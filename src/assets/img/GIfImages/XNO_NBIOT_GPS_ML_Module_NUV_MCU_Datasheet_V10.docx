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577170332"/>
        <w:docPartObj>
          <w:docPartGallery w:val="Cover Pages"/>
          <w:docPartUnique/>
        </w:docPartObj>
      </w:sdtPr>
      <w:sdtContent>
        <w:p w14:paraId="107C65BE" w14:textId="59EAC6A3" w:rsidR="00D61F15" w:rsidRPr="00B459D8" w:rsidRDefault="00D61F15">
          <w:pPr>
            <w:rPr>
              <w:rFonts w:asciiTheme="minorHAnsi" w:hAnsiTheme="minorHAnsi" w:cstheme="minorHAnsi"/>
            </w:rPr>
          </w:pPr>
          <w:r w:rsidRPr="00B459D8">
            <w:rPr>
              <w:rFonts w:asciiTheme="minorHAnsi" w:hAnsiTheme="minorHAnsi" w:cstheme="minorHAnsi"/>
              <w:noProof/>
            </w:rPr>
            <mc:AlternateContent>
              <mc:Choice Requires="wpg">
                <w:drawing>
                  <wp:anchor distT="0" distB="0" distL="114300" distR="114300" simplePos="0" relativeHeight="251662336" behindDoc="0" locked="0" layoutInCell="1" allowOverlap="1" wp14:anchorId="0F57EB70" wp14:editId="3AEFF11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B977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459D8">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201E60A" wp14:editId="161D3385">
                    <wp:simplePos x="0" y="0"/>
                    <wp:positionH relativeFrom="page">
                      <wp:align>center</wp:align>
                    </wp:positionH>
                    <mc:AlternateContent>
                      <mc:Choice Requires="wp14">
                        <wp:positionV relativeFrom="page">
                          <wp14:pctPosVOffset>81800</wp14:pctPosVOffset>
                        </wp:positionV>
                      </mc:Choice>
                      <mc:Fallback>
                        <wp:positionV relativeFrom="page">
                          <wp:posOffset>8745220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E019D" w14:textId="0FDC15BE" w:rsidR="0089754B" w:rsidRPr="005063FA" w:rsidRDefault="00000000" w:rsidP="00D61F15">
                                <w:pPr>
                                  <w:pStyle w:val="NoSpacing"/>
                                  <w:jc w:val="right"/>
                                  <w:rPr>
                                    <w:color w:val="0070C0"/>
                                    <w:sz w:val="18"/>
                                    <w:szCs w:val="18"/>
                                  </w:rPr>
                                </w:pPr>
                                <w:sdt>
                                  <w:sdtPr>
                                    <w:rPr>
                                      <w:color w:val="0070C0"/>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89754B">
                                      <w:rPr>
                                        <w:color w:val="0070C0"/>
                                        <w:sz w:val="32"/>
                                        <w:szCs w:val="32"/>
                                      </w:rPr>
                                      <w:t>Eoxys Systems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01E60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23E019D" w14:textId="0FDC15BE" w:rsidR="0089754B" w:rsidRPr="005063FA" w:rsidRDefault="00000000" w:rsidP="00D61F15">
                          <w:pPr>
                            <w:pStyle w:val="NoSpacing"/>
                            <w:jc w:val="right"/>
                            <w:rPr>
                              <w:color w:val="0070C0"/>
                              <w:sz w:val="18"/>
                              <w:szCs w:val="18"/>
                            </w:rPr>
                          </w:pPr>
                          <w:sdt>
                            <w:sdtPr>
                              <w:rPr>
                                <w:color w:val="0070C0"/>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89754B">
                                <w:rPr>
                                  <w:color w:val="0070C0"/>
                                  <w:sz w:val="32"/>
                                  <w:szCs w:val="32"/>
                                </w:rPr>
                                <w:t>Eoxys Systems</w:t>
                              </w:r>
                            </w:sdtContent>
                          </w:sdt>
                        </w:p>
                      </w:txbxContent>
                    </v:textbox>
                    <w10:wrap type="square" anchorx="page" anchory="page"/>
                  </v:shape>
                </w:pict>
              </mc:Fallback>
            </mc:AlternateContent>
          </w:r>
        </w:p>
        <w:p w14:paraId="7D2AE97B" w14:textId="4FB8502E" w:rsidR="00193B70" w:rsidRDefault="005308E1" w:rsidP="00193B70">
          <w:pPr>
            <w:rPr>
              <w:rFonts w:asciiTheme="minorHAnsi" w:hAnsiTheme="minorHAnsi" w:cstheme="minorHAnsi"/>
            </w:rPr>
          </w:pPr>
          <w:r w:rsidRPr="00B459D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FF3467A" wp14:editId="727130AD">
                    <wp:simplePos x="0" y="0"/>
                    <wp:positionH relativeFrom="page">
                      <wp:posOffset>166678</wp:posOffset>
                    </wp:positionH>
                    <wp:positionV relativeFrom="page">
                      <wp:posOffset>3205486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4A3D9" w14:textId="1CD45254" w:rsidR="0089754B" w:rsidRPr="005308E1" w:rsidRDefault="00000000" w:rsidP="00200460">
                                <w:pPr>
                                  <w:jc w:val="center"/>
                                  <w:rPr>
                                    <w:rFonts w:asciiTheme="minorHAnsi" w:hAnsiTheme="minorHAnsi" w:cstheme="minorHAnsi"/>
                                    <w:caps/>
                                    <w:color w:val="0070C0"/>
                                    <w:sz w:val="40"/>
                                    <w:szCs w:val="40"/>
                                  </w:rPr>
                                </w:pPr>
                                <w:sdt>
                                  <w:sdtPr>
                                    <w:rPr>
                                      <w:rFonts w:asciiTheme="minorHAnsi" w:hAnsiTheme="minorHAnsi" w:cstheme="minorHAnsi"/>
                                      <w:caps/>
                                      <w:color w:val="0070C0"/>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89754B">
                                      <w:rPr>
                                        <w:rFonts w:asciiTheme="minorHAnsi" w:hAnsiTheme="minorHAnsi" w:cstheme="minorHAnsi"/>
                                        <w:caps/>
                                        <w:color w:val="0070C0"/>
                                        <w:sz w:val="40"/>
                                        <w:szCs w:val="40"/>
                                      </w:rPr>
                                      <w:t>XENO+ NB-IOT ML Module</w:t>
                                    </w:r>
                                    <w:r w:rsidR="0089754B">
                                      <w:rPr>
                                        <w:rFonts w:asciiTheme="minorHAnsi" w:hAnsiTheme="minorHAnsi" w:cstheme="minorHAnsi"/>
                                        <w:caps/>
                                        <w:color w:val="0070C0"/>
                                        <w:sz w:val="40"/>
                                        <w:szCs w:val="40"/>
                                      </w:rPr>
                                      <w:br/>
                                      <w:t>datasheet</w:t>
                                    </w:r>
                                  </w:sdtContent>
                                </w:sdt>
                              </w:p>
                              <w:p w14:paraId="6C1B81AD" w14:textId="7B6549A4" w:rsidR="0089754B" w:rsidRPr="00AE35E1" w:rsidRDefault="0089754B" w:rsidP="00200460">
                                <w:pPr>
                                  <w:jc w:val="center"/>
                                  <w:rPr>
                                    <w:rFonts w:asciiTheme="minorHAnsi" w:hAnsiTheme="minorHAnsi" w:cstheme="minorHAnsi"/>
                                    <w:caps/>
                                    <w:color w:val="0070C0"/>
                                    <w:sz w:val="48"/>
                                    <w:szCs w:val="4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F3467A" id="Text Box 154" o:spid="_x0000_s1027" type="#_x0000_t202" style="position:absolute;margin-left:13.1pt;margin-top:252.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" filled="f" stroked="f" strokeweight=".5pt">
                    <v:textbox inset="126pt,0,54pt,0">
                      <w:txbxContent>
                        <w:p w14:paraId="6B44A3D9" w14:textId="1CD45254" w:rsidR="0089754B" w:rsidRPr="005308E1" w:rsidRDefault="00000000" w:rsidP="00200460">
                          <w:pPr>
                            <w:jc w:val="center"/>
                            <w:rPr>
                              <w:rFonts w:asciiTheme="minorHAnsi" w:hAnsiTheme="minorHAnsi" w:cstheme="minorHAnsi"/>
                              <w:caps/>
                              <w:color w:val="0070C0"/>
                              <w:sz w:val="40"/>
                              <w:szCs w:val="40"/>
                            </w:rPr>
                          </w:pPr>
                          <w:sdt>
                            <w:sdtPr>
                              <w:rPr>
                                <w:rFonts w:asciiTheme="minorHAnsi" w:hAnsiTheme="minorHAnsi" w:cstheme="minorHAnsi"/>
                                <w:caps/>
                                <w:color w:val="0070C0"/>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89754B">
                                <w:rPr>
                                  <w:rFonts w:asciiTheme="minorHAnsi" w:hAnsiTheme="minorHAnsi" w:cstheme="minorHAnsi"/>
                                  <w:caps/>
                                  <w:color w:val="0070C0"/>
                                  <w:sz w:val="40"/>
                                  <w:szCs w:val="40"/>
                                </w:rPr>
                                <w:t>XENO+ NB-IOT ML Module</w:t>
                              </w:r>
                              <w:r w:rsidR="0089754B">
                                <w:rPr>
                                  <w:rFonts w:asciiTheme="minorHAnsi" w:hAnsiTheme="minorHAnsi" w:cstheme="minorHAnsi"/>
                                  <w:caps/>
                                  <w:color w:val="0070C0"/>
                                  <w:sz w:val="40"/>
                                  <w:szCs w:val="40"/>
                                </w:rPr>
                                <w:br/>
                                <w:t>datasheet</w:t>
                              </w:r>
                            </w:sdtContent>
                          </w:sdt>
                        </w:p>
                        <w:p w14:paraId="6C1B81AD" w14:textId="7B6549A4" w:rsidR="0089754B" w:rsidRPr="00AE35E1" w:rsidRDefault="0089754B" w:rsidP="00200460">
                          <w:pPr>
                            <w:jc w:val="center"/>
                            <w:rPr>
                              <w:rFonts w:asciiTheme="minorHAnsi" w:hAnsiTheme="minorHAnsi" w:cstheme="minorHAnsi"/>
                              <w:caps/>
                              <w:color w:val="0070C0"/>
                              <w:sz w:val="48"/>
                              <w:szCs w:val="48"/>
                            </w:rPr>
                          </w:pPr>
                        </w:p>
                      </w:txbxContent>
                    </v:textbox>
                    <w10:wrap type="square" anchorx="page" anchory="page"/>
                  </v:shape>
                </w:pict>
              </mc:Fallback>
            </mc:AlternateContent>
          </w:r>
          <w:r w:rsidR="00193B70">
            <w:rPr>
              <w:rFonts w:asciiTheme="minorHAnsi" w:hAnsiTheme="minorHAnsi" w:cstheme="minorHAnsi"/>
            </w:rPr>
            <w:br w:type="page"/>
          </w:r>
        </w:p>
        <w:tbl>
          <w:tblPr>
            <w:tblW w:w="8251" w:type="dxa"/>
            <w:tblInd w:w="108" w:type="dxa"/>
            <w:tblLayout w:type="fixed"/>
            <w:tblLook w:val="0000" w:firstRow="0" w:lastRow="0" w:firstColumn="0" w:lastColumn="0" w:noHBand="0" w:noVBand="0"/>
          </w:tblPr>
          <w:tblGrid>
            <w:gridCol w:w="910"/>
            <w:gridCol w:w="1954"/>
            <w:gridCol w:w="5387"/>
          </w:tblGrid>
          <w:tr w:rsidR="00193B70" w:rsidRPr="009B1CF9" w14:paraId="6A3C6D73" w14:textId="77777777" w:rsidTr="00E0029B">
            <w:trPr>
              <w:trHeight w:val="377"/>
            </w:trPr>
            <w:tc>
              <w:tcPr>
                <w:tcW w:w="8251" w:type="dxa"/>
                <w:gridSpan w:val="3"/>
                <w:tcBorders>
                  <w:top w:val="single" w:sz="4" w:space="0" w:color="808080"/>
                  <w:left w:val="single" w:sz="4" w:space="0" w:color="808080"/>
                  <w:bottom w:val="single" w:sz="4" w:space="0" w:color="808080"/>
                  <w:right w:val="single" w:sz="4" w:space="0" w:color="808080"/>
                </w:tcBorders>
              </w:tcPr>
              <w:p w14:paraId="724C0A84" w14:textId="77777777" w:rsidR="00193B70" w:rsidRPr="00452250" w:rsidRDefault="00193B70" w:rsidP="00E0029B">
                <w:pPr>
                  <w:snapToGrid w:val="0"/>
                  <w:ind w:right="-90"/>
                  <w:jc w:val="center"/>
                  <w:rPr>
                    <w:rFonts w:asciiTheme="minorHAnsi" w:hAnsiTheme="minorHAnsi" w:cstheme="minorHAnsi"/>
                    <w:b/>
                  </w:rPr>
                </w:pPr>
                <w:r w:rsidRPr="00452250">
                  <w:rPr>
                    <w:rFonts w:asciiTheme="minorHAnsi" w:hAnsiTheme="minorHAnsi" w:cstheme="minorHAnsi"/>
                    <w:b/>
                  </w:rPr>
                  <w:lastRenderedPageBreak/>
                  <w:t>Revision History</w:t>
                </w:r>
              </w:p>
            </w:tc>
          </w:tr>
          <w:tr w:rsidR="000E7FD2" w:rsidRPr="009B1CF9" w14:paraId="5CA3F349" w14:textId="77777777" w:rsidTr="000E7FD2">
            <w:trPr>
              <w:trHeight w:val="256"/>
            </w:trPr>
            <w:tc>
              <w:tcPr>
                <w:tcW w:w="910" w:type="dxa"/>
                <w:tcBorders>
                  <w:top w:val="single" w:sz="4" w:space="0" w:color="808080"/>
                  <w:left w:val="single" w:sz="4" w:space="0" w:color="808080"/>
                  <w:bottom w:val="single" w:sz="4" w:space="0" w:color="808080"/>
                </w:tcBorders>
                <w:shd w:val="clear" w:color="auto" w:fill="D9D9D9"/>
              </w:tcPr>
              <w:p w14:paraId="2B3FCC97" w14:textId="77777777" w:rsidR="000E7FD2" w:rsidRPr="00452250" w:rsidRDefault="000E7FD2" w:rsidP="00E0029B">
                <w:pPr>
                  <w:snapToGrid w:val="0"/>
                  <w:ind w:right="-91"/>
                  <w:rPr>
                    <w:rFonts w:asciiTheme="minorHAnsi" w:hAnsiTheme="minorHAnsi" w:cs="Calibri"/>
                  </w:rPr>
                </w:pPr>
                <w:r w:rsidRPr="00452250">
                  <w:rPr>
                    <w:rFonts w:asciiTheme="minorHAnsi" w:hAnsiTheme="minorHAnsi" w:cs="Calibri"/>
                  </w:rPr>
                  <w:t>Version</w:t>
                </w:r>
              </w:p>
            </w:tc>
            <w:tc>
              <w:tcPr>
                <w:tcW w:w="1954" w:type="dxa"/>
                <w:tcBorders>
                  <w:top w:val="single" w:sz="4" w:space="0" w:color="808080"/>
                  <w:left w:val="single" w:sz="4" w:space="0" w:color="808080"/>
                  <w:bottom w:val="single" w:sz="4" w:space="0" w:color="808080"/>
                </w:tcBorders>
                <w:shd w:val="clear" w:color="auto" w:fill="D9D9D9"/>
              </w:tcPr>
              <w:p w14:paraId="49988157" w14:textId="77777777" w:rsidR="000E7FD2" w:rsidRPr="00452250" w:rsidRDefault="000E7FD2" w:rsidP="00E0029B">
                <w:pPr>
                  <w:snapToGrid w:val="0"/>
                  <w:ind w:right="-91"/>
                  <w:rPr>
                    <w:rFonts w:asciiTheme="minorHAnsi" w:hAnsiTheme="minorHAnsi" w:cs="Calibri"/>
                  </w:rPr>
                </w:pPr>
                <w:r w:rsidRPr="00452250">
                  <w:rPr>
                    <w:rFonts w:asciiTheme="minorHAnsi" w:hAnsiTheme="minorHAnsi" w:cs="Calibri"/>
                  </w:rPr>
                  <w:t>Date</w:t>
                </w:r>
              </w:p>
            </w:tc>
            <w:tc>
              <w:tcPr>
                <w:tcW w:w="5387" w:type="dxa"/>
                <w:tcBorders>
                  <w:top w:val="single" w:sz="4" w:space="0" w:color="808080"/>
                  <w:left w:val="single" w:sz="4" w:space="0" w:color="808080"/>
                  <w:bottom w:val="single" w:sz="4" w:space="0" w:color="808080"/>
                  <w:right w:val="single" w:sz="4" w:space="0" w:color="808080"/>
                </w:tcBorders>
                <w:shd w:val="clear" w:color="auto" w:fill="D9D9D9"/>
              </w:tcPr>
              <w:p w14:paraId="6A4E65CA" w14:textId="77777777" w:rsidR="000E7FD2" w:rsidRPr="00452250" w:rsidRDefault="000E7FD2" w:rsidP="00E0029B">
                <w:pPr>
                  <w:snapToGrid w:val="0"/>
                  <w:ind w:right="-91"/>
                  <w:rPr>
                    <w:rFonts w:asciiTheme="minorHAnsi" w:hAnsiTheme="minorHAnsi" w:cs="Calibri"/>
                  </w:rPr>
                </w:pPr>
                <w:r w:rsidRPr="00452250">
                  <w:rPr>
                    <w:rFonts w:asciiTheme="minorHAnsi" w:hAnsiTheme="minorHAnsi" w:cs="Calibri"/>
                  </w:rPr>
                  <w:t>Description of change</w:t>
                </w:r>
              </w:p>
            </w:tc>
          </w:tr>
          <w:tr w:rsidR="000E7FD2" w:rsidRPr="009B1CF9" w14:paraId="489DE610" w14:textId="77777777" w:rsidTr="000E7FD2">
            <w:trPr>
              <w:trHeight w:val="163"/>
            </w:trPr>
            <w:tc>
              <w:tcPr>
                <w:tcW w:w="910" w:type="dxa"/>
                <w:tcBorders>
                  <w:top w:val="single" w:sz="4" w:space="0" w:color="808080"/>
                  <w:left w:val="single" w:sz="4" w:space="0" w:color="808080"/>
                  <w:bottom w:val="single" w:sz="4" w:space="0" w:color="808080"/>
                </w:tcBorders>
              </w:tcPr>
              <w:p w14:paraId="18B92FDB" w14:textId="77777777" w:rsidR="000E7FD2" w:rsidRPr="00AD05DB" w:rsidRDefault="000E7FD2" w:rsidP="00E0029B">
                <w:pPr>
                  <w:pStyle w:val="BodyText0"/>
                </w:pPr>
                <w:r>
                  <w:t>1.0</w:t>
                </w:r>
              </w:p>
            </w:tc>
            <w:tc>
              <w:tcPr>
                <w:tcW w:w="1954" w:type="dxa"/>
                <w:tcBorders>
                  <w:top w:val="single" w:sz="4" w:space="0" w:color="808080"/>
                  <w:left w:val="single" w:sz="4" w:space="0" w:color="808080"/>
                  <w:bottom w:val="single" w:sz="4" w:space="0" w:color="808080"/>
                </w:tcBorders>
              </w:tcPr>
              <w:p w14:paraId="136DB376" w14:textId="7A3570CE" w:rsidR="000E7FD2" w:rsidRPr="00AD05DB" w:rsidRDefault="00722FEF" w:rsidP="00E0029B">
                <w:pPr>
                  <w:pStyle w:val="BodyText0"/>
                </w:pPr>
                <w:r>
                  <w:t>29</w:t>
                </w:r>
                <w:r w:rsidR="000E7FD2">
                  <w:t>-</w:t>
                </w:r>
                <w:r>
                  <w:t>May</w:t>
                </w:r>
                <w:r w:rsidR="000E7FD2">
                  <w:t>-202</w:t>
                </w:r>
                <w:r>
                  <w:t>3</w:t>
                </w:r>
              </w:p>
            </w:tc>
            <w:tc>
              <w:tcPr>
                <w:tcW w:w="5387" w:type="dxa"/>
                <w:tcBorders>
                  <w:top w:val="single" w:sz="4" w:space="0" w:color="808080"/>
                  <w:left w:val="single" w:sz="4" w:space="0" w:color="808080"/>
                  <w:bottom w:val="single" w:sz="4" w:space="0" w:color="808080"/>
                  <w:right w:val="single" w:sz="4" w:space="0" w:color="808080"/>
                </w:tcBorders>
              </w:tcPr>
              <w:p w14:paraId="4481F4EC" w14:textId="77777777" w:rsidR="000E7FD2" w:rsidRPr="00AD05DB" w:rsidRDefault="000E7FD2" w:rsidP="00E0029B">
                <w:pPr>
                  <w:pStyle w:val="BodyText0"/>
                </w:pPr>
                <w:r>
                  <w:t>Initial version</w:t>
                </w:r>
              </w:p>
            </w:tc>
          </w:tr>
        </w:tbl>
        <w:p w14:paraId="66AC5AF9" w14:textId="77777777" w:rsidR="00193B70" w:rsidRDefault="00193B70">
          <w:pPr>
            <w:widowControl w:val="0"/>
            <w:suppressAutoHyphens/>
            <w:autoSpaceDN w:val="0"/>
            <w:textAlignment w:val="baseline"/>
            <w:rPr>
              <w:rFonts w:asciiTheme="minorHAnsi" w:hAnsiTheme="minorHAnsi" w:cstheme="minorHAnsi"/>
            </w:rPr>
          </w:pPr>
        </w:p>
        <w:p w14:paraId="3A264A72" w14:textId="77777777" w:rsidR="00193B70" w:rsidRDefault="00193B70">
          <w:pPr>
            <w:rPr>
              <w:rFonts w:asciiTheme="minorHAnsi" w:hAnsiTheme="minorHAnsi" w:cstheme="minorHAnsi"/>
            </w:rPr>
          </w:pPr>
        </w:p>
        <w:p w14:paraId="0AC069AA" w14:textId="77777777" w:rsidR="00193B70" w:rsidRDefault="00193B70">
          <w:pPr>
            <w:rPr>
              <w:rFonts w:asciiTheme="minorHAnsi" w:hAnsiTheme="minorHAnsi" w:cstheme="minorHAnsi"/>
            </w:rPr>
          </w:pPr>
        </w:p>
        <w:p w14:paraId="7B363711" w14:textId="77777777" w:rsidR="00193B70" w:rsidRDefault="00193B70">
          <w:pPr>
            <w:rPr>
              <w:rFonts w:asciiTheme="minorHAnsi" w:hAnsiTheme="minorHAnsi" w:cstheme="minorHAnsi"/>
            </w:rPr>
          </w:pPr>
        </w:p>
        <w:p w14:paraId="08570CC9" w14:textId="77777777" w:rsidR="00193B70" w:rsidRDefault="00193B70">
          <w:pPr>
            <w:rPr>
              <w:rFonts w:asciiTheme="minorHAnsi" w:hAnsiTheme="minorHAnsi" w:cstheme="minorHAnsi"/>
            </w:rPr>
          </w:pPr>
        </w:p>
        <w:p w14:paraId="1B56158F" w14:textId="77777777" w:rsidR="00193B70" w:rsidRDefault="00193B70">
          <w:pPr>
            <w:rPr>
              <w:rFonts w:asciiTheme="minorHAnsi" w:hAnsiTheme="minorHAnsi" w:cstheme="minorHAnsi"/>
            </w:rPr>
          </w:pPr>
        </w:p>
        <w:p w14:paraId="378BF53E" w14:textId="77777777" w:rsidR="00193B70" w:rsidRDefault="00193B70">
          <w:pPr>
            <w:rPr>
              <w:rFonts w:asciiTheme="minorHAnsi" w:hAnsiTheme="minorHAnsi" w:cstheme="minorHAnsi"/>
            </w:rPr>
          </w:pPr>
        </w:p>
        <w:p w14:paraId="773F5295" w14:textId="77777777" w:rsidR="00193B70" w:rsidRDefault="00193B70">
          <w:pPr>
            <w:rPr>
              <w:rFonts w:asciiTheme="minorHAnsi" w:hAnsiTheme="minorHAnsi" w:cstheme="minorHAnsi"/>
            </w:rPr>
          </w:pPr>
        </w:p>
        <w:p w14:paraId="44354E37" w14:textId="77777777" w:rsidR="00193B70" w:rsidRDefault="00193B70">
          <w:pPr>
            <w:rPr>
              <w:rFonts w:asciiTheme="minorHAnsi" w:hAnsiTheme="minorHAnsi" w:cstheme="minorHAnsi"/>
            </w:rPr>
          </w:pPr>
        </w:p>
        <w:p w14:paraId="2C1A9533" w14:textId="77777777" w:rsidR="00193B70" w:rsidRDefault="00193B70">
          <w:pPr>
            <w:rPr>
              <w:rFonts w:asciiTheme="minorHAnsi" w:hAnsiTheme="minorHAnsi" w:cstheme="minorHAnsi"/>
            </w:rPr>
          </w:pPr>
        </w:p>
        <w:p w14:paraId="6327441C" w14:textId="77777777" w:rsidR="00193B70" w:rsidRDefault="00193B70">
          <w:pPr>
            <w:rPr>
              <w:rFonts w:asciiTheme="minorHAnsi" w:hAnsiTheme="minorHAnsi" w:cstheme="minorHAnsi"/>
            </w:rPr>
          </w:pPr>
        </w:p>
        <w:p w14:paraId="0E5EFE9D" w14:textId="77777777" w:rsidR="00193B70" w:rsidRDefault="00193B70">
          <w:pPr>
            <w:rPr>
              <w:rFonts w:asciiTheme="minorHAnsi" w:hAnsiTheme="minorHAnsi" w:cstheme="minorHAnsi"/>
            </w:rPr>
          </w:pPr>
        </w:p>
        <w:p w14:paraId="45BB9F58" w14:textId="77777777" w:rsidR="00193B70" w:rsidRDefault="00193B70">
          <w:pPr>
            <w:rPr>
              <w:rFonts w:asciiTheme="minorHAnsi" w:hAnsiTheme="minorHAnsi" w:cstheme="minorHAnsi"/>
            </w:rPr>
          </w:pPr>
        </w:p>
        <w:p w14:paraId="39395563" w14:textId="77777777" w:rsidR="00193B70" w:rsidRDefault="00193B70">
          <w:pPr>
            <w:rPr>
              <w:rFonts w:asciiTheme="minorHAnsi" w:hAnsiTheme="minorHAnsi" w:cstheme="minorHAnsi"/>
            </w:rPr>
          </w:pPr>
        </w:p>
        <w:p w14:paraId="3A1361E0" w14:textId="77777777" w:rsidR="00193B70" w:rsidRDefault="00193B70">
          <w:pPr>
            <w:rPr>
              <w:rFonts w:asciiTheme="minorHAnsi" w:hAnsiTheme="minorHAnsi" w:cstheme="minorHAnsi"/>
            </w:rPr>
          </w:pPr>
        </w:p>
        <w:p w14:paraId="23F32B50" w14:textId="77777777" w:rsidR="00193B70" w:rsidRDefault="00193B70">
          <w:pPr>
            <w:rPr>
              <w:rFonts w:asciiTheme="minorHAnsi" w:hAnsiTheme="minorHAnsi" w:cstheme="minorHAnsi"/>
            </w:rPr>
          </w:pPr>
        </w:p>
        <w:p w14:paraId="74B6DDDA" w14:textId="77777777" w:rsidR="00193B70" w:rsidRDefault="00193B70">
          <w:pPr>
            <w:rPr>
              <w:rFonts w:asciiTheme="minorHAnsi" w:hAnsiTheme="minorHAnsi" w:cstheme="minorHAnsi"/>
            </w:rPr>
          </w:pPr>
        </w:p>
        <w:p w14:paraId="47705A38" w14:textId="77777777" w:rsidR="00193B70" w:rsidRDefault="00193B70">
          <w:pPr>
            <w:rPr>
              <w:rFonts w:asciiTheme="minorHAnsi" w:hAnsiTheme="minorHAnsi" w:cstheme="minorHAnsi"/>
            </w:rPr>
          </w:pPr>
        </w:p>
        <w:p w14:paraId="4854B07F" w14:textId="77777777" w:rsidR="00193B70" w:rsidRDefault="00193B70">
          <w:pPr>
            <w:rPr>
              <w:rFonts w:asciiTheme="minorHAnsi" w:hAnsiTheme="minorHAnsi" w:cstheme="minorHAnsi"/>
            </w:rPr>
          </w:pPr>
        </w:p>
        <w:p w14:paraId="52338EA3" w14:textId="77777777" w:rsidR="00193B70" w:rsidRDefault="00193B70">
          <w:pPr>
            <w:rPr>
              <w:rFonts w:asciiTheme="minorHAnsi" w:hAnsiTheme="minorHAnsi" w:cstheme="minorHAnsi"/>
            </w:rPr>
          </w:pPr>
        </w:p>
        <w:p w14:paraId="0E29201B" w14:textId="77777777" w:rsidR="00193B70" w:rsidRDefault="00193B70">
          <w:pPr>
            <w:rPr>
              <w:rFonts w:asciiTheme="minorHAnsi" w:hAnsiTheme="minorHAnsi" w:cstheme="minorHAnsi"/>
            </w:rPr>
          </w:pPr>
        </w:p>
        <w:p w14:paraId="457D1BB2" w14:textId="77777777" w:rsidR="00193B70" w:rsidRDefault="00193B70">
          <w:pPr>
            <w:rPr>
              <w:rFonts w:asciiTheme="minorHAnsi" w:hAnsiTheme="minorHAnsi" w:cstheme="minorHAnsi"/>
            </w:rPr>
          </w:pPr>
        </w:p>
        <w:p w14:paraId="65B19CBE" w14:textId="77777777" w:rsidR="00193B70" w:rsidRDefault="00193B70">
          <w:pPr>
            <w:rPr>
              <w:rFonts w:asciiTheme="minorHAnsi" w:hAnsiTheme="minorHAnsi" w:cstheme="minorHAnsi"/>
            </w:rPr>
          </w:pPr>
        </w:p>
        <w:p w14:paraId="7B7D0D9B" w14:textId="77777777" w:rsidR="00193B70" w:rsidRDefault="00193B70">
          <w:pPr>
            <w:rPr>
              <w:rFonts w:asciiTheme="minorHAnsi" w:hAnsiTheme="minorHAnsi" w:cstheme="minorHAnsi"/>
            </w:rPr>
          </w:pPr>
        </w:p>
        <w:p w14:paraId="4FA59D41" w14:textId="77777777" w:rsidR="00193B70" w:rsidRDefault="00193B70">
          <w:pPr>
            <w:rPr>
              <w:rFonts w:asciiTheme="minorHAnsi" w:hAnsiTheme="minorHAnsi" w:cstheme="minorHAnsi"/>
            </w:rPr>
          </w:pPr>
        </w:p>
        <w:p w14:paraId="3EAE284E" w14:textId="77777777" w:rsidR="00193B70" w:rsidRDefault="00193B70">
          <w:pPr>
            <w:rPr>
              <w:rFonts w:asciiTheme="minorHAnsi" w:hAnsiTheme="minorHAnsi" w:cstheme="minorHAnsi"/>
            </w:rPr>
          </w:pPr>
        </w:p>
        <w:p w14:paraId="3674DFEA" w14:textId="77777777" w:rsidR="00193B70" w:rsidRDefault="00193B70">
          <w:pPr>
            <w:rPr>
              <w:rFonts w:asciiTheme="minorHAnsi" w:hAnsiTheme="minorHAnsi" w:cstheme="minorHAnsi"/>
            </w:rPr>
          </w:pPr>
        </w:p>
        <w:p w14:paraId="00A0F313" w14:textId="77777777" w:rsidR="00193B70" w:rsidRDefault="00193B70">
          <w:pPr>
            <w:rPr>
              <w:rFonts w:asciiTheme="minorHAnsi" w:hAnsiTheme="minorHAnsi" w:cstheme="minorHAnsi"/>
            </w:rPr>
          </w:pPr>
        </w:p>
        <w:p w14:paraId="5A9A4114" w14:textId="77777777" w:rsidR="00193B70" w:rsidRDefault="00193B70">
          <w:pPr>
            <w:rPr>
              <w:rFonts w:asciiTheme="minorHAnsi" w:hAnsiTheme="minorHAnsi" w:cstheme="minorHAnsi"/>
            </w:rPr>
          </w:pPr>
        </w:p>
        <w:p w14:paraId="4F256FD7" w14:textId="77777777" w:rsidR="00193B70" w:rsidRDefault="00193B70">
          <w:pPr>
            <w:rPr>
              <w:rFonts w:asciiTheme="minorHAnsi" w:hAnsiTheme="minorHAnsi" w:cstheme="minorHAnsi"/>
            </w:rPr>
          </w:pPr>
        </w:p>
        <w:p w14:paraId="4544D460" w14:textId="77777777" w:rsidR="00193B70" w:rsidRDefault="00193B70">
          <w:pPr>
            <w:rPr>
              <w:rFonts w:asciiTheme="minorHAnsi" w:hAnsiTheme="minorHAnsi" w:cstheme="minorHAnsi"/>
            </w:rPr>
          </w:pPr>
        </w:p>
        <w:p w14:paraId="60A5A594" w14:textId="77777777" w:rsidR="00193B70" w:rsidRDefault="00193B70">
          <w:pPr>
            <w:rPr>
              <w:rFonts w:asciiTheme="minorHAnsi" w:hAnsiTheme="minorHAnsi" w:cstheme="minorHAnsi"/>
            </w:rPr>
          </w:pPr>
        </w:p>
        <w:p w14:paraId="7519FDB2" w14:textId="77777777" w:rsidR="00193B70" w:rsidRDefault="00193B70">
          <w:pPr>
            <w:rPr>
              <w:rFonts w:asciiTheme="minorHAnsi" w:hAnsiTheme="minorHAnsi" w:cstheme="minorHAnsi"/>
            </w:rPr>
          </w:pPr>
        </w:p>
        <w:p w14:paraId="4169EAB9" w14:textId="77777777" w:rsidR="00193B70" w:rsidRDefault="00193B70">
          <w:pPr>
            <w:rPr>
              <w:rFonts w:asciiTheme="minorHAnsi" w:hAnsiTheme="minorHAnsi" w:cstheme="minorHAnsi"/>
            </w:rPr>
          </w:pPr>
        </w:p>
        <w:p w14:paraId="207AC22A" w14:textId="77777777" w:rsidR="00193B70" w:rsidRDefault="00193B70">
          <w:pPr>
            <w:rPr>
              <w:rFonts w:asciiTheme="minorHAnsi" w:hAnsiTheme="minorHAnsi" w:cstheme="minorHAnsi"/>
            </w:rPr>
          </w:pPr>
        </w:p>
        <w:p w14:paraId="24E37900" w14:textId="77777777" w:rsidR="00193B70" w:rsidRDefault="00193B70">
          <w:pPr>
            <w:rPr>
              <w:rFonts w:asciiTheme="minorHAnsi" w:hAnsiTheme="minorHAnsi" w:cstheme="minorHAnsi"/>
            </w:rPr>
          </w:pPr>
        </w:p>
        <w:p w14:paraId="048FA4B2" w14:textId="77777777" w:rsidR="00193B70" w:rsidRDefault="00193B70">
          <w:pPr>
            <w:rPr>
              <w:rFonts w:asciiTheme="minorHAnsi" w:hAnsiTheme="minorHAnsi" w:cstheme="minorHAnsi"/>
            </w:rPr>
          </w:pPr>
        </w:p>
        <w:p w14:paraId="4DE35618" w14:textId="77777777" w:rsidR="00193B70" w:rsidRDefault="00193B70">
          <w:pPr>
            <w:rPr>
              <w:rFonts w:asciiTheme="minorHAnsi" w:hAnsiTheme="minorHAnsi" w:cstheme="minorHAnsi"/>
            </w:rPr>
          </w:pPr>
        </w:p>
        <w:p w14:paraId="09B6679B" w14:textId="77777777" w:rsidR="00193B70" w:rsidRDefault="00193B70">
          <w:pPr>
            <w:rPr>
              <w:rFonts w:asciiTheme="minorHAnsi" w:hAnsiTheme="minorHAnsi" w:cstheme="minorHAnsi"/>
            </w:rPr>
          </w:pPr>
        </w:p>
        <w:p w14:paraId="18BDEEE0" w14:textId="77777777" w:rsidR="00200460" w:rsidRDefault="00200460">
          <w:pPr>
            <w:rPr>
              <w:rFonts w:asciiTheme="minorHAnsi" w:hAnsiTheme="minorHAnsi" w:cstheme="minorHAnsi"/>
            </w:rPr>
          </w:pPr>
        </w:p>
        <w:p w14:paraId="14BE42C5" w14:textId="77777777" w:rsidR="00200460" w:rsidRDefault="00200460">
          <w:pPr>
            <w:rPr>
              <w:rFonts w:asciiTheme="minorHAnsi" w:hAnsiTheme="minorHAnsi" w:cstheme="minorHAnsi"/>
            </w:rPr>
          </w:pPr>
        </w:p>
        <w:p w14:paraId="3E050700" w14:textId="77777777" w:rsidR="00200460" w:rsidRDefault="00200460">
          <w:pPr>
            <w:rPr>
              <w:rFonts w:asciiTheme="minorHAnsi" w:hAnsiTheme="minorHAnsi" w:cstheme="minorHAnsi"/>
            </w:rPr>
          </w:pPr>
        </w:p>
        <w:p w14:paraId="7A1127EB" w14:textId="77777777" w:rsidR="00200460" w:rsidRDefault="00200460">
          <w:pPr>
            <w:rPr>
              <w:rFonts w:asciiTheme="minorHAnsi" w:hAnsiTheme="minorHAnsi" w:cstheme="minorHAnsi"/>
            </w:rPr>
          </w:pPr>
        </w:p>
        <w:p w14:paraId="3D1F1E38" w14:textId="77777777" w:rsidR="00200460" w:rsidRDefault="00200460">
          <w:pPr>
            <w:rPr>
              <w:rFonts w:asciiTheme="minorHAnsi" w:hAnsiTheme="minorHAnsi" w:cstheme="minorHAnsi"/>
            </w:rPr>
          </w:pPr>
        </w:p>
        <w:p w14:paraId="71DF6B50" w14:textId="093AC0EA" w:rsidR="00D61F15" w:rsidRDefault="00000000">
          <w:pPr>
            <w:rPr>
              <w:rFonts w:asciiTheme="minorHAnsi" w:hAnsiTheme="minorHAnsi" w:cstheme="minorHAnsi"/>
            </w:rPr>
          </w:pPr>
        </w:p>
      </w:sdtContent>
    </w:sdt>
    <w:p w14:paraId="2E078EE6" w14:textId="2B4A9D09" w:rsidR="00217818" w:rsidRPr="00217818" w:rsidRDefault="00217818" w:rsidP="00217818">
      <w:pPr>
        <w:rPr>
          <w:rFonts w:asciiTheme="minorHAnsi" w:hAnsiTheme="minorHAnsi" w:cstheme="minorHAnsi"/>
        </w:rPr>
      </w:pPr>
    </w:p>
    <w:p w14:paraId="68773E34" w14:textId="419A4C39" w:rsidR="00217818" w:rsidRPr="00217818" w:rsidRDefault="00217818" w:rsidP="00217818">
      <w:pPr>
        <w:tabs>
          <w:tab w:val="left" w:pos="8160"/>
        </w:tabs>
        <w:rPr>
          <w:rFonts w:asciiTheme="minorHAnsi" w:hAnsiTheme="minorHAnsi" w:cstheme="minorHAnsi"/>
        </w:rPr>
      </w:pPr>
      <w:r>
        <w:rPr>
          <w:rFonts w:asciiTheme="minorHAnsi" w:hAnsiTheme="minorHAnsi" w:cstheme="minorHAnsi"/>
        </w:rPr>
        <w:tab/>
      </w:r>
    </w:p>
    <w:sdt>
      <w:sdtPr>
        <w:rPr>
          <w:rFonts w:asciiTheme="minorHAnsi" w:eastAsia="Arial Unicode MS" w:hAnsiTheme="minorHAnsi" w:cstheme="minorHAnsi"/>
          <w:color w:val="auto"/>
          <w:kern w:val="3"/>
          <w:sz w:val="24"/>
          <w:szCs w:val="24"/>
          <w:lang w:val="en-IN" w:eastAsia="en-GB" w:bidi="ta-IN"/>
        </w:rPr>
        <w:id w:val="-926890584"/>
        <w:docPartObj>
          <w:docPartGallery w:val="Table of Contents"/>
          <w:docPartUnique/>
        </w:docPartObj>
      </w:sdtPr>
      <w:sdtEndPr>
        <w:rPr>
          <w:b/>
          <w:bCs/>
          <w:noProof/>
          <w:kern w:val="0"/>
          <w:lang w:val="en-GB" w:bidi="ar-SA"/>
        </w:rPr>
      </w:sdtEndPr>
      <w:sdtContent>
        <w:p w14:paraId="6E3E2BCB" w14:textId="65C452D3" w:rsidR="00160D3B" w:rsidRPr="00720D6C" w:rsidRDefault="00160D3B">
          <w:pPr>
            <w:pStyle w:val="TOCHeading"/>
            <w:rPr>
              <w:rFonts w:asciiTheme="minorHAnsi" w:eastAsia="Arial Unicode MS" w:hAnsiTheme="minorHAnsi" w:cstheme="minorHAnsi"/>
              <w:color w:val="auto"/>
              <w:kern w:val="3"/>
              <w:sz w:val="24"/>
              <w:szCs w:val="24"/>
              <w:lang w:val="en-IN" w:eastAsia="en-GB" w:bidi="ta-IN"/>
            </w:rPr>
          </w:pPr>
          <w:r w:rsidRPr="00720D6C">
            <w:rPr>
              <w:rFonts w:asciiTheme="minorHAnsi" w:hAnsiTheme="minorHAnsi" w:cstheme="minorHAnsi"/>
            </w:rPr>
            <w:t>Table of Contents</w:t>
          </w:r>
        </w:p>
        <w:p w14:paraId="4AB622F6" w14:textId="77777777" w:rsidR="00160D3B" w:rsidRPr="00123F2E" w:rsidRDefault="00160D3B" w:rsidP="00160D3B">
          <w:pPr>
            <w:rPr>
              <w:rFonts w:asciiTheme="minorHAnsi" w:hAnsiTheme="minorHAnsi" w:cstheme="minorHAnsi"/>
              <w:lang w:val="en-US"/>
            </w:rPr>
          </w:pPr>
        </w:p>
        <w:p w14:paraId="293B1726" w14:textId="13D2A813" w:rsidR="00D7732E" w:rsidRDefault="00160D3B">
          <w:pPr>
            <w:pStyle w:val="TOC1"/>
            <w:tabs>
              <w:tab w:val="left" w:pos="480"/>
              <w:tab w:val="right" w:leader="dot" w:pos="9015"/>
            </w:tabs>
            <w:rPr>
              <w:rFonts w:asciiTheme="minorHAnsi" w:eastAsiaTheme="minorEastAsia" w:hAnsiTheme="minorHAnsi" w:cstheme="minorBidi"/>
              <w:noProof/>
              <w:kern w:val="2"/>
              <w:sz w:val="22"/>
              <w:szCs w:val="22"/>
              <w:lang w:eastAsia="en-IN" w:bidi="ar-SA"/>
              <w14:ligatures w14:val="standardContextual"/>
            </w:rPr>
          </w:pPr>
          <w:r w:rsidRPr="00123F2E">
            <w:rPr>
              <w:rFonts w:asciiTheme="minorHAnsi" w:hAnsiTheme="minorHAnsi" w:cstheme="minorHAnsi"/>
            </w:rPr>
            <w:fldChar w:fldCharType="begin"/>
          </w:r>
          <w:r w:rsidRPr="00123F2E">
            <w:rPr>
              <w:rFonts w:asciiTheme="minorHAnsi" w:hAnsiTheme="minorHAnsi" w:cstheme="minorHAnsi"/>
            </w:rPr>
            <w:instrText xml:space="preserve"> TOC \o "1-3" \h \z \u </w:instrText>
          </w:r>
          <w:r w:rsidRPr="00123F2E">
            <w:rPr>
              <w:rFonts w:asciiTheme="minorHAnsi" w:hAnsiTheme="minorHAnsi" w:cstheme="minorHAnsi"/>
            </w:rPr>
            <w:fldChar w:fldCharType="separate"/>
          </w:r>
          <w:hyperlink w:anchor="_Toc136344948" w:history="1">
            <w:r w:rsidR="00D7732E" w:rsidRPr="00792D6E">
              <w:rPr>
                <w:rStyle w:val="Hyperlink"/>
                <w:rFonts w:cstheme="minorHAnsi"/>
                <w:noProof/>
              </w:rPr>
              <w:t>1</w:t>
            </w:r>
            <w:r w:rsidR="00D7732E">
              <w:rPr>
                <w:rFonts w:asciiTheme="minorHAnsi" w:eastAsiaTheme="minorEastAsia" w:hAnsiTheme="minorHAnsi" w:cstheme="minorBidi"/>
                <w:noProof/>
                <w:kern w:val="2"/>
                <w:sz w:val="22"/>
                <w:szCs w:val="22"/>
                <w:lang w:eastAsia="en-IN" w:bidi="ar-SA"/>
                <w14:ligatures w14:val="standardContextual"/>
              </w:rPr>
              <w:tab/>
            </w:r>
            <w:r w:rsidR="00D7732E" w:rsidRPr="00792D6E">
              <w:rPr>
                <w:rStyle w:val="Hyperlink"/>
                <w:rFonts w:cstheme="minorHAnsi"/>
                <w:noProof/>
              </w:rPr>
              <w:t>Overview</w:t>
            </w:r>
            <w:r w:rsidR="00D7732E">
              <w:rPr>
                <w:noProof/>
                <w:webHidden/>
              </w:rPr>
              <w:tab/>
            </w:r>
            <w:r w:rsidR="00D7732E">
              <w:rPr>
                <w:noProof/>
                <w:webHidden/>
              </w:rPr>
              <w:fldChar w:fldCharType="begin"/>
            </w:r>
            <w:r w:rsidR="00D7732E">
              <w:rPr>
                <w:noProof/>
                <w:webHidden/>
              </w:rPr>
              <w:instrText xml:space="preserve"> PAGEREF _Toc136344948 \h </w:instrText>
            </w:r>
            <w:r w:rsidR="00D7732E">
              <w:rPr>
                <w:noProof/>
                <w:webHidden/>
              </w:rPr>
            </w:r>
            <w:r w:rsidR="00D7732E">
              <w:rPr>
                <w:noProof/>
                <w:webHidden/>
              </w:rPr>
              <w:fldChar w:fldCharType="separate"/>
            </w:r>
            <w:r w:rsidR="00E473DD">
              <w:rPr>
                <w:noProof/>
                <w:webHidden/>
              </w:rPr>
              <w:t>3</w:t>
            </w:r>
            <w:r w:rsidR="00D7732E">
              <w:rPr>
                <w:noProof/>
                <w:webHidden/>
              </w:rPr>
              <w:fldChar w:fldCharType="end"/>
            </w:r>
          </w:hyperlink>
        </w:p>
        <w:p w14:paraId="5AF3D99B" w14:textId="2B73105F" w:rsidR="00D7732E" w:rsidRDefault="00D7732E">
          <w:pPr>
            <w:pStyle w:val="TOC1"/>
            <w:tabs>
              <w:tab w:val="left" w:pos="4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49" w:history="1">
            <w:r w:rsidRPr="00792D6E">
              <w:rPr>
                <w:rStyle w:val="Hyperlink"/>
                <w:rFonts w:cstheme="minorHAnsi"/>
                <w:noProof/>
              </w:rPr>
              <w:t>2</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Module Overview</w:t>
            </w:r>
            <w:r>
              <w:rPr>
                <w:noProof/>
                <w:webHidden/>
              </w:rPr>
              <w:tab/>
            </w:r>
            <w:r>
              <w:rPr>
                <w:noProof/>
                <w:webHidden/>
              </w:rPr>
              <w:fldChar w:fldCharType="begin"/>
            </w:r>
            <w:r>
              <w:rPr>
                <w:noProof/>
                <w:webHidden/>
              </w:rPr>
              <w:instrText xml:space="preserve"> PAGEREF _Toc136344949 \h </w:instrText>
            </w:r>
            <w:r>
              <w:rPr>
                <w:noProof/>
                <w:webHidden/>
              </w:rPr>
            </w:r>
            <w:r>
              <w:rPr>
                <w:noProof/>
                <w:webHidden/>
              </w:rPr>
              <w:fldChar w:fldCharType="separate"/>
            </w:r>
            <w:r w:rsidR="00E473DD">
              <w:rPr>
                <w:noProof/>
                <w:webHidden/>
              </w:rPr>
              <w:t>4</w:t>
            </w:r>
            <w:r>
              <w:rPr>
                <w:noProof/>
                <w:webHidden/>
              </w:rPr>
              <w:fldChar w:fldCharType="end"/>
            </w:r>
          </w:hyperlink>
        </w:p>
        <w:p w14:paraId="57EFF01D" w14:textId="766E9E1E" w:rsidR="00D7732E" w:rsidRDefault="00D7732E">
          <w:pPr>
            <w:pStyle w:val="TOC1"/>
            <w:tabs>
              <w:tab w:val="left" w:pos="4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0" w:history="1">
            <w:r w:rsidRPr="00792D6E">
              <w:rPr>
                <w:rStyle w:val="Hyperlink"/>
                <w:rFonts w:cstheme="minorHAnsi"/>
                <w:noProof/>
              </w:rPr>
              <w:t>3</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Product Features and Specifications</w:t>
            </w:r>
            <w:r>
              <w:rPr>
                <w:noProof/>
                <w:webHidden/>
              </w:rPr>
              <w:tab/>
            </w:r>
            <w:r>
              <w:rPr>
                <w:noProof/>
                <w:webHidden/>
              </w:rPr>
              <w:fldChar w:fldCharType="begin"/>
            </w:r>
            <w:r>
              <w:rPr>
                <w:noProof/>
                <w:webHidden/>
              </w:rPr>
              <w:instrText xml:space="preserve"> PAGEREF _Toc136344950 \h </w:instrText>
            </w:r>
            <w:r>
              <w:rPr>
                <w:noProof/>
                <w:webHidden/>
              </w:rPr>
            </w:r>
            <w:r>
              <w:rPr>
                <w:noProof/>
                <w:webHidden/>
              </w:rPr>
              <w:fldChar w:fldCharType="separate"/>
            </w:r>
            <w:r w:rsidR="00E473DD">
              <w:rPr>
                <w:noProof/>
                <w:webHidden/>
              </w:rPr>
              <w:t>4</w:t>
            </w:r>
            <w:r>
              <w:rPr>
                <w:noProof/>
                <w:webHidden/>
              </w:rPr>
              <w:fldChar w:fldCharType="end"/>
            </w:r>
          </w:hyperlink>
        </w:p>
        <w:p w14:paraId="2ADB7C73" w14:textId="12EE2662" w:rsidR="00D7732E" w:rsidRDefault="00D7732E">
          <w:pPr>
            <w:pStyle w:val="TOC1"/>
            <w:tabs>
              <w:tab w:val="left" w:pos="4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1" w:history="1">
            <w:r w:rsidRPr="00792D6E">
              <w:rPr>
                <w:rStyle w:val="Hyperlink"/>
                <w:rFonts w:cstheme="minorHAnsi"/>
                <w:noProof/>
              </w:rPr>
              <w:t>4</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Module Pinouts:</w:t>
            </w:r>
            <w:r>
              <w:rPr>
                <w:noProof/>
                <w:webHidden/>
              </w:rPr>
              <w:tab/>
            </w:r>
            <w:r>
              <w:rPr>
                <w:noProof/>
                <w:webHidden/>
              </w:rPr>
              <w:fldChar w:fldCharType="begin"/>
            </w:r>
            <w:r>
              <w:rPr>
                <w:noProof/>
                <w:webHidden/>
              </w:rPr>
              <w:instrText xml:space="preserve"> PAGEREF _Toc136344951 \h </w:instrText>
            </w:r>
            <w:r>
              <w:rPr>
                <w:noProof/>
                <w:webHidden/>
              </w:rPr>
            </w:r>
            <w:r>
              <w:rPr>
                <w:noProof/>
                <w:webHidden/>
              </w:rPr>
              <w:fldChar w:fldCharType="separate"/>
            </w:r>
            <w:r w:rsidR="00E473DD">
              <w:rPr>
                <w:noProof/>
                <w:webHidden/>
              </w:rPr>
              <w:t>6</w:t>
            </w:r>
            <w:r>
              <w:rPr>
                <w:noProof/>
                <w:webHidden/>
              </w:rPr>
              <w:fldChar w:fldCharType="end"/>
            </w:r>
          </w:hyperlink>
        </w:p>
        <w:p w14:paraId="4142218B" w14:textId="1192D1D7" w:rsidR="00D7732E" w:rsidRDefault="00D7732E">
          <w:pPr>
            <w:pStyle w:val="TOC2"/>
            <w:tabs>
              <w:tab w:val="left" w:pos="8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2" w:history="1">
            <w:r w:rsidRPr="00792D6E">
              <w:rPr>
                <w:rStyle w:val="Hyperlink"/>
                <w:noProof/>
              </w:rPr>
              <w:t>4.1</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noProof/>
              </w:rPr>
              <w:t>Left side 20 pins connector signals</w:t>
            </w:r>
            <w:r>
              <w:rPr>
                <w:noProof/>
                <w:webHidden/>
              </w:rPr>
              <w:tab/>
            </w:r>
            <w:r>
              <w:rPr>
                <w:noProof/>
                <w:webHidden/>
              </w:rPr>
              <w:fldChar w:fldCharType="begin"/>
            </w:r>
            <w:r>
              <w:rPr>
                <w:noProof/>
                <w:webHidden/>
              </w:rPr>
              <w:instrText xml:space="preserve"> PAGEREF _Toc136344952 \h </w:instrText>
            </w:r>
            <w:r>
              <w:rPr>
                <w:noProof/>
                <w:webHidden/>
              </w:rPr>
            </w:r>
            <w:r>
              <w:rPr>
                <w:noProof/>
                <w:webHidden/>
              </w:rPr>
              <w:fldChar w:fldCharType="separate"/>
            </w:r>
            <w:r w:rsidR="00E473DD">
              <w:rPr>
                <w:noProof/>
                <w:webHidden/>
              </w:rPr>
              <w:t>7</w:t>
            </w:r>
            <w:r>
              <w:rPr>
                <w:noProof/>
                <w:webHidden/>
              </w:rPr>
              <w:fldChar w:fldCharType="end"/>
            </w:r>
          </w:hyperlink>
        </w:p>
        <w:p w14:paraId="210D9C34" w14:textId="46F7A622" w:rsidR="00D7732E" w:rsidRDefault="00D7732E">
          <w:pPr>
            <w:pStyle w:val="TOC2"/>
            <w:tabs>
              <w:tab w:val="left" w:pos="8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3" w:history="1">
            <w:r w:rsidRPr="00792D6E">
              <w:rPr>
                <w:rStyle w:val="Hyperlink"/>
                <w:noProof/>
              </w:rPr>
              <w:t>4.2</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noProof/>
              </w:rPr>
              <w:t>Right side 20 pins connector signals</w:t>
            </w:r>
            <w:r>
              <w:rPr>
                <w:noProof/>
                <w:webHidden/>
              </w:rPr>
              <w:tab/>
            </w:r>
            <w:r>
              <w:rPr>
                <w:noProof/>
                <w:webHidden/>
              </w:rPr>
              <w:fldChar w:fldCharType="begin"/>
            </w:r>
            <w:r>
              <w:rPr>
                <w:noProof/>
                <w:webHidden/>
              </w:rPr>
              <w:instrText xml:space="preserve"> PAGEREF _Toc136344953 \h </w:instrText>
            </w:r>
            <w:r>
              <w:rPr>
                <w:noProof/>
                <w:webHidden/>
              </w:rPr>
            </w:r>
            <w:r>
              <w:rPr>
                <w:noProof/>
                <w:webHidden/>
              </w:rPr>
              <w:fldChar w:fldCharType="separate"/>
            </w:r>
            <w:r w:rsidR="00E473DD">
              <w:rPr>
                <w:noProof/>
                <w:webHidden/>
              </w:rPr>
              <w:t>8</w:t>
            </w:r>
            <w:r>
              <w:rPr>
                <w:noProof/>
                <w:webHidden/>
              </w:rPr>
              <w:fldChar w:fldCharType="end"/>
            </w:r>
          </w:hyperlink>
        </w:p>
        <w:p w14:paraId="222E2E0A" w14:textId="046A339F" w:rsidR="00D7732E" w:rsidRDefault="00D7732E">
          <w:pPr>
            <w:pStyle w:val="TOC2"/>
            <w:tabs>
              <w:tab w:val="left" w:pos="8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4" w:history="1">
            <w:r w:rsidRPr="00792D6E">
              <w:rPr>
                <w:rStyle w:val="Hyperlink"/>
                <w:noProof/>
              </w:rPr>
              <w:t>4.3</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noProof/>
              </w:rPr>
              <w:t>NDP120 Control and Data signals</w:t>
            </w:r>
            <w:r>
              <w:rPr>
                <w:noProof/>
                <w:webHidden/>
              </w:rPr>
              <w:tab/>
            </w:r>
            <w:r>
              <w:rPr>
                <w:noProof/>
                <w:webHidden/>
              </w:rPr>
              <w:fldChar w:fldCharType="begin"/>
            </w:r>
            <w:r>
              <w:rPr>
                <w:noProof/>
                <w:webHidden/>
              </w:rPr>
              <w:instrText xml:space="preserve"> PAGEREF _Toc136344954 \h </w:instrText>
            </w:r>
            <w:r>
              <w:rPr>
                <w:noProof/>
                <w:webHidden/>
              </w:rPr>
            </w:r>
            <w:r>
              <w:rPr>
                <w:noProof/>
                <w:webHidden/>
              </w:rPr>
              <w:fldChar w:fldCharType="separate"/>
            </w:r>
            <w:r w:rsidR="00E473DD">
              <w:rPr>
                <w:noProof/>
                <w:webHidden/>
              </w:rPr>
              <w:t>9</w:t>
            </w:r>
            <w:r>
              <w:rPr>
                <w:noProof/>
                <w:webHidden/>
              </w:rPr>
              <w:fldChar w:fldCharType="end"/>
            </w:r>
          </w:hyperlink>
        </w:p>
        <w:p w14:paraId="60A9037B" w14:textId="4E79B6D3" w:rsidR="00D7732E" w:rsidRDefault="00D7732E">
          <w:pPr>
            <w:pStyle w:val="TOC2"/>
            <w:tabs>
              <w:tab w:val="left" w:pos="8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5" w:history="1">
            <w:r w:rsidRPr="00792D6E">
              <w:rPr>
                <w:rStyle w:val="Hyperlink"/>
                <w:noProof/>
              </w:rPr>
              <w:t>4.4</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noProof/>
              </w:rPr>
              <w:t>NB-IOT Modem and GPS Modem Control and Data signals</w:t>
            </w:r>
            <w:r>
              <w:rPr>
                <w:noProof/>
                <w:webHidden/>
              </w:rPr>
              <w:tab/>
            </w:r>
            <w:r>
              <w:rPr>
                <w:noProof/>
                <w:webHidden/>
              </w:rPr>
              <w:fldChar w:fldCharType="begin"/>
            </w:r>
            <w:r>
              <w:rPr>
                <w:noProof/>
                <w:webHidden/>
              </w:rPr>
              <w:instrText xml:space="preserve"> PAGEREF _Toc136344955 \h </w:instrText>
            </w:r>
            <w:r>
              <w:rPr>
                <w:noProof/>
                <w:webHidden/>
              </w:rPr>
            </w:r>
            <w:r>
              <w:rPr>
                <w:noProof/>
                <w:webHidden/>
              </w:rPr>
              <w:fldChar w:fldCharType="separate"/>
            </w:r>
            <w:r w:rsidR="00E473DD">
              <w:rPr>
                <w:noProof/>
                <w:webHidden/>
              </w:rPr>
              <w:t>10</w:t>
            </w:r>
            <w:r>
              <w:rPr>
                <w:noProof/>
                <w:webHidden/>
              </w:rPr>
              <w:fldChar w:fldCharType="end"/>
            </w:r>
          </w:hyperlink>
        </w:p>
        <w:p w14:paraId="4EF77B52" w14:textId="57B7696D" w:rsidR="00D7732E" w:rsidRDefault="00D7732E">
          <w:pPr>
            <w:pStyle w:val="TOC1"/>
            <w:tabs>
              <w:tab w:val="left" w:pos="4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6" w:history="1">
            <w:r w:rsidRPr="00792D6E">
              <w:rPr>
                <w:rStyle w:val="Hyperlink"/>
                <w:rFonts w:cstheme="minorHAnsi"/>
                <w:noProof/>
              </w:rPr>
              <w:t>5</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SW Functional Specifications</w:t>
            </w:r>
            <w:r>
              <w:rPr>
                <w:noProof/>
                <w:webHidden/>
              </w:rPr>
              <w:tab/>
            </w:r>
            <w:r>
              <w:rPr>
                <w:noProof/>
                <w:webHidden/>
              </w:rPr>
              <w:fldChar w:fldCharType="begin"/>
            </w:r>
            <w:r>
              <w:rPr>
                <w:noProof/>
                <w:webHidden/>
              </w:rPr>
              <w:instrText xml:space="preserve"> PAGEREF _Toc136344956 \h </w:instrText>
            </w:r>
            <w:r>
              <w:rPr>
                <w:noProof/>
                <w:webHidden/>
              </w:rPr>
            </w:r>
            <w:r>
              <w:rPr>
                <w:noProof/>
                <w:webHidden/>
              </w:rPr>
              <w:fldChar w:fldCharType="separate"/>
            </w:r>
            <w:r w:rsidR="00E473DD">
              <w:rPr>
                <w:noProof/>
                <w:webHidden/>
              </w:rPr>
              <w:t>11</w:t>
            </w:r>
            <w:r>
              <w:rPr>
                <w:noProof/>
                <w:webHidden/>
              </w:rPr>
              <w:fldChar w:fldCharType="end"/>
            </w:r>
          </w:hyperlink>
        </w:p>
        <w:p w14:paraId="0742D960" w14:textId="6A1B08A1" w:rsidR="00D7732E" w:rsidRDefault="00D7732E">
          <w:pPr>
            <w:pStyle w:val="TOC2"/>
            <w:tabs>
              <w:tab w:val="left" w:pos="8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7" w:history="1">
            <w:r w:rsidRPr="00792D6E">
              <w:rPr>
                <w:rStyle w:val="Hyperlink"/>
                <w:noProof/>
              </w:rPr>
              <w:t>5.1</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noProof/>
              </w:rPr>
              <w:t>Bootloader Application Functional Specifications</w:t>
            </w:r>
            <w:r>
              <w:rPr>
                <w:noProof/>
                <w:webHidden/>
              </w:rPr>
              <w:tab/>
            </w:r>
            <w:r>
              <w:rPr>
                <w:noProof/>
                <w:webHidden/>
              </w:rPr>
              <w:fldChar w:fldCharType="begin"/>
            </w:r>
            <w:r>
              <w:rPr>
                <w:noProof/>
                <w:webHidden/>
              </w:rPr>
              <w:instrText xml:space="preserve"> PAGEREF _Toc136344957 \h </w:instrText>
            </w:r>
            <w:r>
              <w:rPr>
                <w:noProof/>
                <w:webHidden/>
              </w:rPr>
            </w:r>
            <w:r>
              <w:rPr>
                <w:noProof/>
                <w:webHidden/>
              </w:rPr>
              <w:fldChar w:fldCharType="separate"/>
            </w:r>
            <w:r w:rsidR="00E473DD">
              <w:rPr>
                <w:noProof/>
                <w:webHidden/>
              </w:rPr>
              <w:t>11</w:t>
            </w:r>
            <w:r>
              <w:rPr>
                <w:noProof/>
                <w:webHidden/>
              </w:rPr>
              <w:fldChar w:fldCharType="end"/>
            </w:r>
          </w:hyperlink>
        </w:p>
        <w:p w14:paraId="2A99F086" w14:textId="362F03DA" w:rsidR="00D7732E" w:rsidRDefault="00D7732E">
          <w:pPr>
            <w:pStyle w:val="TOC3"/>
            <w:tabs>
              <w:tab w:val="left" w:pos="132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8" w:history="1">
            <w:r w:rsidRPr="00792D6E">
              <w:rPr>
                <w:rStyle w:val="Hyperlink"/>
                <w:rFonts w:cstheme="minorHAnsi"/>
                <w:noProof/>
              </w:rPr>
              <w:t>5.1.1</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SW Version Command</w:t>
            </w:r>
            <w:r>
              <w:rPr>
                <w:noProof/>
                <w:webHidden/>
              </w:rPr>
              <w:tab/>
            </w:r>
            <w:r>
              <w:rPr>
                <w:noProof/>
                <w:webHidden/>
              </w:rPr>
              <w:fldChar w:fldCharType="begin"/>
            </w:r>
            <w:r>
              <w:rPr>
                <w:noProof/>
                <w:webHidden/>
              </w:rPr>
              <w:instrText xml:space="preserve"> PAGEREF _Toc136344958 \h </w:instrText>
            </w:r>
            <w:r>
              <w:rPr>
                <w:noProof/>
                <w:webHidden/>
              </w:rPr>
            </w:r>
            <w:r>
              <w:rPr>
                <w:noProof/>
                <w:webHidden/>
              </w:rPr>
              <w:fldChar w:fldCharType="separate"/>
            </w:r>
            <w:r w:rsidR="00E473DD">
              <w:rPr>
                <w:noProof/>
                <w:webHidden/>
              </w:rPr>
              <w:t>12</w:t>
            </w:r>
            <w:r>
              <w:rPr>
                <w:noProof/>
                <w:webHidden/>
              </w:rPr>
              <w:fldChar w:fldCharType="end"/>
            </w:r>
          </w:hyperlink>
        </w:p>
        <w:p w14:paraId="6EAD0471" w14:textId="3AAC48FA" w:rsidR="00D7732E" w:rsidRDefault="00D7732E">
          <w:pPr>
            <w:pStyle w:val="TOC3"/>
            <w:tabs>
              <w:tab w:val="left" w:pos="132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59" w:history="1">
            <w:r w:rsidRPr="00792D6E">
              <w:rPr>
                <w:rStyle w:val="Hyperlink"/>
                <w:rFonts w:cstheme="minorHAnsi"/>
                <w:noProof/>
              </w:rPr>
              <w:t>5.1.2</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Setting FOTA Server Configuration</w:t>
            </w:r>
            <w:r>
              <w:rPr>
                <w:noProof/>
                <w:webHidden/>
              </w:rPr>
              <w:tab/>
            </w:r>
            <w:r>
              <w:rPr>
                <w:noProof/>
                <w:webHidden/>
              </w:rPr>
              <w:fldChar w:fldCharType="begin"/>
            </w:r>
            <w:r>
              <w:rPr>
                <w:noProof/>
                <w:webHidden/>
              </w:rPr>
              <w:instrText xml:space="preserve"> PAGEREF _Toc136344959 \h </w:instrText>
            </w:r>
            <w:r>
              <w:rPr>
                <w:noProof/>
                <w:webHidden/>
              </w:rPr>
            </w:r>
            <w:r>
              <w:rPr>
                <w:noProof/>
                <w:webHidden/>
              </w:rPr>
              <w:fldChar w:fldCharType="separate"/>
            </w:r>
            <w:r w:rsidR="00E473DD">
              <w:rPr>
                <w:noProof/>
                <w:webHidden/>
              </w:rPr>
              <w:t>13</w:t>
            </w:r>
            <w:r>
              <w:rPr>
                <w:noProof/>
                <w:webHidden/>
              </w:rPr>
              <w:fldChar w:fldCharType="end"/>
            </w:r>
          </w:hyperlink>
        </w:p>
        <w:p w14:paraId="7E9052FD" w14:textId="6B3325AC" w:rsidR="00D7732E" w:rsidRDefault="00D7732E">
          <w:pPr>
            <w:pStyle w:val="TOC3"/>
            <w:tabs>
              <w:tab w:val="left" w:pos="132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60" w:history="1">
            <w:r w:rsidRPr="00792D6E">
              <w:rPr>
                <w:rStyle w:val="Hyperlink"/>
                <w:rFonts w:cstheme="minorHAnsi"/>
                <w:noProof/>
              </w:rPr>
              <w:t>5.1.3</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Setting PKCE Configuration</w:t>
            </w:r>
            <w:r>
              <w:rPr>
                <w:noProof/>
                <w:webHidden/>
              </w:rPr>
              <w:tab/>
            </w:r>
            <w:r>
              <w:rPr>
                <w:noProof/>
                <w:webHidden/>
              </w:rPr>
              <w:fldChar w:fldCharType="begin"/>
            </w:r>
            <w:r>
              <w:rPr>
                <w:noProof/>
                <w:webHidden/>
              </w:rPr>
              <w:instrText xml:space="preserve"> PAGEREF _Toc136344960 \h </w:instrText>
            </w:r>
            <w:r>
              <w:rPr>
                <w:noProof/>
                <w:webHidden/>
              </w:rPr>
            </w:r>
            <w:r>
              <w:rPr>
                <w:noProof/>
                <w:webHidden/>
              </w:rPr>
              <w:fldChar w:fldCharType="separate"/>
            </w:r>
            <w:r w:rsidR="00E473DD">
              <w:rPr>
                <w:noProof/>
                <w:webHidden/>
              </w:rPr>
              <w:t>13</w:t>
            </w:r>
            <w:r>
              <w:rPr>
                <w:noProof/>
                <w:webHidden/>
              </w:rPr>
              <w:fldChar w:fldCharType="end"/>
            </w:r>
          </w:hyperlink>
        </w:p>
        <w:p w14:paraId="01CCC281" w14:textId="407C3F4F" w:rsidR="00D7732E" w:rsidRDefault="00D7732E">
          <w:pPr>
            <w:pStyle w:val="TOC3"/>
            <w:tabs>
              <w:tab w:val="left" w:pos="132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61" w:history="1">
            <w:r w:rsidRPr="00792D6E">
              <w:rPr>
                <w:rStyle w:val="Hyperlink"/>
                <w:rFonts w:cstheme="minorHAnsi"/>
                <w:noProof/>
              </w:rPr>
              <w:t>5.1.4</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Device Info Command</w:t>
            </w:r>
            <w:r>
              <w:rPr>
                <w:noProof/>
                <w:webHidden/>
              </w:rPr>
              <w:tab/>
            </w:r>
            <w:r>
              <w:rPr>
                <w:noProof/>
                <w:webHidden/>
              </w:rPr>
              <w:fldChar w:fldCharType="begin"/>
            </w:r>
            <w:r>
              <w:rPr>
                <w:noProof/>
                <w:webHidden/>
              </w:rPr>
              <w:instrText xml:space="preserve"> PAGEREF _Toc136344961 \h </w:instrText>
            </w:r>
            <w:r>
              <w:rPr>
                <w:noProof/>
                <w:webHidden/>
              </w:rPr>
            </w:r>
            <w:r>
              <w:rPr>
                <w:noProof/>
                <w:webHidden/>
              </w:rPr>
              <w:fldChar w:fldCharType="separate"/>
            </w:r>
            <w:r w:rsidR="00E473DD">
              <w:rPr>
                <w:noProof/>
                <w:webHidden/>
              </w:rPr>
              <w:t>13</w:t>
            </w:r>
            <w:r>
              <w:rPr>
                <w:noProof/>
                <w:webHidden/>
              </w:rPr>
              <w:fldChar w:fldCharType="end"/>
            </w:r>
          </w:hyperlink>
        </w:p>
        <w:p w14:paraId="274E7574" w14:textId="78361EBA" w:rsidR="00D7732E" w:rsidRDefault="00D7732E">
          <w:pPr>
            <w:pStyle w:val="TOC2"/>
            <w:tabs>
              <w:tab w:val="left" w:pos="8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62" w:history="1">
            <w:r w:rsidRPr="00792D6E">
              <w:rPr>
                <w:rStyle w:val="Hyperlink"/>
                <w:noProof/>
              </w:rPr>
              <w:t>5.2</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noProof/>
              </w:rPr>
              <w:t>User Application Functional Specifications</w:t>
            </w:r>
            <w:r>
              <w:rPr>
                <w:noProof/>
                <w:webHidden/>
              </w:rPr>
              <w:tab/>
            </w:r>
            <w:r>
              <w:rPr>
                <w:noProof/>
                <w:webHidden/>
              </w:rPr>
              <w:fldChar w:fldCharType="begin"/>
            </w:r>
            <w:r>
              <w:rPr>
                <w:noProof/>
                <w:webHidden/>
              </w:rPr>
              <w:instrText xml:space="preserve"> PAGEREF _Toc136344962 \h </w:instrText>
            </w:r>
            <w:r>
              <w:rPr>
                <w:noProof/>
                <w:webHidden/>
              </w:rPr>
            </w:r>
            <w:r>
              <w:rPr>
                <w:noProof/>
                <w:webHidden/>
              </w:rPr>
              <w:fldChar w:fldCharType="separate"/>
            </w:r>
            <w:r w:rsidR="00E473DD">
              <w:rPr>
                <w:noProof/>
                <w:webHidden/>
              </w:rPr>
              <w:t>13</w:t>
            </w:r>
            <w:r>
              <w:rPr>
                <w:noProof/>
                <w:webHidden/>
              </w:rPr>
              <w:fldChar w:fldCharType="end"/>
            </w:r>
          </w:hyperlink>
        </w:p>
        <w:p w14:paraId="07FCAB87" w14:textId="41F7D7BB" w:rsidR="00D7732E" w:rsidRDefault="00D7732E">
          <w:pPr>
            <w:pStyle w:val="TOC1"/>
            <w:tabs>
              <w:tab w:val="left" w:pos="480"/>
              <w:tab w:val="right" w:leader="dot" w:pos="9015"/>
            </w:tabs>
            <w:rPr>
              <w:rFonts w:asciiTheme="minorHAnsi" w:eastAsiaTheme="minorEastAsia" w:hAnsiTheme="minorHAnsi" w:cstheme="minorBidi"/>
              <w:noProof/>
              <w:kern w:val="2"/>
              <w:sz w:val="22"/>
              <w:szCs w:val="22"/>
              <w:lang w:eastAsia="en-IN" w:bidi="ar-SA"/>
              <w14:ligatures w14:val="standardContextual"/>
            </w:rPr>
          </w:pPr>
          <w:hyperlink w:anchor="_Toc136344963" w:history="1">
            <w:r w:rsidRPr="00792D6E">
              <w:rPr>
                <w:rStyle w:val="Hyperlink"/>
                <w:rFonts w:cstheme="minorHAnsi"/>
                <w:noProof/>
              </w:rPr>
              <w:t>6</w:t>
            </w:r>
            <w:r>
              <w:rPr>
                <w:rFonts w:asciiTheme="minorHAnsi" w:eastAsiaTheme="minorEastAsia" w:hAnsiTheme="minorHAnsi" w:cstheme="minorBidi"/>
                <w:noProof/>
                <w:kern w:val="2"/>
                <w:sz w:val="22"/>
                <w:szCs w:val="22"/>
                <w:lang w:eastAsia="en-IN" w:bidi="ar-SA"/>
                <w14:ligatures w14:val="standardContextual"/>
              </w:rPr>
              <w:tab/>
            </w:r>
            <w:r w:rsidRPr="00792D6E">
              <w:rPr>
                <w:rStyle w:val="Hyperlink"/>
                <w:rFonts w:cstheme="minorHAnsi"/>
                <w:noProof/>
              </w:rPr>
              <w:t>Module Layout and Dimensions</w:t>
            </w:r>
            <w:r>
              <w:rPr>
                <w:noProof/>
                <w:webHidden/>
              </w:rPr>
              <w:tab/>
            </w:r>
            <w:r>
              <w:rPr>
                <w:noProof/>
                <w:webHidden/>
              </w:rPr>
              <w:fldChar w:fldCharType="begin"/>
            </w:r>
            <w:r>
              <w:rPr>
                <w:noProof/>
                <w:webHidden/>
              </w:rPr>
              <w:instrText xml:space="preserve"> PAGEREF _Toc136344963 \h </w:instrText>
            </w:r>
            <w:r>
              <w:rPr>
                <w:noProof/>
                <w:webHidden/>
              </w:rPr>
            </w:r>
            <w:r>
              <w:rPr>
                <w:noProof/>
                <w:webHidden/>
              </w:rPr>
              <w:fldChar w:fldCharType="separate"/>
            </w:r>
            <w:r w:rsidR="00E473DD">
              <w:rPr>
                <w:noProof/>
                <w:webHidden/>
              </w:rPr>
              <w:t>14</w:t>
            </w:r>
            <w:r>
              <w:rPr>
                <w:noProof/>
                <w:webHidden/>
              </w:rPr>
              <w:fldChar w:fldCharType="end"/>
            </w:r>
          </w:hyperlink>
        </w:p>
        <w:p w14:paraId="6222F332" w14:textId="034D0FFF" w:rsidR="00160D3B" w:rsidRPr="008E0018" w:rsidRDefault="00160D3B">
          <w:pPr>
            <w:rPr>
              <w:rFonts w:asciiTheme="minorHAnsi" w:hAnsiTheme="minorHAnsi" w:cstheme="minorHAnsi"/>
            </w:rPr>
          </w:pPr>
          <w:r w:rsidRPr="00123F2E">
            <w:rPr>
              <w:rFonts w:asciiTheme="minorHAnsi" w:hAnsiTheme="minorHAnsi" w:cstheme="minorHAnsi"/>
              <w:b/>
              <w:bCs/>
              <w:noProof/>
            </w:rPr>
            <w:fldChar w:fldCharType="end"/>
          </w:r>
        </w:p>
      </w:sdtContent>
    </w:sdt>
    <w:p w14:paraId="6277E7F3" w14:textId="77777777" w:rsidR="00D61F15" w:rsidRPr="00B459D8" w:rsidRDefault="00D61F15" w:rsidP="0009148B">
      <w:pPr>
        <w:rPr>
          <w:rFonts w:asciiTheme="minorHAnsi" w:hAnsiTheme="minorHAnsi" w:cstheme="minorHAnsi"/>
        </w:rPr>
      </w:pPr>
    </w:p>
    <w:p w14:paraId="1C51D204" w14:textId="40A4A43D" w:rsidR="00D61F15" w:rsidRPr="00B459D8" w:rsidRDefault="00D61F15" w:rsidP="0009148B">
      <w:pPr>
        <w:rPr>
          <w:rFonts w:asciiTheme="minorHAnsi" w:hAnsiTheme="minorHAnsi" w:cstheme="minorHAnsi"/>
        </w:rPr>
      </w:pPr>
    </w:p>
    <w:p w14:paraId="073D93CD" w14:textId="605BD891" w:rsidR="00D61F15" w:rsidRPr="00B459D8" w:rsidRDefault="00D61F15" w:rsidP="0009148B">
      <w:pPr>
        <w:rPr>
          <w:rFonts w:asciiTheme="minorHAnsi" w:hAnsiTheme="minorHAnsi" w:cstheme="minorHAnsi"/>
        </w:rPr>
      </w:pPr>
    </w:p>
    <w:p w14:paraId="3E901C40" w14:textId="39989A78" w:rsidR="00D61F15" w:rsidRPr="00B459D8" w:rsidRDefault="00D61F15" w:rsidP="0009148B">
      <w:pPr>
        <w:rPr>
          <w:rFonts w:asciiTheme="minorHAnsi" w:hAnsiTheme="minorHAnsi" w:cstheme="minorHAnsi"/>
        </w:rPr>
      </w:pPr>
    </w:p>
    <w:p w14:paraId="2E6AB18E" w14:textId="4E2A64C2" w:rsidR="00D61F15" w:rsidRPr="00B459D8" w:rsidRDefault="00D61F15" w:rsidP="0009148B">
      <w:pPr>
        <w:rPr>
          <w:rFonts w:asciiTheme="minorHAnsi" w:hAnsiTheme="minorHAnsi" w:cstheme="minorHAnsi"/>
        </w:rPr>
      </w:pPr>
    </w:p>
    <w:p w14:paraId="4B684DF4" w14:textId="7B835D8F" w:rsidR="00D61F15" w:rsidRPr="00B459D8" w:rsidRDefault="00D61F15" w:rsidP="0009148B">
      <w:pPr>
        <w:rPr>
          <w:rFonts w:asciiTheme="minorHAnsi" w:hAnsiTheme="minorHAnsi" w:cstheme="minorHAnsi"/>
        </w:rPr>
      </w:pPr>
    </w:p>
    <w:p w14:paraId="79A92192" w14:textId="6879CA29" w:rsidR="00D61F15" w:rsidRPr="00B459D8" w:rsidRDefault="00D61F15" w:rsidP="0009148B">
      <w:pPr>
        <w:rPr>
          <w:rFonts w:asciiTheme="minorHAnsi" w:hAnsiTheme="minorHAnsi" w:cstheme="minorHAnsi"/>
        </w:rPr>
      </w:pPr>
    </w:p>
    <w:p w14:paraId="234D64EE" w14:textId="6B25D6B9" w:rsidR="00D61F15" w:rsidRPr="00B459D8" w:rsidRDefault="00D61F15" w:rsidP="0009148B">
      <w:pPr>
        <w:rPr>
          <w:rFonts w:asciiTheme="minorHAnsi" w:hAnsiTheme="minorHAnsi" w:cstheme="minorHAnsi"/>
        </w:rPr>
      </w:pPr>
    </w:p>
    <w:p w14:paraId="25AB765D" w14:textId="3DE88AB4" w:rsidR="00D61F15" w:rsidRPr="00B459D8" w:rsidRDefault="00D61F15" w:rsidP="0009148B">
      <w:pPr>
        <w:rPr>
          <w:rFonts w:asciiTheme="minorHAnsi" w:hAnsiTheme="minorHAnsi" w:cstheme="minorHAnsi"/>
        </w:rPr>
      </w:pPr>
    </w:p>
    <w:p w14:paraId="1D1DE8B8" w14:textId="34F3D125" w:rsidR="00D61F15" w:rsidRDefault="00D61F15" w:rsidP="0009148B">
      <w:pPr>
        <w:rPr>
          <w:rFonts w:asciiTheme="minorHAnsi" w:hAnsiTheme="minorHAnsi" w:cstheme="minorHAnsi"/>
        </w:rPr>
      </w:pPr>
    </w:p>
    <w:p w14:paraId="08AB36EF" w14:textId="77777777" w:rsidR="0011205C" w:rsidRDefault="0011205C" w:rsidP="0009148B">
      <w:pPr>
        <w:rPr>
          <w:rFonts w:asciiTheme="minorHAnsi" w:hAnsiTheme="minorHAnsi" w:cstheme="minorHAnsi"/>
        </w:rPr>
      </w:pPr>
    </w:p>
    <w:p w14:paraId="2657E7A5" w14:textId="77777777" w:rsidR="00D7732E" w:rsidRDefault="00D7732E" w:rsidP="0009148B">
      <w:pPr>
        <w:rPr>
          <w:rFonts w:asciiTheme="minorHAnsi" w:hAnsiTheme="minorHAnsi" w:cstheme="minorHAnsi"/>
        </w:rPr>
      </w:pPr>
    </w:p>
    <w:p w14:paraId="057366E9" w14:textId="77777777" w:rsidR="00D7732E" w:rsidRDefault="00D7732E" w:rsidP="0009148B">
      <w:pPr>
        <w:rPr>
          <w:rFonts w:asciiTheme="minorHAnsi" w:hAnsiTheme="minorHAnsi" w:cstheme="minorHAnsi"/>
        </w:rPr>
      </w:pPr>
    </w:p>
    <w:p w14:paraId="221F62E6" w14:textId="77777777" w:rsidR="00D7732E" w:rsidRDefault="00D7732E" w:rsidP="0009148B">
      <w:pPr>
        <w:rPr>
          <w:rFonts w:asciiTheme="minorHAnsi" w:hAnsiTheme="minorHAnsi" w:cstheme="minorHAnsi"/>
        </w:rPr>
      </w:pPr>
    </w:p>
    <w:p w14:paraId="1367A95A" w14:textId="77777777" w:rsidR="00D7732E" w:rsidRDefault="00D7732E" w:rsidP="0009148B">
      <w:pPr>
        <w:rPr>
          <w:rFonts w:asciiTheme="minorHAnsi" w:hAnsiTheme="minorHAnsi" w:cstheme="minorHAnsi"/>
        </w:rPr>
      </w:pPr>
    </w:p>
    <w:p w14:paraId="334F7A1B" w14:textId="77777777" w:rsidR="00D7732E" w:rsidRPr="00B459D8" w:rsidRDefault="00D7732E" w:rsidP="0009148B">
      <w:pPr>
        <w:rPr>
          <w:rFonts w:asciiTheme="minorHAnsi" w:hAnsiTheme="minorHAnsi" w:cstheme="minorHAnsi"/>
        </w:rPr>
      </w:pPr>
    </w:p>
    <w:p w14:paraId="6E519129" w14:textId="4A3AD6D1" w:rsidR="00D61F15" w:rsidRPr="00B459D8" w:rsidRDefault="00D61F15" w:rsidP="0009148B">
      <w:pPr>
        <w:rPr>
          <w:rFonts w:asciiTheme="minorHAnsi" w:hAnsiTheme="minorHAnsi" w:cstheme="minorHAnsi"/>
        </w:rPr>
      </w:pPr>
    </w:p>
    <w:p w14:paraId="3827D2DB" w14:textId="0E489F0E" w:rsidR="00D61F15" w:rsidRPr="00B459D8" w:rsidRDefault="007B3F69" w:rsidP="00C121A9">
      <w:pPr>
        <w:pStyle w:val="Heading1"/>
        <w:rPr>
          <w:rFonts w:asciiTheme="minorHAnsi" w:hAnsiTheme="minorHAnsi" w:cstheme="minorHAnsi"/>
        </w:rPr>
      </w:pPr>
      <w:bookmarkStart w:id="0" w:name="_Toc136344948"/>
      <w:r>
        <w:rPr>
          <w:rFonts w:asciiTheme="minorHAnsi" w:hAnsiTheme="minorHAnsi" w:cstheme="minorHAnsi"/>
        </w:rPr>
        <w:lastRenderedPageBreak/>
        <w:t>Overview</w:t>
      </w:r>
      <w:bookmarkEnd w:id="0"/>
    </w:p>
    <w:p w14:paraId="374C0C32" w14:textId="725D90B6" w:rsidR="009D6273" w:rsidRPr="00CD7478" w:rsidRDefault="003B0E4F" w:rsidP="009D6273">
      <w:pPr>
        <w:pStyle w:val="paragraph"/>
        <w:spacing w:before="0" w:beforeAutospacing="0" w:after="0" w:afterAutospacing="0" w:line="276" w:lineRule="auto"/>
        <w:textAlignment w:val="baseline"/>
        <w:rPr>
          <w:rFonts w:asciiTheme="minorHAnsi" w:hAnsiTheme="minorHAnsi" w:cstheme="minorHAnsi"/>
        </w:rPr>
      </w:pPr>
      <w:r>
        <w:rPr>
          <w:rFonts w:asciiTheme="minorHAnsi" w:hAnsiTheme="minorHAnsi" w:cstheme="minorHAnsi"/>
        </w:rPr>
        <w:t>XENO+</w:t>
      </w:r>
      <w:r w:rsidR="00A738A3" w:rsidRPr="00A738A3">
        <w:rPr>
          <w:rFonts w:asciiTheme="minorHAnsi" w:hAnsiTheme="minorHAnsi" w:cstheme="minorHAnsi"/>
        </w:rPr>
        <w:t xml:space="preserve"> </w:t>
      </w:r>
      <w:r w:rsidR="008A43FA">
        <w:rPr>
          <w:rFonts w:asciiTheme="minorHAnsi" w:hAnsiTheme="minorHAnsi" w:cstheme="minorHAnsi"/>
        </w:rPr>
        <w:t>NB-IOT</w:t>
      </w:r>
      <w:r w:rsidR="00A738A3" w:rsidRPr="00A738A3">
        <w:rPr>
          <w:rFonts w:asciiTheme="minorHAnsi" w:hAnsiTheme="minorHAnsi" w:cstheme="minorHAnsi"/>
        </w:rPr>
        <w:t xml:space="preserve"> </w:t>
      </w:r>
      <w:r w:rsidR="00B45F47">
        <w:rPr>
          <w:rFonts w:asciiTheme="minorHAnsi" w:hAnsiTheme="minorHAnsi" w:cstheme="minorHAnsi"/>
        </w:rPr>
        <w:t>ML</w:t>
      </w:r>
      <w:r w:rsidR="00A738A3" w:rsidRPr="00A738A3">
        <w:rPr>
          <w:rFonts w:asciiTheme="minorHAnsi" w:hAnsiTheme="minorHAnsi" w:cstheme="minorHAnsi"/>
        </w:rPr>
        <w:t xml:space="preserve"> Module </w:t>
      </w:r>
      <w:r w:rsidR="00B45F47">
        <w:rPr>
          <w:rFonts w:asciiTheme="minorHAnsi" w:hAnsiTheme="minorHAnsi" w:cstheme="minorHAnsi"/>
        </w:rPr>
        <w:t xml:space="preserve">is </w:t>
      </w:r>
      <w:r w:rsidR="00515854">
        <w:rPr>
          <w:rFonts w:asciiTheme="minorHAnsi" w:hAnsiTheme="minorHAnsi" w:cstheme="minorHAnsi"/>
        </w:rPr>
        <w:t xml:space="preserve">a </w:t>
      </w:r>
      <w:r w:rsidR="00B45F47">
        <w:rPr>
          <w:rFonts w:asciiTheme="minorHAnsi" w:hAnsiTheme="minorHAnsi" w:cstheme="minorHAnsi"/>
        </w:rPr>
        <w:t xml:space="preserve">solderable module </w:t>
      </w:r>
      <w:r w:rsidR="009D6273">
        <w:rPr>
          <w:rFonts w:asciiTheme="minorHAnsi" w:hAnsiTheme="minorHAnsi" w:cstheme="minorHAnsi"/>
        </w:rPr>
        <w:t>and used for building</w:t>
      </w:r>
      <w:r w:rsidR="00A738A3">
        <w:rPr>
          <w:rFonts w:asciiTheme="minorHAnsi" w:hAnsiTheme="minorHAnsi" w:cstheme="minorHAnsi"/>
        </w:rPr>
        <w:t xml:space="preserve"> </w:t>
      </w:r>
      <w:r w:rsidR="009D6273" w:rsidRPr="00CD7478">
        <w:rPr>
          <w:rFonts w:asciiTheme="minorHAnsi" w:hAnsiTheme="minorHAnsi" w:cstheme="minorHAnsi"/>
        </w:rPr>
        <w:t>intelligent and secure IoT devices for applications such as smart metering, smart lighting, smart tracking, and industrial automation.</w:t>
      </w:r>
      <w:r w:rsidR="001A2748" w:rsidRPr="00CD7478">
        <w:rPr>
          <w:rFonts w:asciiTheme="minorHAnsi" w:hAnsiTheme="minorHAnsi" w:cstheme="minorHAnsi"/>
        </w:rPr>
        <w:t xml:space="preserve"> The </w:t>
      </w:r>
      <w:r w:rsidR="001A2748" w:rsidRPr="00CD7478">
        <w:rPr>
          <w:rFonts w:asciiTheme="minorHAnsi" w:hAnsiTheme="minorHAnsi" w:cstheme="minorHAnsi"/>
        </w:rPr>
        <w:t>XENO+ NB-IOT ML Module integrates LTE Cat NB1/NB2 modem and Multi GNSS GPS modem with NDP120 Neural Decision Processo</w:t>
      </w:r>
      <w:r w:rsidR="001A2748" w:rsidRPr="00CD7478">
        <w:rPr>
          <w:rFonts w:asciiTheme="minorHAnsi" w:hAnsiTheme="minorHAnsi" w:cstheme="minorHAnsi"/>
        </w:rPr>
        <w:t>r</w:t>
      </w:r>
      <w:r w:rsidR="001A2748" w:rsidRPr="00CD7478">
        <w:rPr>
          <w:rFonts w:asciiTheme="minorHAnsi" w:hAnsiTheme="minorHAnsi" w:cstheme="minorHAnsi"/>
        </w:rPr>
        <w:t xml:space="preserve">. </w:t>
      </w:r>
      <w:r w:rsidR="009D6273" w:rsidRPr="00CD7478">
        <w:rPr>
          <w:rFonts w:asciiTheme="minorHAnsi" w:hAnsiTheme="minorHAnsi" w:cstheme="minorHAnsi"/>
        </w:rPr>
        <w:t xml:space="preserve">This integration brings together AI and deep learning capabilities with cellular connectivity, unlocking unparalleled opportunities for innovation in the IoT ecosystem. By leveraging the intelligent compute, cellular connectivity, and GPS location tracking features of the XENO+ NB-IOT ML module, customers can accelerate the development of their IoT smart metering and smart tracking products. With the freedom to focus solely on adding sensors and their unique value proposition, customers can expedite their product development while ensuring optimal security and performance. </w:t>
      </w:r>
    </w:p>
    <w:p w14:paraId="4EF4465F" w14:textId="7B7CA8D6" w:rsidR="00A738A3" w:rsidRPr="00A738A3" w:rsidRDefault="00A738A3" w:rsidP="00CF7C46">
      <w:pPr>
        <w:pStyle w:val="Textbody"/>
        <w:ind w:left="705"/>
        <w:jc w:val="both"/>
        <w:rPr>
          <w:rFonts w:asciiTheme="minorHAnsi" w:hAnsiTheme="minorHAnsi" w:cstheme="minorHAnsi"/>
        </w:rPr>
      </w:pPr>
    </w:p>
    <w:p w14:paraId="31F7C6BD" w14:textId="44A6F6DF" w:rsidR="00DD0E3A" w:rsidRDefault="00DD0E3A" w:rsidP="009D6273">
      <w:pPr>
        <w:pStyle w:val="paragraph"/>
        <w:spacing w:before="0" w:beforeAutospacing="0" w:after="0" w:afterAutospacing="0" w:line="276" w:lineRule="auto"/>
        <w:textAlignment w:val="baseline"/>
        <w:rPr>
          <w:rFonts w:asciiTheme="minorHAnsi" w:hAnsiTheme="minorHAnsi" w:cstheme="minorHAnsi"/>
        </w:rPr>
      </w:pPr>
      <w:r w:rsidRPr="009D6273">
        <w:rPr>
          <w:rFonts w:asciiTheme="minorHAnsi" w:hAnsiTheme="minorHAnsi" w:cstheme="minorHAnsi"/>
        </w:rPr>
        <w:t xml:space="preserve">The XENO+ NB-IOT ML module is packaged with Renesas’s RH1NB200 LTE NB-IoT modem that is designed to operate seamlessly on the networks of all major telecommunications carriers. It is an ideal solution to serve the smart metering, smart lighting and smart tracking markets. The RH1NB200 modem offers extremely low power consumption, significantly extending battery life. It also provides an integrated EAL5+ (Evaluation Assurance Level) Secure Element (SE) that provides zero compromise on security to ensure the safety of end applications, particularly smart </w:t>
      </w:r>
      <w:proofErr w:type="gramStart"/>
      <w:r w:rsidRPr="009D6273">
        <w:rPr>
          <w:rFonts w:asciiTheme="minorHAnsi" w:hAnsiTheme="minorHAnsi" w:cstheme="minorHAnsi"/>
        </w:rPr>
        <w:t>energy</w:t>
      </w:r>
      <w:proofErr w:type="gramEnd"/>
      <w:r w:rsidRPr="009D6273">
        <w:rPr>
          <w:rFonts w:asciiTheme="minorHAnsi" w:hAnsiTheme="minorHAnsi" w:cstheme="minorHAnsi"/>
        </w:rPr>
        <w:t xml:space="preserve"> and smart water metering systems. </w:t>
      </w:r>
    </w:p>
    <w:p w14:paraId="681ABA99" w14:textId="77777777" w:rsidR="009D6273" w:rsidRPr="009D6273" w:rsidRDefault="009D6273" w:rsidP="009D6273">
      <w:pPr>
        <w:pStyle w:val="paragraph"/>
        <w:spacing w:before="0" w:beforeAutospacing="0" w:after="0" w:afterAutospacing="0" w:line="276" w:lineRule="auto"/>
        <w:textAlignment w:val="baseline"/>
        <w:rPr>
          <w:rFonts w:asciiTheme="minorHAnsi" w:hAnsiTheme="minorHAnsi" w:cstheme="minorHAnsi"/>
        </w:rPr>
      </w:pPr>
    </w:p>
    <w:p w14:paraId="09901841" w14:textId="77777777" w:rsidR="00DD0E3A" w:rsidRDefault="00DD0E3A" w:rsidP="009D6273">
      <w:pPr>
        <w:pStyle w:val="paragraph"/>
        <w:spacing w:before="0" w:beforeAutospacing="0" w:after="0" w:afterAutospacing="0" w:line="276" w:lineRule="auto"/>
        <w:textAlignment w:val="baseline"/>
        <w:rPr>
          <w:rFonts w:asciiTheme="minorHAnsi" w:hAnsiTheme="minorHAnsi" w:cstheme="minorHAnsi"/>
        </w:rPr>
      </w:pPr>
      <w:r w:rsidRPr="009D6273">
        <w:rPr>
          <w:rFonts w:asciiTheme="minorHAnsi" w:hAnsiTheme="minorHAnsi" w:cstheme="minorHAnsi"/>
        </w:rPr>
        <w:t>This module is integrated with Renesas’s DA172x Multi-GNSS based GPS modem and supports GPS/QZSS L1 C/A, GLONASS L10F, BeiDouB1I, Galileo E1B/C bands. It also supports SBAS L1 C/A, WAAS, EGNOS, MSAS, and GAGAN along with A-GNSS up to 64 channels. The time to first fix is Cold Start 35s and Hot Start 1s. The Horizontal Accuracy is 2.0 m CEP.</w:t>
      </w:r>
    </w:p>
    <w:p w14:paraId="59443F51" w14:textId="77777777" w:rsidR="009D6273" w:rsidRPr="009D6273" w:rsidRDefault="009D6273" w:rsidP="009D6273">
      <w:pPr>
        <w:pStyle w:val="paragraph"/>
        <w:spacing w:before="0" w:beforeAutospacing="0" w:after="0" w:afterAutospacing="0" w:line="276" w:lineRule="auto"/>
        <w:textAlignment w:val="baseline"/>
        <w:rPr>
          <w:rFonts w:asciiTheme="minorHAnsi" w:hAnsiTheme="minorHAnsi" w:cstheme="minorHAnsi"/>
        </w:rPr>
      </w:pPr>
    </w:p>
    <w:p w14:paraId="555DDB05" w14:textId="7773B6BB" w:rsidR="00BE37A6" w:rsidRDefault="003508BE" w:rsidP="009D6273">
      <w:pPr>
        <w:pStyle w:val="paragraph"/>
        <w:spacing w:before="0" w:beforeAutospacing="0" w:after="0" w:afterAutospacing="0" w:line="276" w:lineRule="auto"/>
        <w:textAlignment w:val="baseline"/>
        <w:rPr>
          <w:rFonts w:asciiTheme="minorHAnsi" w:hAnsiTheme="minorHAnsi" w:cstheme="minorHAnsi"/>
        </w:rPr>
      </w:pPr>
      <w:r>
        <w:rPr>
          <w:rFonts w:asciiTheme="minorHAnsi" w:hAnsiTheme="minorHAnsi" w:cstheme="minorHAnsi"/>
        </w:rPr>
        <w:t>This module has</w:t>
      </w:r>
      <w:r w:rsidRPr="003508BE">
        <w:rPr>
          <w:rFonts w:asciiTheme="minorHAnsi" w:hAnsiTheme="minorHAnsi" w:cstheme="minorHAnsi"/>
        </w:rPr>
        <w:t xml:space="preserve"> </w:t>
      </w:r>
      <w:proofErr w:type="spellStart"/>
      <w:r>
        <w:rPr>
          <w:rFonts w:asciiTheme="minorHAnsi" w:hAnsiTheme="minorHAnsi" w:cstheme="minorHAnsi"/>
        </w:rPr>
        <w:t>Syntiant</w:t>
      </w:r>
      <w:proofErr w:type="spellEnd"/>
      <w:r>
        <w:rPr>
          <w:rFonts w:asciiTheme="minorHAnsi" w:hAnsiTheme="minorHAnsi" w:cstheme="minorHAnsi"/>
        </w:rPr>
        <w:t xml:space="preserve"> </w:t>
      </w:r>
      <w:r w:rsidRPr="003508BE">
        <w:rPr>
          <w:rFonts w:asciiTheme="minorHAnsi" w:hAnsiTheme="minorHAnsi" w:cstheme="minorHAnsi"/>
        </w:rPr>
        <w:t xml:space="preserve">NDP120 neural </w:t>
      </w:r>
      <w:r>
        <w:rPr>
          <w:rFonts w:asciiTheme="minorHAnsi" w:hAnsiTheme="minorHAnsi" w:cstheme="minorHAnsi"/>
        </w:rPr>
        <w:t xml:space="preserve">decision processor that </w:t>
      </w:r>
      <w:r w:rsidRPr="003508BE">
        <w:rPr>
          <w:rFonts w:asciiTheme="minorHAnsi" w:hAnsiTheme="minorHAnsi" w:cstheme="minorHAnsi"/>
        </w:rPr>
        <w:t>run</w:t>
      </w:r>
      <w:r>
        <w:rPr>
          <w:rFonts w:asciiTheme="minorHAnsi" w:hAnsiTheme="minorHAnsi" w:cstheme="minorHAnsi"/>
        </w:rPr>
        <w:t>s</w:t>
      </w:r>
      <w:r w:rsidRPr="003508BE">
        <w:rPr>
          <w:rFonts w:asciiTheme="minorHAnsi" w:hAnsiTheme="minorHAnsi" w:cstheme="minorHAnsi"/>
        </w:rPr>
        <w:t xml:space="preserve"> multiple </w:t>
      </w:r>
      <w:r w:rsidR="00D12502">
        <w:rPr>
          <w:rFonts w:asciiTheme="minorHAnsi" w:hAnsiTheme="minorHAnsi" w:cstheme="minorHAnsi"/>
        </w:rPr>
        <w:t>A</w:t>
      </w:r>
      <w:r w:rsidR="00346A12">
        <w:rPr>
          <w:rFonts w:asciiTheme="minorHAnsi" w:hAnsiTheme="minorHAnsi" w:cstheme="minorHAnsi"/>
        </w:rPr>
        <w:t xml:space="preserve">udio and </w:t>
      </w:r>
      <w:r w:rsidR="00D12502">
        <w:rPr>
          <w:rFonts w:asciiTheme="minorHAnsi" w:hAnsiTheme="minorHAnsi" w:cstheme="minorHAnsi"/>
        </w:rPr>
        <w:t>S</w:t>
      </w:r>
      <w:r w:rsidR="00346A12">
        <w:rPr>
          <w:rFonts w:asciiTheme="minorHAnsi" w:hAnsiTheme="minorHAnsi" w:cstheme="minorHAnsi"/>
        </w:rPr>
        <w:t xml:space="preserve">ensor ML </w:t>
      </w:r>
      <w:r w:rsidRPr="003508BE">
        <w:rPr>
          <w:rFonts w:asciiTheme="minorHAnsi" w:hAnsiTheme="minorHAnsi" w:cstheme="minorHAnsi"/>
        </w:rPr>
        <w:t xml:space="preserve">applications simultaneously with minimal power consumption. </w:t>
      </w:r>
      <w:r w:rsidR="00CC6AE0">
        <w:rPr>
          <w:rFonts w:asciiTheme="minorHAnsi" w:hAnsiTheme="minorHAnsi" w:cstheme="minorHAnsi"/>
        </w:rPr>
        <w:t xml:space="preserve">The </w:t>
      </w:r>
      <w:r w:rsidRPr="003508BE">
        <w:rPr>
          <w:rFonts w:asciiTheme="minorHAnsi" w:hAnsiTheme="minorHAnsi" w:cstheme="minorHAnsi"/>
        </w:rPr>
        <w:t>NDP120 is designed to natively run multiple Deep Neural Networks (DNN) on a variety of architectures, such as CNNs, RNNs and fully connected networks</w:t>
      </w:r>
      <w:r w:rsidR="00CA6A31">
        <w:rPr>
          <w:rFonts w:asciiTheme="minorHAnsi" w:hAnsiTheme="minorHAnsi" w:cstheme="minorHAnsi"/>
        </w:rPr>
        <w:t xml:space="preserve"> up to 256 layers</w:t>
      </w:r>
      <w:r w:rsidRPr="003508BE">
        <w:rPr>
          <w:rFonts w:asciiTheme="minorHAnsi" w:hAnsiTheme="minorHAnsi" w:cstheme="minorHAnsi"/>
        </w:rPr>
        <w:t>.  </w:t>
      </w:r>
      <w:r w:rsidR="00FA028A" w:rsidRPr="00FA028A">
        <w:rPr>
          <w:rFonts w:asciiTheme="minorHAnsi" w:hAnsiTheme="minorHAnsi" w:cstheme="minorHAnsi"/>
        </w:rPr>
        <w:t>The NDP120’s A</w:t>
      </w:r>
      <w:r w:rsidR="00FA028A">
        <w:rPr>
          <w:rFonts w:asciiTheme="minorHAnsi" w:hAnsiTheme="minorHAnsi" w:cstheme="minorHAnsi"/>
        </w:rPr>
        <w:t xml:space="preserve">udio-0 (AUD0) port is </w:t>
      </w:r>
      <w:r w:rsidR="00DA63BC">
        <w:rPr>
          <w:rFonts w:asciiTheme="minorHAnsi" w:hAnsiTheme="minorHAnsi" w:cstheme="minorHAnsi"/>
        </w:rPr>
        <w:t>interfaced</w:t>
      </w:r>
      <w:r w:rsidR="00FA028A">
        <w:rPr>
          <w:rFonts w:asciiTheme="minorHAnsi" w:hAnsiTheme="minorHAnsi" w:cstheme="minorHAnsi"/>
        </w:rPr>
        <w:t xml:space="preserve"> with on-board stereo PDM Mics and thus helps </w:t>
      </w:r>
      <w:r w:rsidR="00DA63BC">
        <w:rPr>
          <w:rFonts w:asciiTheme="minorHAnsi" w:hAnsiTheme="minorHAnsi" w:cstheme="minorHAnsi"/>
        </w:rPr>
        <w:t>C</w:t>
      </w:r>
      <w:r w:rsidR="00FA028A">
        <w:rPr>
          <w:rFonts w:asciiTheme="minorHAnsi" w:hAnsiTheme="minorHAnsi" w:cstheme="minorHAnsi"/>
        </w:rPr>
        <w:t>ustomers to readily run and test the Audio ML classification applications on this module. The Audio-1 (</w:t>
      </w:r>
      <w:r w:rsidR="00FA028A" w:rsidRPr="00FA028A">
        <w:rPr>
          <w:rFonts w:asciiTheme="minorHAnsi" w:hAnsiTheme="minorHAnsi" w:cstheme="minorHAnsi"/>
        </w:rPr>
        <w:t>AUD1</w:t>
      </w:r>
      <w:r w:rsidR="00FA028A">
        <w:rPr>
          <w:rFonts w:asciiTheme="minorHAnsi" w:hAnsiTheme="minorHAnsi" w:cstheme="minorHAnsi"/>
        </w:rPr>
        <w:t xml:space="preserve">) </w:t>
      </w:r>
      <w:r w:rsidR="00FA028A" w:rsidRPr="00FA028A">
        <w:rPr>
          <w:rFonts w:asciiTheme="minorHAnsi" w:hAnsiTheme="minorHAnsi" w:cstheme="minorHAnsi"/>
        </w:rPr>
        <w:t xml:space="preserve">and I2C </w:t>
      </w:r>
      <w:r w:rsidR="006C5D46">
        <w:rPr>
          <w:rFonts w:asciiTheme="minorHAnsi" w:hAnsiTheme="minorHAnsi" w:cstheme="minorHAnsi"/>
        </w:rPr>
        <w:t xml:space="preserve">interface </w:t>
      </w:r>
      <w:r w:rsidR="00FA028A" w:rsidRPr="00FA028A">
        <w:rPr>
          <w:rFonts w:asciiTheme="minorHAnsi" w:hAnsiTheme="minorHAnsi" w:cstheme="minorHAnsi"/>
        </w:rPr>
        <w:t xml:space="preserve">pins </w:t>
      </w:r>
      <w:r w:rsidR="00346A12">
        <w:rPr>
          <w:rFonts w:asciiTheme="minorHAnsi" w:hAnsiTheme="minorHAnsi" w:cstheme="minorHAnsi"/>
        </w:rPr>
        <w:t>are</w:t>
      </w:r>
      <w:r w:rsidR="00FA028A" w:rsidRPr="00FA028A">
        <w:rPr>
          <w:rFonts w:asciiTheme="minorHAnsi" w:hAnsiTheme="minorHAnsi" w:cstheme="minorHAnsi"/>
        </w:rPr>
        <w:t xml:space="preserve"> available in the 20x20 castellated header pins</w:t>
      </w:r>
      <w:r w:rsidR="00FA028A">
        <w:rPr>
          <w:rFonts w:asciiTheme="minorHAnsi" w:hAnsiTheme="minorHAnsi" w:cstheme="minorHAnsi"/>
        </w:rPr>
        <w:t xml:space="preserve"> so that Customers can build carrier board to interface with</w:t>
      </w:r>
      <w:r w:rsidR="00346A12">
        <w:rPr>
          <w:rFonts w:asciiTheme="minorHAnsi" w:hAnsiTheme="minorHAnsi" w:cstheme="minorHAnsi"/>
        </w:rPr>
        <w:t xml:space="preserve"> external</w:t>
      </w:r>
      <w:r w:rsidR="00FA028A">
        <w:rPr>
          <w:rFonts w:asciiTheme="minorHAnsi" w:hAnsiTheme="minorHAnsi" w:cstheme="minorHAnsi"/>
        </w:rPr>
        <w:t xml:space="preserve"> Audio Mics and I2C sensors</w:t>
      </w:r>
      <w:r w:rsidR="000D6C24">
        <w:rPr>
          <w:rFonts w:asciiTheme="minorHAnsi" w:hAnsiTheme="minorHAnsi" w:cstheme="minorHAnsi"/>
        </w:rPr>
        <w:t xml:space="preserve"> respectively</w:t>
      </w:r>
      <w:r w:rsidR="00FA028A">
        <w:rPr>
          <w:rFonts w:asciiTheme="minorHAnsi" w:hAnsiTheme="minorHAnsi" w:cstheme="minorHAnsi"/>
        </w:rPr>
        <w:t>.</w:t>
      </w:r>
      <w:r w:rsidR="00346A12">
        <w:rPr>
          <w:rFonts w:asciiTheme="minorHAnsi" w:hAnsiTheme="minorHAnsi" w:cstheme="minorHAnsi"/>
        </w:rPr>
        <w:t xml:space="preserve"> </w:t>
      </w:r>
    </w:p>
    <w:p w14:paraId="229DA4B4" w14:textId="77777777" w:rsidR="009D6273" w:rsidRDefault="009D6273" w:rsidP="009D6273">
      <w:pPr>
        <w:pStyle w:val="paragraph"/>
        <w:spacing w:before="0" w:beforeAutospacing="0" w:after="0" w:afterAutospacing="0" w:line="276" w:lineRule="auto"/>
        <w:textAlignment w:val="baseline"/>
        <w:rPr>
          <w:rFonts w:asciiTheme="minorHAnsi" w:hAnsiTheme="minorHAnsi" w:cstheme="minorHAnsi"/>
        </w:rPr>
      </w:pPr>
    </w:p>
    <w:p w14:paraId="08EB2133" w14:textId="77777777" w:rsidR="00EE297D" w:rsidRDefault="00EE297D" w:rsidP="009D6273">
      <w:pPr>
        <w:pStyle w:val="paragraph"/>
        <w:spacing w:before="0" w:beforeAutospacing="0" w:after="0" w:afterAutospacing="0" w:line="276" w:lineRule="auto"/>
        <w:textAlignment w:val="baseline"/>
        <w:rPr>
          <w:rFonts w:asciiTheme="minorHAnsi" w:hAnsiTheme="minorHAnsi" w:cstheme="minorHAnsi"/>
        </w:rPr>
      </w:pPr>
      <w:r w:rsidRPr="00A738A3">
        <w:rPr>
          <w:rFonts w:asciiTheme="minorHAnsi" w:hAnsiTheme="minorHAnsi" w:cstheme="minorHAnsi"/>
        </w:rPr>
        <w:t xml:space="preserve">The module has smallest possible size </w:t>
      </w:r>
      <w:r>
        <w:rPr>
          <w:rFonts w:asciiTheme="minorHAnsi" w:hAnsiTheme="minorHAnsi" w:cstheme="minorHAnsi"/>
        </w:rPr>
        <w:t xml:space="preserve">with secure IoT MCU of </w:t>
      </w:r>
      <w:proofErr w:type="spellStart"/>
      <w:r>
        <w:rPr>
          <w:rFonts w:asciiTheme="minorHAnsi" w:hAnsiTheme="minorHAnsi" w:cstheme="minorHAnsi"/>
        </w:rPr>
        <w:t>Nuvoton</w:t>
      </w:r>
      <w:proofErr w:type="spellEnd"/>
      <w:r>
        <w:rPr>
          <w:rFonts w:asciiTheme="minorHAnsi" w:hAnsiTheme="minorHAnsi" w:cstheme="minorHAnsi"/>
        </w:rPr>
        <w:t xml:space="preserve"> </w:t>
      </w:r>
      <w:r w:rsidRPr="00A738A3">
        <w:rPr>
          <w:rFonts w:asciiTheme="minorHAnsi" w:hAnsiTheme="minorHAnsi" w:cstheme="minorHAnsi"/>
        </w:rPr>
        <w:t>ARM Cortex-M</w:t>
      </w:r>
      <w:r>
        <w:rPr>
          <w:rFonts w:asciiTheme="minorHAnsi" w:hAnsiTheme="minorHAnsi" w:cstheme="minorHAnsi"/>
        </w:rPr>
        <w:t>23 (M2354) Trust Zone series MCU @ 96MHz</w:t>
      </w:r>
      <w:r w:rsidRPr="00A738A3">
        <w:rPr>
          <w:rFonts w:asciiTheme="minorHAnsi" w:hAnsiTheme="minorHAnsi" w:cstheme="minorHAnsi"/>
        </w:rPr>
        <w:t xml:space="preserve">, 1MB Flash, </w:t>
      </w:r>
      <w:r>
        <w:rPr>
          <w:rFonts w:asciiTheme="minorHAnsi" w:hAnsiTheme="minorHAnsi" w:cstheme="minorHAnsi"/>
        </w:rPr>
        <w:t>256</w:t>
      </w:r>
      <w:r w:rsidRPr="00A738A3">
        <w:rPr>
          <w:rFonts w:asciiTheme="minorHAnsi" w:hAnsiTheme="minorHAnsi" w:cstheme="minorHAnsi"/>
        </w:rPr>
        <w:t xml:space="preserve">KB </w:t>
      </w:r>
      <w:r>
        <w:rPr>
          <w:rFonts w:asciiTheme="minorHAnsi" w:hAnsiTheme="minorHAnsi" w:cstheme="minorHAnsi"/>
        </w:rPr>
        <w:t>S</w:t>
      </w:r>
      <w:r w:rsidRPr="00A738A3">
        <w:rPr>
          <w:rFonts w:asciiTheme="minorHAnsi" w:hAnsiTheme="minorHAnsi" w:cstheme="minorHAnsi"/>
        </w:rPr>
        <w:t xml:space="preserve">RAM, UART/SPI/I2C ports and GPIOs. This module has USB Type C based 5V Power input with serial debug port and Battery power input options. This module has 3 pin SWD pins for SW development and SW debug via </w:t>
      </w:r>
      <w:r>
        <w:rPr>
          <w:rFonts w:asciiTheme="minorHAnsi" w:hAnsiTheme="minorHAnsi" w:cstheme="minorHAnsi"/>
        </w:rPr>
        <w:t xml:space="preserve">Eclipse/KEIL </w:t>
      </w:r>
      <w:r w:rsidRPr="00A738A3">
        <w:rPr>
          <w:rFonts w:asciiTheme="minorHAnsi" w:hAnsiTheme="minorHAnsi" w:cstheme="minorHAnsi"/>
        </w:rPr>
        <w:t>IDE for Embedded SW development for the device by the users</w:t>
      </w:r>
      <w:r w:rsidRPr="00B459D8">
        <w:rPr>
          <w:rFonts w:asciiTheme="minorHAnsi" w:hAnsiTheme="minorHAnsi" w:cstheme="minorHAnsi"/>
        </w:rPr>
        <w:t>.</w:t>
      </w:r>
      <w:r>
        <w:rPr>
          <w:rFonts w:asciiTheme="minorHAnsi" w:hAnsiTheme="minorHAnsi" w:cstheme="minorHAnsi"/>
        </w:rPr>
        <w:t xml:space="preserve"> </w:t>
      </w:r>
    </w:p>
    <w:p w14:paraId="3F654C29" w14:textId="77777777" w:rsidR="00EE297D" w:rsidRDefault="00EE297D" w:rsidP="009D6273">
      <w:pPr>
        <w:pStyle w:val="paragraph"/>
        <w:spacing w:before="0" w:beforeAutospacing="0" w:after="0" w:afterAutospacing="0" w:line="276" w:lineRule="auto"/>
        <w:textAlignment w:val="baseline"/>
        <w:rPr>
          <w:rFonts w:asciiTheme="minorHAnsi" w:hAnsiTheme="minorHAnsi" w:cstheme="minorHAnsi"/>
        </w:rPr>
      </w:pPr>
      <w:r>
        <w:rPr>
          <w:rFonts w:asciiTheme="minorHAnsi" w:hAnsiTheme="minorHAnsi" w:cstheme="minorHAnsi"/>
        </w:rPr>
        <w:lastRenderedPageBreak/>
        <w:t>This module is suitable for Trusted Execution Environment (TEE) with Trusted Applications (TAs). The key security features are,</w:t>
      </w:r>
    </w:p>
    <w:p w14:paraId="2C27A84C" w14:textId="77777777" w:rsidR="00EE297D" w:rsidRDefault="00EE297D" w:rsidP="00EE297D">
      <w:pPr>
        <w:pStyle w:val="Textbody"/>
        <w:numPr>
          <w:ilvl w:val="0"/>
          <w:numId w:val="14"/>
        </w:numPr>
        <w:jc w:val="both"/>
        <w:rPr>
          <w:rFonts w:asciiTheme="minorHAnsi" w:hAnsiTheme="minorHAnsi" w:cstheme="minorHAnsi"/>
        </w:rPr>
      </w:pPr>
      <w:r w:rsidRPr="00413CEE">
        <w:rPr>
          <w:rFonts w:asciiTheme="minorHAnsi" w:hAnsiTheme="minorHAnsi" w:cstheme="minorHAnsi"/>
        </w:rPr>
        <w:t xml:space="preserve">Tamper-resistant key storage in Flash and SRAM, </w:t>
      </w:r>
    </w:p>
    <w:p w14:paraId="08703890" w14:textId="77777777" w:rsidR="00EE297D" w:rsidRDefault="00EE297D" w:rsidP="00EE297D">
      <w:pPr>
        <w:pStyle w:val="Textbody"/>
        <w:numPr>
          <w:ilvl w:val="0"/>
          <w:numId w:val="14"/>
        </w:numPr>
        <w:jc w:val="both"/>
        <w:rPr>
          <w:rFonts w:asciiTheme="minorHAnsi" w:hAnsiTheme="minorHAnsi" w:cstheme="minorHAnsi"/>
        </w:rPr>
      </w:pPr>
      <w:proofErr w:type="spellStart"/>
      <w:r w:rsidRPr="00413CEE">
        <w:rPr>
          <w:rFonts w:asciiTheme="minorHAnsi" w:hAnsiTheme="minorHAnsi" w:cstheme="minorHAnsi"/>
        </w:rPr>
        <w:t>TrustZone</w:t>
      </w:r>
      <w:proofErr w:type="spellEnd"/>
      <w:r w:rsidRPr="00413CEE">
        <w:rPr>
          <w:rFonts w:asciiTheme="minorHAnsi" w:hAnsiTheme="minorHAnsi" w:cstheme="minorHAnsi"/>
        </w:rPr>
        <w:t xml:space="preserve"> for Armv8-M</w:t>
      </w:r>
      <w:r>
        <w:rPr>
          <w:rFonts w:asciiTheme="minorHAnsi" w:hAnsiTheme="minorHAnsi" w:cstheme="minorHAnsi"/>
        </w:rPr>
        <w:t xml:space="preserve"> </w:t>
      </w:r>
      <w:r w:rsidRPr="00413CEE">
        <w:rPr>
          <w:rFonts w:asciiTheme="minorHAnsi" w:hAnsiTheme="minorHAnsi" w:cstheme="minorHAnsi"/>
        </w:rPr>
        <w:t xml:space="preserve">Technology, </w:t>
      </w:r>
    </w:p>
    <w:p w14:paraId="5436B4B1" w14:textId="77777777" w:rsidR="00EE297D" w:rsidRDefault="00EE297D" w:rsidP="00EE297D">
      <w:pPr>
        <w:pStyle w:val="Textbody"/>
        <w:numPr>
          <w:ilvl w:val="0"/>
          <w:numId w:val="14"/>
        </w:numPr>
        <w:jc w:val="both"/>
        <w:rPr>
          <w:rFonts w:asciiTheme="minorHAnsi" w:hAnsiTheme="minorHAnsi" w:cstheme="minorHAnsi"/>
        </w:rPr>
      </w:pPr>
      <w:r w:rsidRPr="00413CEE">
        <w:rPr>
          <w:rFonts w:asciiTheme="minorHAnsi" w:hAnsiTheme="minorHAnsi" w:cstheme="minorHAnsi"/>
        </w:rPr>
        <w:t xml:space="preserve">8 regions MPU_NS (for normal world) and 8 regions MPU_S (for secure world), </w:t>
      </w:r>
    </w:p>
    <w:p w14:paraId="51BED5F9" w14:textId="77777777" w:rsidR="00EE297D" w:rsidRDefault="00EE297D" w:rsidP="00EE297D">
      <w:pPr>
        <w:pStyle w:val="Textbody"/>
        <w:numPr>
          <w:ilvl w:val="0"/>
          <w:numId w:val="14"/>
        </w:numPr>
        <w:jc w:val="both"/>
        <w:rPr>
          <w:rFonts w:asciiTheme="minorHAnsi" w:hAnsiTheme="minorHAnsi" w:cstheme="minorHAnsi"/>
        </w:rPr>
      </w:pPr>
      <w:r w:rsidRPr="00413CEE">
        <w:rPr>
          <w:rFonts w:asciiTheme="minorHAnsi" w:hAnsiTheme="minorHAnsi" w:cstheme="minorHAnsi"/>
        </w:rPr>
        <w:t>Hardware Crypto Accelerators</w:t>
      </w:r>
      <w:r>
        <w:rPr>
          <w:rFonts w:asciiTheme="minorHAnsi" w:hAnsiTheme="minorHAnsi" w:cstheme="minorHAnsi"/>
        </w:rPr>
        <w:t xml:space="preserve"> (AES, ECC and RSA)</w:t>
      </w:r>
      <w:r w:rsidRPr="00413CEE">
        <w:rPr>
          <w:rFonts w:asciiTheme="minorHAnsi" w:hAnsiTheme="minorHAnsi" w:cstheme="minorHAnsi"/>
        </w:rPr>
        <w:t>, CRC</w:t>
      </w:r>
      <w:r>
        <w:rPr>
          <w:rFonts w:asciiTheme="minorHAnsi" w:hAnsiTheme="minorHAnsi" w:cstheme="minorHAnsi"/>
        </w:rPr>
        <w:t xml:space="preserve"> </w:t>
      </w:r>
      <w:r w:rsidRPr="00413CEE">
        <w:rPr>
          <w:rFonts w:asciiTheme="minorHAnsi" w:hAnsiTheme="minorHAnsi" w:cstheme="minorHAnsi"/>
        </w:rPr>
        <w:t xml:space="preserve">calculation unit, </w:t>
      </w:r>
    </w:p>
    <w:p w14:paraId="21238BF9" w14:textId="77777777" w:rsidR="00EE297D" w:rsidRDefault="00EE297D" w:rsidP="00EE297D">
      <w:pPr>
        <w:pStyle w:val="Textbody"/>
        <w:numPr>
          <w:ilvl w:val="0"/>
          <w:numId w:val="14"/>
        </w:numPr>
        <w:jc w:val="both"/>
        <w:rPr>
          <w:rFonts w:asciiTheme="minorHAnsi" w:hAnsiTheme="minorHAnsi" w:cstheme="minorHAnsi"/>
        </w:rPr>
      </w:pPr>
      <w:r w:rsidRPr="00413CEE">
        <w:rPr>
          <w:rFonts w:asciiTheme="minorHAnsi" w:hAnsiTheme="minorHAnsi" w:cstheme="minorHAnsi"/>
        </w:rPr>
        <w:t>Up to 6 tamper detection pins</w:t>
      </w:r>
      <w:r>
        <w:rPr>
          <w:rFonts w:asciiTheme="minorHAnsi" w:hAnsiTheme="minorHAnsi" w:cstheme="minorHAnsi"/>
        </w:rPr>
        <w:t xml:space="preserve"> and</w:t>
      </w:r>
    </w:p>
    <w:p w14:paraId="322173CF" w14:textId="281E665F" w:rsidR="007953D1" w:rsidRPr="009D6273" w:rsidRDefault="00EE297D" w:rsidP="009D6273">
      <w:pPr>
        <w:pStyle w:val="Textbody"/>
        <w:numPr>
          <w:ilvl w:val="0"/>
          <w:numId w:val="14"/>
        </w:numPr>
        <w:jc w:val="both"/>
        <w:rPr>
          <w:rFonts w:asciiTheme="minorHAnsi" w:hAnsiTheme="minorHAnsi" w:cstheme="minorHAnsi"/>
        </w:rPr>
      </w:pPr>
      <w:r w:rsidRPr="00413CEE">
        <w:rPr>
          <w:rFonts w:asciiTheme="minorHAnsi" w:hAnsiTheme="minorHAnsi" w:cstheme="minorHAnsi"/>
        </w:rPr>
        <w:t>A</w:t>
      </w:r>
      <w:r>
        <w:rPr>
          <w:rFonts w:asciiTheme="minorHAnsi" w:hAnsiTheme="minorHAnsi" w:cstheme="minorHAnsi"/>
        </w:rPr>
        <w:t>RM</w:t>
      </w:r>
      <w:r w:rsidRPr="00413CEE">
        <w:rPr>
          <w:rFonts w:asciiTheme="minorHAnsi" w:hAnsiTheme="minorHAnsi" w:cstheme="minorHAnsi"/>
        </w:rPr>
        <w:t xml:space="preserve"> Platform Security Architecture (PSA Certified Level 2 /Level 3) supported</w:t>
      </w:r>
      <w:r>
        <w:rPr>
          <w:rFonts w:asciiTheme="minorHAnsi" w:hAnsiTheme="minorHAnsi" w:cstheme="minorHAnsi"/>
        </w:rPr>
        <w:t>.</w:t>
      </w:r>
    </w:p>
    <w:p w14:paraId="72DC94F0" w14:textId="24B3D0DC" w:rsidR="009769AB" w:rsidRPr="00BB2984" w:rsidRDefault="009769AB" w:rsidP="009769AB">
      <w:pPr>
        <w:pStyle w:val="Heading1"/>
        <w:spacing w:after="0"/>
        <w:rPr>
          <w:rFonts w:asciiTheme="minorHAnsi" w:hAnsiTheme="minorHAnsi" w:cstheme="minorHAnsi"/>
        </w:rPr>
      </w:pPr>
      <w:bookmarkStart w:id="1" w:name="_Toc136344949"/>
      <w:r>
        <w:rPr>
          <w:rFonts w:asciiTheme="minorHAnsi" w:hAnsiTheme="minorHAnsi" w:cstheme="minorHAnsi"/>
        </w:rPr>
        <w:t>Module Overview</w:t>
      </w:r>
      <w:bookmarkEnd w:id="1"/>
    </w:p>
    <w:p w14:paraId="5DE8C255" w14:textId="77777777" w:rsidR="009769AB" w:rsidRPr="009F2B44" w:rsidRDefault="009769AB" w:rsidP="009769AB">
      <w:pPr>
        <w:ind w:firstLine="709"/>
        <w:rPr>
          <w:rFonts w:ascii="Lato" w:hAnsi="Lato"/>
          <w:color w:val="212121"/>
          <w:shd w:val="clear" w:color="auto" w:fill="FFFFFF"/>
        </w:rPr>
      </w:pPr>
      <w:r w:rsidRPr="009F2B44">
        <w:rPr>
          <w:rFonts w:ascii="Lato" w:hAnsi="Lato"/>
          <w:color w:val="212121"/>
          <w:shd w:val="clear" w:color="auto" w:fill="FFFFFF"/>
        </w:rPr>
        <w:t>The below table shows the brief overview of modules:</w:t>
      </w:r>
    </w:p>
    <w:p w14:paraId="457415D0" w14:textId="77777777" w:rsidR="009769AB" w:rsidRDefault="009769AB" w:rsidP="009769AB">
      <w:pPr>
        <w:rPr>
          <w:rFonts w:ascii="Lato" w:hAnsi="Lato"/>
          <w:color w:val="212121"/>
          <w:sz w:val="27"/>
          <w:szCs w:val="27"/>
          <w:shd w:val="clear" w:color="auto" w:fill="FFFFFF"/>
        </w:rPr>
      </w:pPr>
    </w:p>
    <w:tbl>
      <w:tblPr>
        <w:tblStyle w:val="TableGrid"/>
        <w:tblW w:w="0" w:type="auto"/>
        <w:tblLook w:val="04A0" w:firstRow="1" w:lastRow="0" w:firstColumn="1" w:lastColumn="0" w:noHBand="0" w:noVBand="1"/>
      </w:tblPr>
      <w:tblGrid>
        <w:gridCol w:w="2122"/>
        <w:gridCol w:w="6520"/>
      </w:tblGrid>
      <w:tr w:rsidR="00EE297D" w:rsidRPr="00293A63" w14:paraId="7C893201" w14:textId="77777777" w:rsidTr="00EE297D">
        <w:tc>
          <w:tcPr>
            <w:tcW w:w="2122" w:type="dxa"/>
            <w:shd w:val="clear" w:color="auto" w:fill="DBE5F1" w:themeFill="accent1" w:themeFillTint="33"/>
          </w:tcPr>
          <w:p w14:paraId="1175ABB9" w14:textId="77777777" w:rsidR="00EE297D" w:rsidRPr="00293A63" w:rsidRDefault="00EE297D" w:rsidP="00E0029B">
            <w:pPr>
              <w:rPr>
                <w:rFonts w:asciiTheme="minorHAnsi" w:hAnsiTheme="minorHAnsi" w:cstheme="minorHAnsi"/>
                <w:color w:val="212121"/>
                <w:sz w:val="22"/>
                <w:szCs w:val="22"/>
                <w:shd w:val="clear" w:color="auto" w:fill="FFFFFF"/>
              </w:rPr>
            </w:pPr>
          </w:p>
        </w:tc>
        <w:tc>
          <w:tcPr>
            <w:tcW w:w="6520" w:type="dxa"/>
            <w:shd w:val="clear" w:color="auto" w:fill="DBE5F1" w:themeFill="accent1" w:themeFillTint="33"/>
          </w:tcPr>
          <w:p w14:paraId="6A49A5E8" w14:textId="09D7F5D4" w:rsidR="00EE297D" w:rsidRPr="00293A63" w:rsidRDefault="00EE297D"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XNO</w:t>
            </w:r>
            <w:r w:rsidRPr="00293A63">
              <w:rPr>
                <w:rFonts w:asciiTheme="minorHAnsi" w:hAnsiTheme="minorHAnsi" w:cstheme="minorHAnsi"/>
                <w:color w:val="212121"/>
                <w:sz w:val="22"/>
                <w:szCs w:val="22"/>
                <w:shd w:val="clear" w:color="auto" w:fill="FFFFFF"/>
              </w:rPr>
              <w:t>-</w:t>
            </w:r>
            <w:r>
              <w:rPr>
                <w:rFonts w:asciiTheme="minorHAnsi" w:hAnsiTheme="minorHAnsi" w:cstheme="minorHAnsi"/>
                <w:color w:val="212121"/>
                <w:sz w:val="22"/>
                <w:szCs w:val="22"/>
                <w:shd w:val="clear" w:color="auto" w:fill="FFFFFF"/>
              </w:rPr>
              <w:t>N</w:t>
            </w:r>
            <w:r w:rsidRPr="00293A63">
              <w:rPr>
                <w:rFonts w:asciiTheme="minorHAnsi" w:hAnsiTheme="minorHAnsi" w:cstheme="minorHAnsi"/>
                <w:color w:val="212121"/>
                <w:sz w:val="22"/>
                <w:szCs w:val="22"/>
                <w:shd w:val="clear" w:color="auto" w:fill="FFFFFF"/>
              </w:rPr>
              <w:t>10</w:t>
            </w:r>
            <w:r>
              <w:rPr>
                <w:rFonts w:asciiTheme="minorHAnsi" w:hAnsiTheme="minorHAnsi" w:cstheme="minorHAnsi"/>
                <w:color w:val="212121"/>
                <w:sz w:val="22"/>
                <w:szCs w:val="22"/>
                <w:shd w:val="clear" w:color="auto" w:fill="FFFFFF"/>
              </w:rPr>
              <w:t>0N-M1</w:t>
            </w:r>
          </w:p>
        </w:tc>
      </w:tr>
      <w:tr w:rsidR="00EE297D" w:rsidRPr="00293A63" w14:paraId="110A8556" w14:textId="77777777" w:rsidTr="00EE297D">
        <w:tc>
          <w:tcPr>
            <w:tcW w:w="2122" w:type="dxa"/>
          </w:tcPr>
          <w:p w14:paraId="365054FD" w14:textId="77777777" w:rsidR="00EE297D" w:rsidRPr="00293A63" w:rsidRDefault="00EE297D" w:rsidP="00E0029B">
            <w:pPr>
              <w:rPr>
                <w:rFonts w:asciiTheme="minorHAnsi" w:hAnsiTheme="minorHAnsi" w:cstheme="minorHAnsi"/>
                <w:color w:val="212121"/>
                <w:sz w:val="22"/>
                <w:szCs w:val="22"/>
                <w:shd w:val="clear" w:color="auto" w:fill="FFFFFF"/>
              </w:rPr>
            </w:pPr>
            <w:r w:rsidRPr="00293A63">
              <w:rPr>
                <w:rFonts w:asciiTheme="minorHAnsi" w:hAnsiTheme="minorHAnsi" w:cstheme="minorHAnsi"/>
                <w:color w:val="212121"/>
                <w:sz w:val="22"/>
                <w:szCs w:val="22"/>
                <w:shd w:val="clear" w:color="auto" w:fill="FFFFFF"/>
              </w:rPr>
              <w:t>Module Image</w:t>
            </w:r>
          </w:p>
        </w:tc>
        <w:tc>
          <w:tcPr>
            <w:tcW w:w="6520" w:type="dxa"/>
          </w:tcPr>
          <w:p w14:paraId="4ACBF5DA" w14:textId="77777777" w:rsidR="00EE297D" w:rsidRDefault="00EE297D" w:rsidP="00BE37A6">
            <w:pPr>
              <w:jc w:val="center"/>
            </w:pPr>
          </w:p>
          <w:p w14:paraId="7756662C" w14:textId="0000549D" w:rsidR="00EE297D" w:rsidRPr="00293A63" w:rsidRDefault="00EE297D" w:rsidP="00BE37A6">
            <w:pPr>
              <w:jc w:val="center"/>
              <w:rPr>
                <w:rFonts w:asciiTheme="minorHAnsi" w:hAnsiTheme="minorHAnsi" w:cstheme="minorHAnsi"/>
                <w:color w:val="212121"/>
                <w:sz w:val="22"/>
                <w:szCs w:val="22"/>
                <w:shd w:val="clear" w:color="auto" w:fill="FFFFFF"/>
              </w:rPr>
            </w:pPr>
            <w:r w:rsidRPr="002E79A3">
              <w:rPr>
                <w:rFonts w:asciiTheme="minorHAnsi" w:hAnsiTheme="minorHAnsi" w:cstheme="minorHAnsi"/>
                <w:noProof/>
                <w:color w:val="212121"/>
                <w:sz w:val="22"/>
                <w:szCs w:val="22"/>
                <w:shd w:val="clear" w:color="auto" w:fill="FFFFFF"/>
              </w:rPr>
              <w:drawing>
                <wp:inline distT="0" distB="0" distL="0" distR="0" wp14:anchorId="27BABAC4" wp14:editId="443D8F2A">
                  <wp:extent cx="1397479" cy="2207914"/>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286" cy="2209190"/>
                          </a:xfrm>
                          <a:prstGeom prst="rect">
                            <a:avLst/>
                          </a:prstGeom>
                          <a:noFill/>
                          <a:ln>
                            <a:noFill/>
                          </a:ln>
                          <a:effectLst/>
                        </pic:spPr>
                      </pic:pic>
                    </a:graphicData>
                  </a:graphic>
                </wp:inline>
              </w:drawing>
            </w:r>
          </w:p>
        </w:tc>
      </w:tr>
      <w:tr w:rsidR="00EE297D" w:rsidRPr="00293A63" w14:paraId="3EEAEBF6" w14:textId="77777777" w:rsidTr="00EE297D">
        <w:tc>
          <w:tcPr>
            <w:tcW w:w="2122" w:type="dxa"/>
          </w:tcPr>
          <w:p w14:paraId="5BA9E339" w14:textId="77777777" w:rsidR="00EE297D" w:rsidRPr="00293A63" w:rsidRDefault="00EE297D" w:rsidP="00E0029B">
            <w:pPr>
              <w:rPr>
                <w:rFonts w:asciiTheme="minorHAnsi" w:hAnsiTheme="minorHAnsi" w:cstheme="minorHAnsi"/>
                <w:color w:val="212121"/>
                <w:sz w:val="22"/>
                <w:szCs w:val="22"/>
                <w:shd w:val="clear" w:color="auto" w:fill="FFFFFF"/>
              </w:rPr>
            </w:pPr>
            <w:r w:rsidRPr="00293A63">
              <w:rPr>
                <w:rFonts w:asciiTheme="minorHAnsi" w:hAnsiTheme="minorHAnsi" w:cstheme="minorHAnsi"/>
                <w:color w:val="212121"/>
                <w:sz w:val="22"/>
                <w:szCs w:val="22"/>
                <w:shd w:val="clear" w:color="auto" w:fill="FFFFFF"/>
              </w:rPr>
              <w:t>Wireless Interface</w:t>
            </w:r>
          </w:p>
        </w:tc>
        <w:tc>
          <w:tcPr>
            <w:tcW w:w="6520" w:type="dxa"/>
          </w:tcPr>
          <w:p w14:paraId="1F7ED747" w14:textId="526CAFF8" w:rsidR="00EE297D" w:rsidRPr="00293A63" w:rsidRDefault="00D410EB"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LTE Cat NB1/NB2</w:t>
            </w:r>
            <w:r w:rsidR="00EE297D" w:rsidRPr="00293A63">
              <w:rPr>
                <w:rFonts w:asciiTheme="minorHAnsi" w:hAnsiTheme="minorHAnsi" w:cstheme="minorHAnsi"/>
                <w:color w:val="212121"/>
                <w:sz w:val="22"/>
                <w:szCs w:val="22"/>
                <w:shd w:val="clear" w:color="auto" w:fill="FFFFFF"/>
              </w:rPr>
              <w:t xml:space="preserve"> and</w:t>
            </w:r>
          </w:p>
          <w:p w14:paraId="601582E7" w14:textId="5D1A8F18" w:rsidR="00EE297D" w:rsidRPr="00293A63" w:rsidRDefault="00D410EB"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 xml:space="preserve">Multi GNSS </w:t>
            </w:r>
          </w:p>
        </w:tc>
      </w:tr>
      <w:tr w:rsidR="00EE297D" w:rsidRPr="00293A63" w14:paraId="210DCCFF" w14:textId="77777777" w:rsidTr="00EE297D">
        <w:tc>
          <w:tcPr>
            <w:tcW w:w="2122" w:type="dxa"/>
          </w:tcPr>
          <w:p w14:paraId="556B1FF2" w14:textId="77777777" w:rsidR="00EE297D" w:rsidRPr="00293A63" w:rsidRDefault="00EE297D" w:rsidP="00E0029B">
            <w:pPr>
              <w:rPr>
                <w:rFonts w:asciiTheme="minorHAnsi" w:hAnsiTheme="minorHAnsi" w:cstheme="minorHAnsi"/>
                <w:color w:val="212121"/>
                <w:sz w:val="22"/>
                <w:szCs w:val="22"/>
                <w:shd w:val="clear" w:color="auto" w:fill="FFFFFF"/>
              </w:rPr>
            </w:pPr>
            <w:r w:rsidRPr="00293A63">
              <w:rPr>
                <w:rFonts w:asciiTheme="minorHAnsi" w:hAnsiTheme="minorHAnsi" w:cstheme="minorHAnsi"/>
                <w:color w:val="212121"/>
                <w:sz w:val="22"/>
                <w:szCs w:val="22"/>
                <w:shd w:val="clear" w:color="auto" w:fill="FFFFFF"/>
              </w:rPr>
              <w:t>Antenna</w:t>
            </w:r>
          </w:p>
        </w:tc>
        <w:tc>
          <w:tcPr>
            <w:tcW w:w="6520" w:type="dxa"/>
          </w:tcPr>
          <w:p w14:paraId="09B5701E" w14:textId="530A9751" w:rsidR="00EE297D" w:rsidRPr="00293A63" w:rsidRDefault="00D410EB"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External Antenna</w:t>
            </w:r>
          </w:p>
        </w:tc>
      </w:tr>
      <w:tr w:rsidR="00EE297D" w:rsidRPr="00293A63" w14:paraId="50957341" w14:textId="77777777" w:rsidTr="00EE297D">
        <w:tc>
          <w:tcPr>
            <w:tcW w:w="2122" w:type="dxa"/>
          </w:tcPr>
          <w:p w14:paraId="03BA257A" w14:textId="77777777" w:rsidR="00EE297D" w:rsidRPr="00293A63" w:rsidRDefault="00EE297D" w:rsidP="00E0029B">
            <w:pPr>
              <w:rPr>
                <w:rFonts w:asciiTheme="minorHAnsi" w:hAnsiTheme="minorHAnsi" w:cstheme="minorHAnsi"/>
                <w:color w:val="212121"/>
                <w:sz w:val="22"/>
                <w:szCs w:val="22"/>
                <w:shd w:val="clear" w:color="auto" w:fill="FFFFFF"/>
              </w:rPr>
            </w:pPr>
            <w:r w:rsidRPr="00293A63">
              <w:rPr>
                <w:rFonts w:asciiTheme="minorHAnsi" w:hAnsiTheme="minorHAnsi" w:cstheme="minorHAnsi"/>
                <w:color w:val="212121"/>
                <w:sz w:val="22"/>
                <w:szCs w:val="22"/>
                <w:shd w:val="clear" w:color="auto" w:fill="FFFFFF"/>
              </w:rPr>
              <w:t>Pins</w:t>
            </w:r>
          </w:p>
        </w:tc>
        <w:tc>
          <w:tcPr>
            <w:tcW w:w="6520" w:type="dxa"/>
          </w:tcPr>
          <w:p w14:paraId="173C7A5C" w14:textId="0EB86D29" w:rsidR="00EE297D" w:rsidRPr="00293A63" w:rsidRDefault="00EE297D"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20</w:t>
            </w:r>
            <w:r w:rsidRPr="00293A63">
              <w:rPr>
                <w:rFonts w:asciiTheme="minorHAnsi" w:hAnsiTheme="minorHAnsi" w:cstheme="minorHAnsi"/>
                <w:color w:val="212121"/>
                <w:sz w:val="22"/>
                <w:szCs w:val="22"/>
                <w:shd w:val="clear" w:color="auto" w:fill="FFFFFF"/>
              </w:rPr>
              <w:t>x</w:t>
            </w:r>
            <w:r>
              <w:rPr>
                <w:rFonts w:asciiTheme="minorHAnsi" w:hAnsiTheme="minorHAnsi" w:cstheme="minorHAnsi"/>
                <w:color w:val="212121"/>
                <w:sz w:val="22"/>
                <w:szCs w:val="22"/>
                <w:shd w:val="clear" w:color="auto" w:fill="FFFFFF"/>
              </w:rPr>
              <w:t>20</w:t>
            </w:r>
            <w:r w:rsidRPr="00293A63">
              <w:rPr>
                <w:rFonts w:asciiTheme="minorHAnsi" w:hAnsiTheme="minorHAnsi" w:cstheme="minorHAnsi"/>
                <w:color w:val="212121"/>
                <w:sz w:val="22"/>
                <w:szCs w:val="22"/>
                <w:shd w:val="clear" w:color="auto" w:fill="FFFFFF"/>
              </w:rPr>
              <w:t xml:space="preserve"> Castellated Pins  </w:t>
            </w:r>
          </w:p>
        </w:tc>
      </w:tr>
      <w:tr w:rsidR="00EE297D" w:rsidRPr="00293A63" w14:paraId="24C74420" w14:textId="77777777" w:rsidTr="00EE297D">
        <w:tc>
          <w:tcPr>
            <w:tcW w:w="2122" w:type="dxa"/>
          </w:tcPr>
          <w:p w14:paraId="1073704A" w14:textId="77777777" w:rsidR="00EE297D" w:rsidRPr="00293A63" w:rsidRDefault="00EE297D" w:rsidP="00E0029B">
            <w:pPr>
              <w:rPr>
                <w:rFonts w:asciiTheme="minorHAnsi" w:hAnsiTheme="minorHAnsi" w:cstheme="minorHAnsi"/>
                <w:color w:val="212121"/>
                <w:sz w:val="22"/>
                <w:szCs w:val="22"/>
                <w:shd w:val="clear" w:color="auto" w:fill="FFFFFF"/>
              </w:rPr>
            </w:pPr>
            <w:r w:rsidRPr="00293A63">
              <w:rPr>
                <w:rFonts w:asciiTheme="minorHAnsi" w:hAnsiTheme="minorHAnsi" w:cstheme="minorHAnsi"/>
                <w:color w:val="212121"/>
                <w:sz w:val="22"/>
                <w:szCs w:val="22"/>
                <w:shd w:val="clear" w:color="auto" w:fill="FFFFFF"/>
              </w:rPr>
              <w:t>Size in mm</w:t>
            </w:r>
          </w:p>
        </w:tc>
        <w:tc>
          <w:tcPr>
            <w:tcW w:w="6520" w:type="dxa"/>
          </w:tcPr>
          <w:p w14:paraId="37A77B09" w14:textId="69615301" w:rsidR="00EE297D" w:rsidRPr="00293A63" w:rsidRDefault="00D410EB"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55</w:t>
            </w:r>
            <w:r w:rsidR="00EE297D" w:rsidRPr="00293A63">
              <w:rPr>
                <w:rFonts w:asciiTheme="minorHAnsi" w:hAnsiTheme="minorHAnsi" w:cstheme="minorHAnsi"/>
                <w:color w:val="212121"/>
                <w:sz w:val="22"/>
                <w:szCs w:val="22"/>
                <w:shd w:val="clear" w:color="auto" w:fill="FFFFFF"/>
              </w:rPr>
              <w:t xml:space="preserve"> x </w:t>
            </w:r>
            <w:r w:rsidR="00EE297D">
              <w:rPr>
                <w:rFonts w:asciiTheme="minorHAnsi" w:hAnsiTheme="minorHAnsi" w:cstheme="minorHAnsi"/>
                <w:color w:val="212121"/>
                <w:sz w:val="22"/>
                <w:szCs w:val="22"/>
                <w:shd w:val="clear" w:color="auto" w:fill="FFFFFF"/>
              </w:rPr>
              <w:t>3</w:t>
            </w:r>
            <w:r>
              <w:rPr>
                <w:rFonts w:asciiTheme="minorHAnsi" w:hAnsiTheme="minorHAnsi" w:cstheme="minorHAnsi"/>
                <w:color w:val="212121"/>
                <w:sz w:val="22"/>
                <w:szCs w:val="22"/>
                <w:shd w:val="clear" w:color="auto" w:fill="FFFFFF"/>
              </w:rPr>
              <w:t>0</w:t>
            </w:r>
            <w:r w:rsidR="00EE297D" w:rsidRPr="00293A63">
              <w:rPr>
                <w:rFonts w:asciiTheme="minorHAnsi" w:hAnsiTheme="minorHAnsi" w:cstheme="minorHAnsi"/>
                <w:color w:val="212121"/>
                <w:sz w:val="22"/>
                <w:szCs w:val="22"/>
                <w:shd w:val="clear" w:color="auto" w:fill="FFFFFF"/>
              </w:rPr>
              <w:t xml:space="preserve"> mm</w:t>
            </w:r>
          </w:p>
        </w:tc>
      </w:tr>
    </w:tbl>
    <w:p w14:paraId="597EDFDD" w14:textId="77777777" w:rsidR="008337B7" w:rsidRDefault="008337B7" w:rsidP="009769AB">
      <w:pPr>
        <w:pStyle w:val="Textbody"/>
        <w:jc w:val="both"/>
        <w:rPr>
          <w:rFonts w:asciiTheme="minorHAnsi" w:hAnsiTheme="minorHAnsi" w:cstheme="minorHAnsi"/>
        </w:rPr>
      </w:pPr>
    </w:p>
    <w:p w14:paraId="38368ADC" w14:textId="031D6D62" w:rsidR="007B1CA9" w:rsidRPr="00BB2984" w:rsidRDefault="00E244D8" w:rsidP="00BB2984">
      <w:pPr>
        <w:pStyle w:val="Heading1"/>
        <w:spacing w:after="0"/>
        <w:rPr>
          <w:rFonts w:asciiTheme="minorHAnsi" w:hAnsiTheme="minorHAnsi" w:cstheme="minorHAnsi"/>
        </w:rPr>
      </w:pPr>
      <w:bookmarkStart w:id="2" w:name="_Toc136344950"/>
      <w:r>
        <w:rPr>
          <w:rFonts w:asciiTheme="minorHAnsi" w:hAnsiTheme="minorHAnsi" w:cstheme="minorHAnsi"/>
        </w:rPr>
        <w:t>Product Features</w:t>
      </w:r>
      <w:r w:rsidR="009067C4">
        <w:rPr>
          <w:rFonts w:asciiTheme="minorHAnsi" w:hAnsiTheme="minorHAnsi" w:cstheme="minorHAnsi"/>
        </w:rPr>
        <w:t xml:space="preserve"> </w:t>
      </w:r>
      <w:r w:rsidR="00CF3430">
        <w:rPr>
          <w:rFonts w:asciiTheme="minorHAnsi" w:hAnsiTheme="minorHAnsi" w:cstheme="minorHAnsi"/>
        </w:rPr>
        <w:t>and Specification</w:t>
      </w:r>
      <w:r w:rsidR="00C11955">
        <w:rPr>
          <w:rFonts w:asciiTheme="minorHAnsi" w:hAnsiTheme="minorHAnsi" w:cstheme="minorHAnsi"/>
        </w:rPr>
        <w:t>s</w:t>
      </w:r>
      <w:bookmarkEnd w:id="2"/>
    </w:p>
    <w:p w14:paraId="6B6CF5C2" w14:textId="497455F1" w:rsidR="007B1CA9" w:rsidRDefault="007B1CA9" w:rsidP="009D6273">
      <w:pPr>
        <w:pStyle w:val="Textbody"/>
        <w:jc w:val="both"/>
        <w:rPr>
          <w:rFonts w:asciiTheme="minorHAnsi" w:hAnsiTheme="minorHAnsi" w:cstheme="minorHAnsi"/>
        </w:rPr>
      </w:pPr>
      <w:r>
        <w:rPr>
          <w:rFonts w:asciiTheme="minorHAnsi" w:hAnsiTheme="minorHAnsi" w:cstheme="minorHAnsi"/>
        </w:rPr>
        <w:t xml:space="preserve">The </w:t>
      </w:r>
      <w:r w:rsidR="003B0E4F">
        <w:rPr>
          <w:rFonts w:asciiTheme="minorHAnsi" w:hAnsiTheme="minorHAnsi" w:cstheme="minorHAnsi"/>
        </w:rPr>
        <w:t>XENO+</w:t>
      </w:r>
      <w:r w:rsidR="00C11955">
        <w:rPr>
          <w:rFonts w:asciiTheme="minorHAnsi" w:hAnsiTheme="minorHAnsi" w:cstheme="minorHAnsi"/>
        </w:rPr>
        <w:t xml:space="preserve"> </w:t>
      </w:r>
      <w:r w:rsidR="00A06772">
        <w:rPr>
          <w:rFonts w:asciiTheme="minorHAnsi" w:hAnsiTheme="minorHAnsi" w:cstheme="minorHAnsi"/>
        </w:rPr>
        <w:t xml:space="preserve">NB-IOT </w:t>
      </w:r>
      <w:r w:rsidR="009D0151">
        <w:rPr>
          <w:rFonts w:asciiTheme="minorHAnsi" w:hAnsiTheme="minorHAnsi" w:cstheme="minorHAnsi"/>
        </w:rPr>
        <w:t xml:space="preserve">ML </w:t>
      </w:r>
      <w:r w:rsidR="00C11955">
        <w:rPr>
          <w:rFonts w:asciiTheme="minorHAnsi" w:hAnsiTheme="minorHAnsi" w:cstheme="minorHAnsi"/>
        </w:rPr>
        <w:t xml:space="preserve">module product features and specifications </w:t>
      </w:r>
      <w:r w:rsidR="00531EAC">
        <w:rPr>
          <w:rFonts w:asciiTheme="minorHAnsi" w:hAnsiTheme="minorHAnsi" w:cstheme="minorHAnsi"/>
        </w:rPr>
        <w:t>are listed below:</w:t>
      </w:r>
    </w:p>
    <w:p w14:paraId="2B960B76" w14:textId="3BDE3921" w:rsidR="00F02E30" w:rsidRPr="00D758CF" w:rsidRDefault="00F02E30" w:rsidP="00F02E30">
      <w:pPr>
        <w:widowControl w:val="0"/>
        <w:suppressAutoHyphens/>
        <w:autoSpaceDN w:val="0"/>
        <w:textAlignment w:val="baseline"/>
        <w:rPr>
          <w:rFonts w:asciiTheme="minorHAnsi" w:hAnsiTheme="minorHAnsi" w:cstheme="minorHAnsi"/>
          <w:kern w:val="3"/>
          <w:lang w:val="en-IN" w:eastAsia="en-US" w:bidi="ta-IN"/>
        </w:rPr>
      </w:pPr>
      <w:r w:rsidRPr="00FA07F1">
        <w:rPr>
          <w:rFonts w:asciiTheme="minorHAnsi" w:hAnsiTheme="minorHAnsi" w:cstheme="minorHAnsi"/>
          <w:b/>
        </w:rPr>
        <w:t>Table-1:</w:t>
      </w:r>
      <w:r>
        <w:rPr>
          <w:rFonts w:asciiTheme="minorHAnsi" w:hAnsiTheme="minorHAnsi" w:cstheme="minorHAnsi"/>
        </w:rPr>
        <w:t xml:space="preserve"> The </w:t>
      </w:r>
      <w:r w:rsidR="00CF3430">
        <w:rPr>
          <w:rFonts w:asciiTheme="minorHAnsi" w:hAnsiTheme="minorHAnsi" w:cstheme="minorHAnsi"/>
        </w:rPr>
        <w:t>Product features</w:t>
      </w:r>
      <w:r>
        <w:rPr>
          <w:rFonts w:asciiTheme="minorHAnsi" w:hAnsiTheme="minorHAnsi" w:cstheme="minorHAnsi"/>
        </w:rPr>
        <w:t xml:space="preserve"> and specifications</w:t>
      </w:r>
    </w:p>
    <w:tbl>
      <w:tblPr>
        <w:tblW w:w="9736" w:type="dxa"/>
        <w:tblLook w:val="04A0" w:firstRow="1" w:lastRow="0" w:firstColumn="1" w:lastColumn="0" w:noHBand="0" w:noVBand="1"/>
      </w:tblPr>
      <w:tblGrid>
        <w:gridCol w:w="892"/>
        <w:gridCol w:w="3043"/>
        <w:gridCol w:w="5801"/>
      </w:tblGrid>
      <w:tr w:rsidR="00F02E30" w:rsidRPr="00FA07F1" w14:paraId="6F2B460F" w14:textId="77777777" w:rsidTr="00936941">
        <w:trPr>
          <w:trHeight w:val="320"/>
        </w:trPr>
        <w:tc>
          <w:tcPr>
            <w:tcW w:w="892" w:type="dxa"/>
            <w:tcBorders>
              <w:top w:val="single" w:sz="8" w:space="0" w:color="999999"/>
              <w:left w:val="single" w:sz="8" w:space="0" w:color="999999"/>
              <w:bottom w:val="single" w:sz="4" w:space="0" w:color="999999"/>
              <w:right w:val="single" w:sz="4" w:space="0" w:color="999999"/>
            </w:tcBorders>
            <w:shd w:val="clear" w:color="auto" w:fill="C6D9F1" w:themeFill="text2" w:themeFillTint="33"/>
            <w:hideMark/>
          </w:tcPr>
          <w:p w14:paraId="3642804A" w14:textId="77777777" w:rsidR="00F02E30" w:rsidRPr="000C6C2C" w:rsidRDefault="00F02E30" w:rsidP="00E0029B">
            <w:pPr>
              <w:jc w:val="cente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No.</w:t>
            </w:r>
          </w:p>
        </w:tc>
        <w:tc>
          <w:tcPr>
            <w:tcW w:w="3043" w:type="dxa"/>
            <w:tcBorders>
              <w:top w:val="single" w:sz="8" w:space="0" w:color="999999"/>
              <w:left w:val="nil"/>
              <w:bottom w:val="single" w:sz="4" w:space="0" w:color="999999"/>
              <w:right w:val="single" w:sz="4" w:space="0" w:color="999999"/>
            </w:tcBorders>
            <w:shd w:val="clear" w:color="auto" w:fill="C6D9F1" w:themeFill="text2" w:themeFillTint="33"/>
            <w:hideMark/>
          </w:tcPr>
          <w:p w14:paraId="3040693B" w14:textId="77777777" w:rsidR="00F02E30" w:rsidRPr="000C6C2C" w:rsidRDefault="00F02E30" w:rsidP="00E0029B">
            <w:pPr>
              <w:jc w:val="cente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Features</w:t>
            </w:r>
          </w:p>
        </w:tc>
        <w:tc>
          <w:tcPr>
            <w:tcW w:w="5801" w:type="dxa"/>
            <w:tcBorders>
              <w:top w:val="single" w:sz="8" w:space="0" w:color="999999"/>
              <w:left w:val="nil"/>
              <w:bottom w:val="single" w:sz="4" w:space="0" w:color="999999"/>
              <w:right w:val="single" w:sz="4" w:space="0" w:color="999999"/>
            </w:tcBorders>
            <w:shd w:val="clear" w:color="auto" w:fill="C6D9F1" w:themeFill="text2" w:themeFillTint="33"/>
            <w:hideMark/>
          </w:tcPr>
          <w:p w14:paraId="3211C7D0" w14:textId="77777777" w:rsidR="00F02E30" w:rsidRPr="000C6C2C" w:rsidRDefault="00F02E30" w:rsidP="00E0029B">
            <w:pPr>
              <w:jc w:val="cente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Specifications</w:t>
            </w:r>
          </w:p>
        </w:tc>
      </w:tr>
      <w:tr w:rsidR="00F02E30" w:rsidRPr="00FA07F1" w14:paraId="2A9809A2" w14:textId="77777777" w:rsidTr="00936941">
        <w:trPr>
          <w:trHeight w:val="320"/>
        </w:trPr>
        <w:tc>
          <w:tcPr>
            <w:tcW w:w="3935" w:type="dxa"/>
            <w:gridSpan w:val="2"/>
            <w:tcBorders>
              <w:top w:val="single" w:sz="4" w:space="0" w:color="999999"/>
              <w:left w:val="single" w:sz="8" w:space="0" w:color="999999"/>
              <w:bottom w:val="single" w:sz="4" w:space="0" w:color="999999"/>
              <w:right w:val="single" w:sz="4" w:space="0" w:color="999999"/>
            </w:tcBorders>
            <w:shd w:val="clear" w:color="auto" w:fill="C6D9F1" w:themeFill="text2" w:themeFillTint="33"/>
            <w:noWrap/>
            <w:hideMark/>
          </w:tcPr>
          <w:p w14:paraId="6A2BA2EF" w14:textId="77777777" w:rsidR="00F02E30" w:rsidRPr="000C6C2C" w:rsidRDefault="00F02E30" w:rsidP="00E0029B">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Electro – Mechanical specification</w:t>
            </w:r>
          </w:p>
        </w:tc>
        <w:tc>
          <w:tcPr>
            <w:tcW w:w="5801" w:type="dxa"/>
            <w:tcBorders>
              <w:top w:val="nil"/>
              <w:left w:val="nil"/>
              <w:bottom w:val="single" w:sz="4" w:space="0" w:color="999999"/>
              <w:right w:val="single" w:sz="4" w:space="0" w:color="999999"/>
            </w:tcBorders>
            <w:shd w:val="clear" w:color="auto" w:fill="C6D9F1" w:themeFill="text2" w:themeFillTint="33"/>
            <w:noWrap/>
            <w:hideMark/>
          </w:tcPr>
          <w:p w14:paraId="2716A3D6" w14:textId="77777777" w:rsidR="00F02E30" w:rsidRPr="000C6C2C" w:rsidRDefault="00F02E30" w:rsidP="00E0029B">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 </w:t>
            </w:r>
          </w:p>
        </w:tc>
      </w:tr>
      <w:tr w:rsidR="00F02E30" w:rsidRPr="00FA07F1" w14:paraId="125A5778" w14:textId="77777777" w:rsidTr="000C6C2C">
        <w:trPr>
          <w:trHeight w:val="451"/>
        </w:trPr>
        <w:tc>
          <w:tcPr>
            <w:tcW w:w="892" w:type="dxa"/>
            <w:tcBorders>
              <w:top w:val="nil"/>
              <w:left w:val="single" w:sz="8" w:space="0" w:color="999999"/>
              <w:bottom w:val="single" w:sz="4" w:space="0" w:color="999999"/>
              <w:right w:val="single" w:sz="4" w:space="0" w:color="999999"/>
            </w:tcBorders>
            <w:shd w:val="clear" w:color="auto" w:fill="auto"/>
            <w:hideMark/>
          </w:tcPr>
          <w:p w14:paraId="25B64ADE" w14:textId="77777777" w:rsidR="00F02E30" w:rsidRPr="00FA07F1" w:rsidRDefault="00F02E30" w:rsidP="00E0029B">
            <w:pPr>
              <w:jc w:val="center"/>
              <w:rPr>
                <w:rFonts w:ascii="Calibri" w:eastAsia="Times New Roman" w:hAnsi="Calibri"/>
                <w:color w:val="000000"/>
                <w:sz w:val="22"/>
                <w:szCs w:val="22"/>
              </w:rPr>
            </w:pPr>
            <w:r>
              <w:rPr>
                <w:rFonts w:ascii="Calibri" w:eastAsia="Times New Roman" w:hAnsi="Calibri"/>
                <w:color w:val="000000"/>
                <w:sz w:val="22"/>
                <w:szCs w:val="22"/>
              </w:rPr>
              <w:t>1</w:t>
            </w:r>
          </w:p>
        </w:tc>
        <w:tc>
          <w:tcPr>
            <w:tcW w:w="3043" w:type="dxa"/>
            <w:tcBorders>
              <w:top w:val="nil"/>
              <w:left w:val="nil"/>
              <w:bottom w:val="single" w:sz="4" w:space="0" w:color="999999"/>
              <w:right w:val="single" w:sz="4" w:space="0" w:color="999999"/>
            </w:tcBorders>
            <w:shd w:val="clear" w:color="auto" w:fill="auto"/>
            <w:hideMark/>
          </w:tcPr>
          <w:p w14:paraId="5D62F745" w14:textId="77777777"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 xml:space="preserve">Boards Mounting </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38B4FCFD" w14:textId="182FB690" w:rsidR="00F02E30" w:rsidRPr="00FA07F1" w:rsidRDefault="008772DB" w:rsidP="00E0029B">
            <w:pPr>
              <w:rPr>
                <w:rFonts w:ascii="Calibri" w:eastAsia="Times New Roman" w:hAnsi="Calibri"/>
                <w:color w:val="000000"/>
                <w:sz w:val="22"/>
                <w:szCs w:val="22"/>
              </w:rPr>
            </w:pPr>
            <w:r>
              <w:rPr>
                <w:rFonts w:ascii="Calibri" w:eastAsia="Times New Roman" w:hAnsi="Calibri"/>
                <w:color w:val="000000"/>
                <w:sz w:val="22"/>
                <w:szCs w:val="22"/>
              </w:rPr>
              <w:t>20</w:t>
            </w:r>
            <w:r w:rsidR="0064160B" w:rsidRPr="0064160B">
              <w:rPr>
                <w:rFonts w:ascii="Calibri" w:eastAsia="Times New Roman" w:hAnsi="Calibri"/>
                <w:color w:val="000000"/>
                <w:sz w:val="22"/>
                <w:szCs w:val="22"/>
              </w:rPr>
              <w:t>x</w:t>
            </w:r>
            <w:r>
              <w:rPr>
                <w:rFonts w:ascii="Calibri" w:eastAsia="Times New Roman" w:hAnsi="Calibri"/>
                <w:color w:val="000000"/>
                <w:sz w:val="22"/>
                <w:szCs w:val="22"/>
              </w:rPr>
              <w:t>20</w:t>
            </w:r>
            <w:r w:rsidR="0064160B" w:rsidRPr="0064160B">
              <w:rPr>
                <w:rFonts w:ascii="Calibri" w:eastAsia="Times New Roman" w:hAnsi="Calibri"/>
                <w:color w:val="000000"/>
                <w:sz w:val="22"/>
                <w:szCs w:val="22"/>
              </w:rPr>
              <w:t xml:space="preserve"> Castellated Pins</w:t>
            </w:r>
            <w:r w:rsidR="0064160B" w:rsidRPr="009F2B44">
              <w:rPr>
                <w:rFonts w:ascii="Lato" w:hAnsi="Lato"/>
                <w:color w:val="212121"/>
                <w:sz w:val="22"/>
                <w:szCs w:val="22"/>
                <w:shd w:val="clear" w:color="auto" w:fill="FFFFFF"/>
              </w:rPr>
              <w:t xml:space="preserve">  </w:t>
            </w:r>
          </w:p>
        </w:tc>
      </w:tr>
      <w:tr w:rsidR="00F02E30" w:rsidRPr="00FA07F1" w14:paraId="74DC5174" w14:textId="77777777" w:rsidTr="000C6C2C">
        <w:trPr>
          <w:trHeight w:val="730"/>
        </w:trPr>
        <w:tc>
          <w:tcPr>
            <w:tcW w:w="892" w:type="dxa"/>
            <w:tcBorders>
              <w:top w:val="nil"/>
              <w:left w:val="single" w:sz="8" w:space="0" w:color="999999"/>
              <w:bottom w:val="single" w:sz="4" w:space="0" w:color="999999"/>
              <w:right w:val="single" w:sz="4" w:space="0" w:color="999999"/>
            </w:tcBorders>
            <w:shd w:val="clear" w:color="auto" w:fill="auto"/>
            <w:hideMark/>
          </w:tcPr>
          <w:p w14:paraId="2EDA5D1A" w14:textId="77777777" w:rsidR="00F02E30" w:rsidRPr="00FA07F1" w:rsidRDefault="00F02E30" w:rsidP="00E0029B">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3043" w:type="dxa"/>
            <w:tcBorders>
              <w:top w:val="nil"/>
              <w:left w:val="nil"/>
              <w:bottom w:val="single" w:sz="4" w:space="0" w:color="999999"/>
              <w:right w:val="single" w:sz="4" w:space="0" w:color="999999"/>
            </w:tcBorders>
            <w:shd w:val="clear" w:color="auto" w:fill="auto"/>
            <w:hideMark/>
          </w:tcPr>
          <w:p w14:paraId="0A32855E" w14:textId="25034D68" w:rsidR="00F02E30" w:rsidRPr="00FA07F1" w:rsidRDefault="00D05A7C" w:rsidP="00E0029B">
            <w:pPr>
              <w:rPr>
                <w:rFonts w:ascii="Calibri" w:eastAsia="Times New Roman" w:hAnsi="Calibri"/>
                <w:color w:val="000000"/>
                <w:sz w:val="22"/>
                <w:szCs w:val="22"/>
              </w:rPr>
            </w:pPr>
            <w:r>
              <w:rPr>
                <w:rFonts w:ascii="Calibri" w:eastAsia="Times New Roman" w:hAnsi="Calibri"/>
                <w:color w:val="000000"/>
                <w:sz w:val="22"/>
                <w:szCs w:val="22"/>
              </w:rPr>
              <w:t>Power</w:t>
            </w:r>
            <w:r w:rsidR="00E66420">
              <w:rPr>
                <w:rFonts w:ascii="Calibri" w:eastAsia="Times New Roman" w:hAnsi="Calibri"/>
                <w:color w:val="000000"/>
                <w:sz w:val="22"/>
                <w:szCs w:val="22"/>
              </w:rPr>
              <w:t xml:space="preserve"> and Debug console</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4F330F3C" w14:textId="4AAA403B"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1x</w:t>
            </w:r>
            <w:r w:rsidR="0064160B">
              <w:rPr>
                <w:rFonts w:ascii="Calibri" w:eastAsia="Times New Roman" w:hAnsi="Calibri"/>
                <w:color w:val="000000"/>
                <w:sz w:val="22"/>
                <w:szCs w:val="22"/>
              </w:rPr>
              <w:t xml:space="preserve"> </w:t>
            </w:r>
            <w:r>
              <w:rPr>
                <w:rFonts w:ascii="Calibri" w:eastAsia="Times New Roman" w:hAnsi="Calibri"/>
                <w:color w:val="000000"/>
                <w:sz w:val="22"/>
                <w:szCs w:val="22"/>
              </w:rPr>
              <w:t xml:space="preserve">USB </w:t>
            </w:r>
            <w:r w:rsidR="0064160B">
              <w:rPr>
                <w:rFonts w:ascii="Calibri" w:eastAsia="Times New Roman" w:hAnsi="Calibri"/>
                <w:color w:val="000000"/>
                <w:sz w:val="22"/>
                <w:szCs w:val="22"/>
              </w:rPr>
              <w:t xml:space="preserve">Type C </w:t>
            </w:r>
            <w:r>
              <w:rPr>
                <w:rFonts w:ascii="Calibri" w:eastAsia="Times New Roman" w:hAnsi="Calibri"/>
                <w:color w:val="000000"/>
                <w:sz w:val="22"/>
                <w:szCs w:val="22"/>
              </w:rPr>
              <w:t xml:space="preserve">for 5V Power and Serial debug </w:t>
            </w:r>
            <w:r w:rsidR="0064160B">
              <w:rPr>
                <w:rFonts w:ascii="Calibri" w:eastAsia="Times New Roman" w:hAnsi="Calibri"/>
                <w:color w:val="000000"/>
                <w:sz w:val="22"/>
                <w:szCs w:val="22"/>
              </w:rPr>
              <w:t>UART interface for debug messages and user inputs.</w:t>
            </w:r>
          </w:p>
        </w:tc>
      </w:tr>
      <w:tr w:rsidR="00F02E30" w:rsidRPr="00FA07F1" w14:paraId="235C33A5" w14:textId="77777777" w:rsidTr="000C6C2C">
        <w:trPr>
          <w:trHeight w:val="367"/>
        </w:trPr>
        <w:tc>
          <w:tcPr>
            <w:tcW w:w="892" w:type="dxa"/>
            <w:tcBorders>
              <w:top w:val="nil"/>
              <w:left w:val="single" w:sz="8" w:space="0" w:color="999999"/>
              <w:bottom w:val="single" w:sz="4" w:space="0" w:color="999999"/>
              <w:right w:val="single" w:sz="4" w:space="0" w:color="999999"/>
            </w:tcBorders>
            <w:shd w:val="clear" w:color="auto" w:fill="auto"/>
          </w:tcPr>
          <w:p w14:paraId="433C2A0D" w14:textId="6AFAC3B7" w:rsidR="00F02E30"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3043" w:type="dxa"/>
            <w:tcBorders>
              <w:top w:val="nil"/>
              <w:left w:val="nil"/>
              <w:bottom w:val="single" w:sz="4" w:space="0" w:color="999999"/>
              <w:right w:val="single" w:sz="4" w:space="0" w:color="999999"/>
            </w:tcBorders>
            <w:shd w:val="clear" w:color="auto" w:fill="auto"/>
          </w:tcPr>
          <w:p w14:paraId="7625FA41" w14:textId="77777777" w:rsidR="00F02E30" w:rsidRDefault="00F02E30" w:rsidP="00E0029B">
            <w:pPr>
              <w:rPr>
                <w:rFonts w:ascii="Calibri" w:eastAsia="Times New Roman" w:hAnsi="Calibri"/>
                <w:color w:val="000000"/>
                <w:sz w:val="22"/>
                <w:szCs w:val="22"/>
              </w:rPr>
            </w:pPr>
            <w:r>
              <w:rPr>
                <w:rFonts w:ascii="Calibri" w:eastAsia="Times New Roman" w:hAnsi="Calibri"/>
                <w:color w:val="000000"/>
                <w:sz w:val="22"/>
                <w:szCs w:val="22"/>
              </w:rPr>
              <w:t>Antenna</w:t>
            </w:r>
          </w:p>
        </w:tc>
        <w:tc>
          <w:tcPr>
            <w:tcW w:w="5801" w:type="dxa"/>
            <w:tcBorders>
              <w:top w:val="nil"/>
              <w:left w:val="nil"/>
              <w:bottom w:val="single" w:sz="4" w:space="0" w:color="999999"/>
              <w:right w:val="single" w:sz="4" w:space="0" w:color="999999"/>
            </w:tcBorders>
            <w:shd w:val="clear" w:color="auto" w:fill="F2F2F2" w:themeFill="background1" w:themeFillShade="F2"/>
          </w:tcPr>
          <w:p w14:paraId="29FE7F09" w14:textId="29FF8E2D" w:rsidR="00F02E30" w:rsidRPr="00FA07F1" w:rsidRDefault="000C5AFB" w:rsidP="00E0029B">
            <w:pPr>
              <w:rPr>
                <w:rFonts w:ascii="Calibri" w:eastAsia="Times New Roman" w:hAnsi="Calibri"/>
                <w:color w:val="000000"/>
                <w:sz w:val="22"/>
                <w:szCs w:val="22"/>
              </w:rPr>
            </w:pPr>
            <w:r>
              <w:rPr>
                <w:rFonts w:ascii="Calibri" w:eastAsia="Times New Roman" w:hAnsi="Calibri"/>
                <w:color w:val="000000"/>
                <w:sz w:val="22"/>
                <w:szCs w:val="22"/>
              </w:rPr>
              <w:t>Supports e</w:t>
            </w:r>
            <w:r w:rsidR="00F02E30">
              <w:rPr>
                <w:rFonts w:ascii="Calibri" w:eastAsia="Times New Roman" w:hAnsi="Calibri"/>
                <w:color w:val="000000"/>
                <w:sz w:val="22"/>
                <w:szCs w:val="22"/>
              </w:rPr>
              <w:t>xternal antenna</w:t>
            </w:r>
          </w:p>
        </w:tc>
      </w:tr>
      <w:tr w:rsidR="00C15A74" w:rsidRPr="00FA07F1" w14:paraId="447B22C8" w14:textId="77777777" w:rsidTr="000C6C2C">
        <w:trPr>
          <w:trHeight w:val="320"/>
        </w:trPr>
        <w:tc>
          <w:tcPr>
            <w:tcW w:w="892" w:type="dxa"/>
            <w:tcBorders>
              <w:top w:val="nil"/>
              <w:left w:val="single" w:sz="8" w:space="0" w:color="999999"/>
              <w:bottom w:val="single" w:sz="4" w:space="0" w:color="999999"/>
              <w:right w:val="single" w:sz="4" w:space="0" w:color="999999"/>
            </w:tcBorders>
            <w:shd w:val="clear" w:color="auto" w:fill="auto"/>
          </w:tcPr>
          <w:p w14:paraId="42521094" w14:textId="15F7CAEA" w:rsidR="00C15A74"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lastRenderedPageBreak/>
              <w:t>4</w:t>
            </w:r>
          </w:p>
        </w:tc>
        <w:tc>
          <w:tcPr>
            <w:tcW w:w="3043" w:type="dxa"/>
            <w:tcBorders>
              <w:top w:val="nil"/>
              <w:left w:val="nil"/>
              <w:bottom w:val="single" w:sz="4" w:space="0" w:color="999999"/>
              <w:right w:val="single" w:sz="4" w:space="0" w:color="999999"/>
            </w:tcBorders>
            <w:shd w:val="clear" w:color="auto" w:fill="auto"/>
          </w:tcPr>
          <w:p w14:paraId="6152E52A" w14:textId="624DF707" w:rsidR="00C15A74" w:rsidRPr="00FA07F1" w:rsidRDefault="00C15A74" w:rsidP="00E0029B">
            <w:pPr>
              <w:rPr>
                <w:rFonts w:ascii="Calibri" w:eastAsia="Times New Roman" w:hAnsi="Calibri"/>
                <w:color w:val="000000"/>
                <w:sz w:val="22"/>
                <w:szCs w:val="22"/>
              </w:rPr>
            </w:pPr>
            <w:r w:rsidRPr="00400B2C">
              <w:rPr>
                <w:rFonts w:asciiTheme="minorHAnsi" w:hAnsiTheme="minorHAnsi" w:cstheme="minorHAnsi"/>
                <w:color w:val="212121"/>
                <w:sz w:val="22"/>
                <w:szCs w:val="22"/>
                <w:shd w:val="clear" w:color="auto" w:fill="FFFFFF"/>
              </w:rPr>
              <w:t>User SW programming</w:t>
            </w:r>
          </w:p>
        </w:tc>
        <w:tc>
          <w:tcPr>
            <w:tcW w:w="5801" w:type="dxa"/>
            <w:tcBorders>
              <w:top w:val="nil"/>
              <w:left w:val="nil"/>
              <w:bottom w:val="single" w:sz="4" w:space="0" w:color="999999"/>
              <w:right w:val="single" w:sz="4" w:space="0" w:color="999999"/>
            </w:tcBorders>
            <w:shd w:val="clear" w:color="auto" w:fill="F2F2F2" w:themeFill="background1" w:themeFillShade="F2"/>
          </w:tcPr>
          <w:p w14:paraId="442E6F93" w14:textId="1AF6067A" w:rsidR="00C15A74" w:rsidRPr="00FA07F1" w:rsidRDefault="00C15A74" w:rsidP="00E0029B">
            <w:pPr>
              <w:rPr>
                <w:rFonts w:ascii="Calibri" w:eastAsia="Times New Roman" w:hAnsi="Calibri"/>
                <w:color w:val="000000"/>
                <w:sz w:val="22"/>
                <w:szCs w:val="22"/>
              </w:rPr>
            </w:pPr>
            <w:r w:rsidRPr="00C15A74">
              <w:rPr>
                <w:rFonts w:ascii="Calibri" w:eastAsia="Times New Roman" w:hAnsi="Calibri"/>
                <w:color w:val="000000"/>
                <w:sz w:val="22"/>
                <w:szCs w:val="22"/>
              </w:rPr>
              <w:t>3 pin SWD pins for SW programming and debug via</w:t>
            </w:r>
            <w:r w:rsidR="00C86C58">
              <w:rPr>
                <w:rFonts w:ascii="Calibri" w:eastAsia="Times New Roman" w:hAnsi="Calibri"/>
                <w:color w:val="000000"/>
                <w:sz w:val="22"/>
                <w:szCs w:val="22"/>
              </w:rPr>
              <w:t xml:space="preserve"> </w:t>
            </w:r>
            <w:r w:rsidR="000C5AFB">
              <w:rPr>
                <w:rFonts w:ascii="Calibri" w:eastAsia="Times New Roman" w:hAnsi="Calibri"/>
                <w:color w:val="000000"/>
                <w:sz w:val="22"/>
                <w:szCs w:val="22"/>
              </w:rPr>
              <w:t>Eclipse/</w:t>
            </w:r>
            <w:r w:rsidR="00C86C58">
              <w:rPr>
                <w:rFonts w:ascii="Calibri" w:eastAsia="Times New Roman" w:hAnsi="Calibri"/>
                <w:color w:val="000000"/>
                <w:sz w:val="22"/>
                <w:szCs w:val="22"/>
              </w:rPr>
              <w:t>KEIL IDE.</w:t>
            </w:r>
          </w:p>
        </w:tc>
      </w:tr>
      <w:tr w:rsidR="00F02E30" w:rsidRPr="00FA07F1" w14:paraId="7C0943BB" w14:textId="77777777" w:rsidTr="000C6C2C">
        <w:trPr>
          <w:trHeight w:val="320"/>
        </w:trPr>
        <w:tc>
          <w:tcPr>
            <w:tcW w:w="892" w:type="dxa"/>
            <w:tcBorders>
              <w:top w:val="nil"/>
              <w:left w:val="single" w:sz="8" w:space="0" w:color="999999"/>
              <w:bottom w:val="single" w:sz="4" w:space="0" w:color="999999"/>
              <w:right w:val="single" w:sz="4" w:space="0" w:color="999999"/>
            </w:tcBorders>
            <w:shd w:val="clear" w:color="auto" w:fill="auto"/>
            <w:hideMark/>
          </w:tcPr>
          <w:p w14:paraId="374BCEC5" w14:textId="7952486E" w:rsidR="00F02E30" w:rsidRPr="00FA07F1"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3043" w:type="dxa"/>
            <w:tcBorders>
              <w:top w:val="nil"/>
              <w:left w:val="nil"/>
              <w:bottom w:val="single" w:sz="4" w:space="0" w:color="999999"/>
              <w:right w:val="single" w:sz="4" w:space="0" w:color="999999"/>
            </w:tcBorders>
            <w:shd w:val="clear" w:color="auto" w:fill="auto"/>
            <w:hideMark/>
          </w:tcPr>
          <w:p w14:paraId="724824EB" w14:textId="77777777"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Operating temperature</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2749855C" w14:textId="77777777" w:rsidR="00F02E30" w:rsidRDefault="00F02E30" w:rsidP="00E0029B">
            <w:pPr>
              <w:rPr>
                <w:rFonts w:ascii="Cambria Math" w:eastAsia="MS Mincho" w:hAnsi="Cambria Math" w:cs="Cambria Math"/>
                <w:color w:val="000000"/>
                <w:sz w:val="22"/>
                <w:szCs w:val="22"/>
              </w:rPr>
            </w:pPr>
            <w:r w:rsidRPr="00FA07F1">
              <w:rPr>
                <w:rFonts w:ascii="Calibri" w:eastAsia="Times New Roman" w:hAnsi="Calibri"/>
                <w:color w:val="000000"/>
                <w:sz w:val="22"/>
                <w:szCs w:val="22"/>
              </w:rPr>
              <w:t>-</w:t>
            </w:r>
            <w:r w:rsidR="002E24BE">
              <w:rPr>
                <w:rFonts w:ascii="Calibri" w:eastAsia="Times New Roman" w:hAnsi="Calibri"/>
                <w:color w:val="000000"/>
                <w:sz w:val="22"/>
                <w:szCs w:val="22"/>
              </w:rPr>
              <w:t>4</w:t>
            </w:r>
            <w:r w:rsidRPr="00FA07F1">
              <w:rPr>
                <w:rFonts w:ascii="Calibri" w:eastAsia="Times New Roman" w:hAnsi="Calibri"/>
                <w:color w:val="000000"/>
                <w:sz w:val="22"/>
                <w:szCs w:val="22"/>
              </w:rPr>
              <w:t xml:space="preserve">0 </w:t>
            </w:r>
            <w:r w:rsidR="004E401B">
              <w:rPr>
                <w:rFonts w:ascii="Calibri" w:eastAsia="Times New Roman" w:hAnsi="Calibri"/>
                <w:color w:val="000000"/>
                <w:sz w:val="22"/>
                <w:szCs w:val="22"/>
              </w:rPr>
              <w:t>to</w:t>
            </w:r>
            <w:r w:rsidRPr="00FA07F1">
              <w:rPr>
                <w:rFonts w:ascii="Calibri" w:eastAsia="Times New Roman" w:hAnsi="Calibri"/>
                <w:color w:val="000000"/>
                <w:sz w:val="22"/>
                <w:szCs w:val="22"/>
              </w:rPr>
              <w:t xml:space="preserve"> + </w:t>
            </w:r>
            <w:r w:rsidR="00F41F8F">
              <w:rPr>
                <w:rFonts w:ascii="Calibri" w:eastAsia="Times New Roman" w:hAnsi="Calibri"/>
                <w:color w:val="000000"/>
                <w:sz w:val="22"/>
                <w:szCs w:val="22"/>
              </w:rPr>
              <w:t>85</w:t>
            </w:r>
            <w:r w:rsidRPr="00FA07F1">
              <w:rPr>
                <w:rFonts w:ascii="Calibri" w:eastAsia="Times New Roman" w:hAnsi="Calibri"/>
                <w:color w:val="000000"/>
                <w:sz w:val="22"/>
                <w:szCs w:val="22"/>
              </w:rPr>
              <w:t xml:space="preserve"> </w:t>
            </w:r>
            <w:r w:rsidRPr="004E401B">
              <w:rPr>
                <w:rFonts w:ascii="Cambria Math" w:eastAsia="MS Mincho" w:hAnsi="Cambria Math" w:cs="Cambria Math"/>
                <w:color w:val="000000"/>
                <w:sz w:val="22"/>
                <w:szCs w:val="22"/>
              </w:rPr>
              <w:t>℃</w:t>
            </w:r>
          </w:p>
          <w:p w14:paraId="54BD44E7" w14:textId="7703BDC9" w:rsidR="004E401B" w:rsidRPr="0006298F" w:rsidRDefault="004E401B" w:rsidP="00E0029B">
            <w:pPr>
              <w:rPr>
                <w:rFonts w:ascii="Calibri" w:eastAsia="Times New Roman" w:hAnsi="Calibri" w:cs="Calibri"/>
                <w:i/>
                <w:iCs/>
                <w:color w:val="000000"/>
                <w:sz w:val="20"/>
                <w:szCs w:val="20"/>
              </w:rPr>
            </w:pPr>
            <w:r w:rsidRPr="0006298F">
              <w:rPr>
                <w:rFonts w:ascii="Calibri" w:eastAsia="MS Mincho" w:hAnsi="Calibri" w:cs="Calibri"/>
                <w:i/>
                <w:iCs/>
                <w:color w:val="000000"/>
                <w:sz w:val="20"/>
                <w:szCs w:val="20"/>
              </w:rPr>
              <w:t xml:space="preserve">Note: NDP120 is qualified for 0 to 80 </w:t>
            </w:r>
            <w:r w:rsidRPr="0006298F">
              <w:rPr>
                <w:rFonts w:ascii="Cambria Math" w:eastAsia="MS Mincho" w:hAnsi="Cambria Math" w:cs="Cambria Math"/>
                <w:i/>
                <w:iCs/>
                <w:color w:val="000000"/>
                <w:sz w:val="20"/>
                <w:szCs w:val="20"/>
              </w:rPr>
              <w:t>℃</w:t>
            </w:r>
          </w:p>
        </w:tc>
      </w:tr>
      <w:tr w:rsidR="00F02E30" w:rsidRPr="00FA07F1" w14:paraId="43461FF1" w14:textId="77777777" w:rsidTr="000C6C2C">
        <w:trPr>
          <w:trHeight w:val="408"/>
        </w:trPr>
        <w:tc>
          <w:tcPr>
            <w:tcW w:w="892" w:type="dxa"/>
            <w:tcBorders>
              <w:top w:val="nil"/>
              <w:left w:val="single" w:sz="8" w:space="0" w:color="999999"/>
              <w:bottom w:val="single" w:sz="4" w:space="0" w:color="999999"/>
              <w:right w:val="single" w:sz="4" w:space="0" w:color="999999"/>
            </w:tcBorders>
            <w:shd w:val="clear" w:color="auto" w:fill="auto"/>
            <w:hideMark/>
          </w:tcPr>
          <w:p w14:paraId="0A7859C5" w14:textId="0CB49F4A" w:rsidR="00F02E30" w:rsidRPr="00FA07F1"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3043" w:type="dxa"/>
            <w:tcBorders>
              <w:top w:val="nil"/>
              <w:left w:val="nil"/>
              <w:bottom w:val="single" w:sz="4" w:space="0" w:color="999999"/>
              <w:right w:val="single" w:sz="4" w:space="0" w:color="999999"/>
            </w:tcBorders>
            <w:shd w:val="clear" w:color="auto" w:fill="auto"/>
            <w:hideMark/>
          </w:tcPr>
          <w:p w14:paraId="46187F5B" w14:textId="77777777"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Operating humidity</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34DAA704" w14:textId="77777777"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 xml:space="preserve">95% or less </w:t>
            </w:r>
          </w:p>
        </w:tc>
      </w:tr>
      <w:tr w:rsidR="00F02E30" w:rsidRPr="00FA07F1" w14:paraId="4B7898FE" w14:textId="77777777" w:rsidTr="000C6C2C">
        <w:trPr>
          <w:trHeight w:val="395"/>
        </w:trPr>
        <w:tc>
          <w:tcPr>
            <w:tcW w:w="892" w:type="dxa"/>
            <w:tcBorders>
              <w:top w:val="nil"/>
              <w:left w:val="single" w:sz="8" w:space="0" w:color="999999"/>
              <w:bottom w:val="single" w:sz="4" w:space="0" w:color="999999"/>
              <w:right w:val="single" w:sz="4" w:space="0" w:color="999999"/>
            </w:tcBorders>
            <w:shd w:val="clear" w:color="auto" w:fill="auto"/>
            <w:hideMark/>
          </w:tcPr>
          <w:p w14:paraId="74443212" w14:textId="6E6D79E9" w:rsidR="00F02E30" w:rsidRPr="00FA07F1"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7</w:t>
            </w:r>
          </w:p>
        </w:tc>
        <w:tc>
          <w:tcPr>
            <w:tcW w:w="3043" w:type="dxa"/>
            <w:tcBorders>
              <w:top w:val="nil"/>
              <w:left w:val="nil"/>
              <w:bottom w:val="single" w:sz="4" w:space="0" w:color="999999"/>
              <w:right w:val="single" w:sz="4" w:space="0" w:color="999999"/>
            </w:tcBorders>
            <w:shd w:val="clear" w:color="auto" w:fill="auto"/>
            <w:hideMark/>
          </w:tcPr>
          <w:p w14:paraId="7741CE5A" w14:textId="77777777"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Size</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32964F9A" w14:textId="0D63DC24" w:rsidR="00F02E30" w:rsidRPr="00FA07F1" w:rsidRDefault="000C5AFB" w:rsidP="00E0029B">
            <w:pPr>
              <w:rPr>
                <w:rFonts w:ascii="Calibri" w:eastAsia="Times New Roman" w:hAnsi="Calibri"/>
                <w:color w:val="000000"/>
                <w:sz w:val="22"/>
                <w:szCs w:val="22"/>
              </w:rPr>
            </w:pPr>
            <w:r>
              <w:rPr>
                <w:rFonts w:ascii="Calibri" w:eastAsia="Times New Roman" w:hAnsi="Calibri"/>
                <w:color w:val="000000"/>
                <w:sz w:val="22"/>
                <w:szCs w:val="22"/>
              </w:rPr>
              <w:t>55</w:t>
            </w:r>
            <w:r w:rsidR="00F41F8F">
              <w:rPr>
                <w:rFonts w:ascii="Calibri" w:eastAsia="Times New Roman" w:hAnsi="Calibri"/>
                <w:color w:val="000000"/>
                <w:sz w:val="22"/>
                <w:szCs w:val="22"/>
              </w:rPr>
              <w:t>x</w:t>
            </w:r>
            <w:r w:rsidR="00A77713">
              <w:rPr>
                <w:rFonts w:ascii="Calibri" w:eastAsia="Times New Roman" w:hAnsi="Calibri"/>
                <w:color w:val="000000"/>
                <w:sz w:val="22"/>
                <w:szCs w:val="22"/>
              </w:rPr>
              <w:t>3</w:t>
            </w:r>
            <w:r>
              <w:rPr>
                <w:rFonts w:ascii="Calibri" w:eastAsia="Times New Roman" w:hAnsi="Calibri"/>
                <w:color w:val="000000"/>
                <w:sz w:val="22"/>
                <w:szCs w:val="22"/>
              </w:rPr>
              <w:t>0</w:t>
            </w:r>
            <w:r w:rsidR="00F41F8F">
              <w:rPr>
                <w:rFonts w:ascii="Calibri" w:eastAsia="Times New Roman" w:hAnsi="Calibri"/>
                <w:color w:val="000000"/>
                <w:sz w:val="22"/>
                <w:szCs w:val="22"/>
              </w:rPr>
              <w:t xml:space="preserve"> mm</w:t>
            </w:r>
          </w:p>
        </w:tc>
      </w:tr>
      <w:tr w:rsidR="00F02E30" w:rsidRPr="00FA07F1" w14:paraId="6ACBD34A" w14:textId="77777777" w:rsidTr="000C6C2C">
        <w:trPr>
          <w:trHeight w:val="320"/>
        </w:trPr>
        <w:tc>
          <w:tcPr>
            <w:tcW w:w="892" w:type="dxa"/>
            <w:tcBorders>
              <w:top w:val="nil"/>
              <w:left w:val="single" w:sz="8" w:space="0" w:color="999999"/>
              <w:bottom w:val="single" w:sz="4" w:space="0" w:color="999999"/>
              <w:right w:val="single" w:sz="4" w:space="0" w:color="999999"/>
            </w:tcBorders>
            <w:shd w:val="clear" w:color="auto" w:fill="auto"/>
            <w:hideMark/>
          </w:tcPr>
          <w:p w14:paraId="6C921E24" w14:textId="6494C545" w:rsidR="00F02E30" w:rsidRPr="00FA07F1"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8</w:t>
            </w:r>
          </w:p>
        </w:tc>
        <w:tc>
          <w:tcPr>
            <w:tcW w:w="3043" w:type="dxa"/>
            <w:tcBorders>
              <w:top w:val="nil"/>
              <w:left w:val="nil"/>
              <w:bottom w:val="single" w:sz="4" w:space="0" w:color="999999"/>
              <w:right w:val="single" w:sz="4" w:space="0" w:color="999999"/>
            </w:tcBorders>
            <w:shd w:val="clear" w:color="auto" w:fill="auto"/>
            <w:hideMark/>
          </w:tcPr>
          <w:p w14:paraId="3C9B2B10" w14:textId="77777777" w:rsidR="00F02E30" w:rsidRPr="00FA07F1" w:rsidRDefault="00F02E30" w:rsidP="00E0029B">
            <w:pPr>
              <w:rPr>
                <w:rFonts w:ascii="Calibri" w:eastAsia="Times New Roman" w:hAnsi="Calibri"/>
                <w:color w:val="000000"/>
                <w:sz w:val="22"/>
                <w:szCs w:val="22"/>
              </w:rPr>
            </w:pPr>
            <w:r w:rsidRPr="00FA07F1">
              <w:rPr>
                <w:rFonts w:ascii="Calibri" w:eastAsia="Times New Roman" w:hAnsi="Calibri"/>
                <w:color w:val="000000"/>
                <w:sz w:val="22"/>
                <w:szCs w:val="22"/>
              </w:rPr>
              <w:t>Weight</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27CFD284" w14:textId="6A6396CF" w:rsidR="00F02E30" w:rsidRPr="00FA07F1" w:rsidRDefault="004B359D" w:rsidP="00E0029B">
            <w:pPr>
              <w:rPr>
                <w:rFonts w:ascii="Calibri" w:eastAsia="Times New Roman" w:hAnsi="Calibri"/>
                <w:color w:val="000000"/>
                <w:sz w:val="22"/>
                <w:szCs w:val="22"/>
              </w:rPr>
            </w:pPr>
            <w:r>
              <w:rPr>
                <w:rFonts w:ascii="Calibri" w:eastAsia="Times New Roman" w:hAnsi="Calibri"/>
                <w:color w:val="000000"/>
                <w:sz w:val="22"/>
                <w:szCs w:val="22"/>
              </w:rPr>
              <w:t xml:space="preserve"> grams</w:t>
            </w:r>
          </w:p>
        </w:tc>
      </w:tr>
      <w:tr w:rsidR="00F02E30" w:rsidRPr="00FA07F1" w14:paraId="6238DC21" w14:textId="77777777" w:rsidTr="000C6C2C">
        <w:trPr>
          <w:trHeight w:val="320"/>
        </w:trPr>
        <w:tc>
          <w:tcPr>
            <w:tcW w:w="3935" w:type="dxa"/>
            <w:gridSpan w:val="2"/>
            <w:tcBorders>
              <w:top w:val="single" w:sz="4" w:space="0" w:color="999999"/>
              <w:left w:val="single" w:sz="8" w:space="0" w:color="999999"/>
              <w:bottom w:val="single" w:sz="4" w:space="0" w:color="999999"/>
              <w:right w:val="single" w:sz="4" w:space="0" w:color="999999"/>
            </w:tcBorders>
            <w:shd w:val="clear" w:color="auto" w:fill="C6D9F1" w:themeFill="text2" w:themeFillTint="33"/>
            <w:noWrap/>
            <w:hideMark/>
          </w:tcPr>
          <w:p w14:paraId="2875A6B6" w14:textId="77777777" w:rsidR="00F02E30" w:rsidRPr="000C6C2C" w:rsidRDefault="00F02E30" w:rsidP="00E0029B">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Power Specifications</w:t>
            </w:r>
          </w:p>
        </w:tc>
        <w:tc>
          <w:tcPr>
            <w:tcW w:w="5801" w:type="dxa"/>
            <w:tcBorders>
              <w:top w:val="nil"/>
              <w:left w:val="nil"/>
              <w:bottom w:val="single" w:sz="4" w:space="0" w:color="999999"/>
              <w:right w:val="single" w:sz="4" w:space="0" w:color="999999"/>
            </w:tcBorders>
            <w:shd w:val="clear" w:color="auto" w:fill="C6D9F1" w:themeFill="text2" w:themeFillTint="33"/>
            <w:noWrap/>
            <w:hideMark/>
          </w:tcPr>
          <w:p w14:paraId="44894C17" w14:textId="77777777" w:rsidR="00F02E30" w:rsidRPr="000C6C2C" w:rsidRDefault="00F02E30" w:rsidP="00E0029B">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 </w:t>
            </w:r>
          </w:p>
        </w:tc>
      </w:tr>
      <w:tr w:rsidR="00F02E30" w:rsidRPr="00FA07F1" w14:paraId="5E66E6E3" w14:textId="77777777" w:rsidTr="000C6C2C">
        <w:trPr>
          <w:trHeight w:val="320"/>
        </w:trPr>
        <w:tc>
          <w:tcPr>
            <w:tcW w:w="892" w:type="dxa"/>
            <w:tcBorders>
              <w:top w:val="nil"/>
              <w:left w:val="single" w:sz="8" w:space="0" w:color="999999"/>
              <w:bottom w:val="single" w:sz="4" w:space="0" w:color="999999"/>
              <w:right w:val="single" w:sz="4" w:space="0" w:color="999999"/>
            </w:tcBorders>
            <w:shd w:val="clear" w:color="auto" w:fill="auto"/>
            <w:hideMark/>
          </w:tcPr>
          <w:p w14:paraId="3A61CCA8" w14:textId="77777777" w:rsidR="00F02E30" w:rsidRPr="00FA07F1" w:rsidRDefault="00F02E30" w:rsidP="00E0029B">
            <w:pPr>
              <w:jc w:val="center"/>
              <w:rPr>
                <w:rFonts w:ascii="Calibri" w:eastAsia="Times New Roman" w:hAnsi="Calibri"/>
                <w:color w:val="000000"/>
                <w:sz w:val="22"/>
                <w:szCs w:val="22"/>
              </w:rPr>
            </w:pPr>
            <w:r w:rsidRPr="00FA07F1">
              <w:rPr>
                <w:rFonts w:ascii="Calibri" w:eastAsia="Times New Roman" w:hAnsi="Calibri"/>
                <w:color w:val="000000"/>
                <w:sz w:val="22"/>
                <w:szCs w:val="22"/>
              </w:rPr>
              <w:t>1</w:t>
            </w:r>
          </w:p>
        </w:tc>
        <w:tc>
          <w:tcPr>
            <w:tcW w:w="3043" w:type="dxa"/>
            <w:tcBorders>
              <w:top w:val="nil"/>
              <w:left w:val="nil"/>
              <w:bottom w:val="single" w:sz="4" w:space="0" w:color="999999"/>
              <w:right w:val="single" w:sz="4" w:space="0" w:color="999999"/>
            </w:tcBorders>
            <w:shd w:val="clear" w:color="auto" w:fill="auto"/>
            <w:hideMark/>
          </w:tcPr>
          <w:p w14:paraId="54F52DBC" w14:textId="36C8677E" w:rsidR="00F02E30" w:rsidRPr="00FA07F1" w:rsidRDefault="00C429A9" w:rsidP="00E0029B">
            <w:pPr>
              <w:rPr>
                <w:rFonts w:ascii="Calibri" w:eastAsia="Times New Roman" w:hAnsi="Calibri"/>
                <w:color w:val="000000"/>
                <w:sz w:val="22"/>
                <w:szCs w:val="22"/>
              </w:rPr>
            </w:pPr>
            <w:r>
              <w:rPr>
                <w:rFonts w:ascii="Calibri" w:eastAsia="Times New Roman" w:hAnsi="Calibri"/>
                <w:color w:val="000000"/>
                <w:sz w:val="22"/>
                <w:szCs w:val="22"/>
              </w:rPr>
              <w:t>Module</w:t>
            </w:r>
            <w:r w:rsidR="00F02E30" w:rsidRPr="00FA07F1">
              <w:rPr>
                <w:rFonts w:ascii="Calibri" w:eastAsia="Times New Roman" w:hAnsi="Calibri"/>
                <w:color w:val="000000"/>
                <w:sz w:val="22"/>
                <w:szCs w:val="22"/>
              </w:rPr>
              <w:t xml:space="preserve"> input voltage</w:t>
            </w:r>
          </w:p>
        </w:tc>
        <w:tc>
          <w:tcPr>
            <w:tcW w:w="5801" w:type="dxa"/>
            <w:tcBorders>
              <w:top w:val="nil"/>
              <w:left w:val="nil"/>
              <w:bottom w:val="single" w:sz="4" w:space="0" w:color="999999"/>
              <w:right w:val="single" w:sz="4" w:space="0" w:color="999999"/>
            </w:tcBorders>
            <w:shd w:val="clear" w:color="auto" w:fill="F2F2F2" w:themeFill="background1" w:themeFillShade="F2"/>
            <w:hideMark/>
          </w:tcPr>
          <w:p w14:paraId="3435FEA9" w14:textId="6F77CD8E" w:rsidR="00C429A9" w:rsidRDefault="00F02E30" w:rsidP="00C429A9">
            <w:pPr>
              <w:rPr>
                <w:rFonts w:ascii="Calibri" w:eastAsia="Times New Roman" w:hAnsi="Calibri"/>
                <w:color w:val="000000"/>
                <w:sz w:val="22"/>
                <w:szCs w:val="22"/>
              </w:rPr>
            </w:pPr>
            <w:r>
              <w:rPr>
                <w:rFonts w:ascii="Calibri" w:eastAsia="Times New Roman" w:hAnsi="Calibri"/>
                <w:color w:val="000000"/>
                <w:sz w:val="22"/>
                <w:szCs w:val="22"/>
              </w:rPr>
              <w:t xml:space="preserve">5V </w:t>
            </w:r>
            <w:r w:rsidR="00C429A9">
              <w:rPr>
                <w:rFonts w:ascii="Calibri" w:eastAsia="Times New Roman" w:hAnsi="Calibri"/>
                <w:color w:val="000000"/>
                <w:sz w:val="22"/>
                <w:szCs w:val="22"/>
              </w:rPr>
              <w:t>from</w:t>
            </w:r>
            <w:r>
              <w:rPr>
                <w:rFonts w:ascii="Calibri" w:eastAsia="Times New Roman" w:hAnsi="Calibri"/>
                <w:color w:val="000000"/>
                <w:sz w:val="22"/>
                <w:szCs w:val="22"/>
              </w:rPr>
              <w:t xml:space="preserve"> USB</w:t>
            </w:r>
            <w:r w:rsidR="00C429A9">
              <w:rPr>
                <w:rFonts w:ascii="Calibri" w:eastAsia="Times New Roman" w:hAnsi="Calibri"/>
                <w:color w:val="000000"/>
                <w:sz w:val="22"/>
                <w:szCs w:val="22"/>
              </w:rPr>
              <w:t xml:space="preserve"> Type C connector</w:t>
            </w:r>
            <w:r>
              <w:rPr>
                <w:rFonts w:ascii="Calibri" w:eastAsia="Times New Roman" w:hAnsi="Calibri"/>
                <w:color w:val="000000"/>
                <w:sz w:val="22"/>
                <w:szCs w:val="22"/>
              </w:rPr>
              <w:t xml:space="preserve"> </w:t>
            </w:r>
          </w:p>
          <w:p w14:paraId="11F77C44" w14:textId="26AC1F35" w:rsidR="00F02E30" w:rsidRPr="00FA07F1" w:rsidRDefault="00F02E30" w:rsidP="00C429A9">
            <w:pPr>
              <w:rPr>
                <w:rFonts w:ascii="Calibri" w:eastAsia="Times New Roman" w:hAnsi="Calibri"/>
                <w:color w:val="000000"/>
                <w:sz w:val="22"/>
                <w:szCs w:val="22"/>
              </w:rPr>
            </w:pPr>
            <w:r>
              <w:rPr>
                <w:rFonts w:ascii="Calibri" w:eastAsia="Times New Roman" w:hAnsi="Calibri"/>
                <w:color w:val="000000"/>
                <w:sz w:val="22"/>
                <w:szCs w:val="22"/>
              </w:rPr>
              <w:t>* MOSFET based switch to</w:t>
            </w:r>
            <w:r w:rsidR="00856454">
              <w:rPr>
                <w:rFonts w:ascii="Calibri" w:eastAsia="Times New Roman" w:hAnsi="Calibri"/>
                <w:color w:val="000000"/>
                <w:sz w:val="22"/>
                <w:szCs w:val="22"/>
              </w:rPr>
              <w:t xml:space="preserve"> auto</w:t>
            </w:r>
            <w:r>
              <w:rPr>
                <w:rFonts w:ascii="Calibri" w:eastAsia="Times New Roman" w:hAnsi="Calibri"/>
                <w:color w:val="000000"/>
                <w:sz w:val="22"/>
                <w:szCs w:val="22"/>
              </w:rPr>
              <w:t xml:space="preserve"> cut-off battery power when USB 5V is present.</w:t>
            </w:r>
          </w:p>
        </w:tc>
      </w:tr>
      <w:tr w:rsidR="00F02E30" w:rsidRPr="00FA07F1" w14:paraId="58DEC995" w14:textId="77777777" w:rsidTr="000C6C2C">
        <w:trPr>
          <w:trHeight w:val="320"/>
        </w:trPr>
        <w:tc>
          <w:tcPr>
            <w:tcW w:w="892" w:type="dxa"/>
            <w:tcBorders>
              <w:top w:val="nil"/>
              <w:left w:val="single" w:sz="8" w:space="0" w:color="999999"/>
              <w:bottom w:val="single" w:sz="4" w:space="0" w:color="999999"/>
              <w:right w:val="single" w:sz="4" w:space="0" w:color="999999"/>
            </w:tcBorders>
            <w:shd w:val="clear" w:color="auto" w:fill="auto"/>
          </w:tcPr>
          <w:p w14:paraId="2CB4766C" w14:textId="77777777" w:rsidR="00F02E30" w:rsidRDefault="00F02E30" w:rsidP="00E0029B">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3043" w:type="dxa"/>
            <w:tcBorders>
              <w:top w:val="nil"/>
              <w:left w:val="nil"/>
              <w:bottom w:val="single" w:sz="4" w:space="0" w:color="999999"/>
              <w:right w:val="single" w:sz="4" w:space="0" w:color="999999"/>
            </w:tcBorders>
            <w:shd w:val="clear" w:color="auto" w:fill="auto"/>
          </w:tcPr>
          <w:p w14:paraId="222FCC8D" w14:textId="049757A0" w:rsidR="00F02E30" w:rsidRPr="00FA07F1" w:rsidRDefault="00F02E30" w:rsidP="00E0029B">
            <w:pPr>
              <w:rPr>
                <w:rFonts w:ascii="Calibri" w:eastAsia="Times New Roman" w:hAnsi="Calibri"/>
                <w:color w:val="000000"/>
                <w:sz w:val="22"/>
                <w:szCs w:val="22"/>
              </w:rPr>
            </w:pPr>
            <w:r>
              <w:rPr>
                <w:rFonts w:ascii="Calibri" w:eastAsia="Times New Roman" w:hAnsi="Calibri"/>
                <w:color w:val="000000"/>
                <w:sz w:val="22"/>
                <w:szCs w:val="22"/>
              </w:rPr>
              <w:t>Battery</w:t>
            </w:r>
            <w:r w:rsidR="00C429A9">
              <w:rPr>
                <w:rFonts w:ascii="Calibri" w:eastAsia="Times New Roman" w:hAnsi="Calibri"/>
                <w:color w:val="000000"/>
                <w:sz w:val="22"/>
                <w:szCs w:val="22"/>
              </w:rPr>
              <w:t xml:space="preserve"> input voltage</w:t>
            </w:r>
          </w:p>
        </w:tc>
        <w:tc>
          <w:tcPr>
            <w:tcW w:w="5801" w:type="dxa"/>
            <w:tcBorders>
              <w:top w:val="nil"/>
              <w:left w:val="nil"/>
              <w:bottom w:val="single" w:sz="4" w:space="0" w:color="999999"/>
              <w:right w:val="single" w:sz="4" w:space="0" w:color="999999"/>
            </w:tcBorders>
            <w:shd w:val="clear" w:color="auto" w:fill="F2F2F2" w:themeFill="background1" w:themeFillShade="F2"/>
          </w:tcPr>
          <w:p w14:paraId="5935D1BE" w14:textId="76B08729" w:rsidR="00856454" w:rsidRDefault="00856454" w:rsidP="00856454">
            <w:pPr>
              <w:rPr>
                <w:rFonts w:ascii="Calibri" w:eastAsia="Times New Roman" w:hAnsi="Calibri"/>
                <w:color w:val="000000"/>
                <w:sz w:val="22"/>
                <w:szCs w:val="22"/>
              </w:rPr>
            </w:pPr>
            <w:r>
              <w:rPr>
                <w:rFonts w:ascii="Calibri" w:eastAsia="Times New Roman" w:hAnsi="Calibri"/>
                <w:color w:val="000000"/>
                <w:sz w:val="22"/>
                <w:szCs w:val="22"/>
              </w:rPr>
              <w:t>2.</w:t>
            </w:r>
            <w:r w:rsidR="008772DB">
              <w:rPr>
                <w:rFonts w:ascii="Calibri" w:eastAsia="Times New Roman" w:hAnsi="Calibri"/>
                <w:color w:val="000000"/>
                <w:sz w:val="22"/>
                <w:szCs w:val="22"/>
              </w:rPr>
              <w:t>5</w:t>
            </w:r>
            <w:r>
              <w:rPr>
                <w:rFonts w:ascii="Calibri" w:eastAsia="Times New Roman" w:hAnsi="Calibri"/>
                <w:color w:val="000000"/>
                <w:sz w:val="22"/>
                <w:szCs w:val="22"/>
              </w:rPr>
              <w:t>V to 5V Battery power from non-rechargeable (or) rechargeable battery. The battery options are listed below:</w:t>
            </w:r>
          </w:p>
          <w:p w14:paraId="41189606" w14:textId="0B702DBB" w:rsidR="00856454" w:rsidRDefault="00856454" w:rsidP="00E0029B">
            <w:pPr>
              <w:rPr>
                <w:rFonts w:ascii="Calibri" w:eastAsia="Times New Roman" w:hAnsi="Calibri"/>
                <w:color w:val="000000"/>
                <w:sz w:val="22"/>
                <w:szCs w:val="22"/>
              </w:rPr>
            </w:pPr>
            <w:r>
              <w:rPr>
                <w:rFonts w:ascii="Calibri" w:eastAsia="Times New Roman" w:hAnsi="Calibri"/>
                <w:color w:val="000000"/>
                <w:sz w:val="22"/>
                <w:szCs w:val="22"/>
              </w:rPr>
              <w:t>* Two 1.5V AA Type</w:t>
            </w:r>
            <w:r w:rsidR="001A0ED5">
              <w:rPr>
                <w:rFonts w:ascii="Calibri" w:eastAsia="Times New Roman" w:hAnsi="Calibri"/>
                <w:color w:val="000000"/>
                <w:sz w:val="22"/>
                <w:szCs w:val="22"/>
              </w:rPr>
              <w:t xml:space="preserve"> Alkaline/</w:t>
            </w:r>
            <w:proofErr w:type="spellStart"/>
            <w:proofErr w:type="gramStart"/>
            <w:r w:rsidR="001A0ED5">
              <w:rPr>
                <w:rFonts w:ascii="Calibri" w:eastAsia="Times New Roman" w:hAnsi="Calibri"/>
                <w:color w:val="000000"/>
                <w:sz w:val="22"/>
                <w:szCs w:val="22"/>
              </w:rPr>
              <w:t>Drycell</w:t>
            </w:r>
            <w:proofErr w:type="spellEnd"/>
            <w:r>
              <w:rPr>
                <w:rFonts w:ascii="Calibri" w:eastAsia="Times New Roman" w:hAnsi="Calibri"/>
                <w:color w:val="000000"/>
                <w:sz w:val="22"/>
                <w:szCs w:val="22"/>
              </w:rPr>
              <w:t xml:space="preserve">  non</w:t>
            </w:r>
            <w:proofErr w:type="gramEnd"/>
            <w:r>
              <w:rPr>
                <w:rFonts w:ascii="Calibri" w:eastAsia="Times New Roman" w:hAnsi="Calibri"/>
                <w:color w:val="000000"/>
                <w:sz w:val="22"/>
                <w:szCs w:val="22"/>
              </w:rPr>
              <w:t xml:space="preserve">-rechargeable batteries connected in series for </w:t>
            </w:r>
            <w:r w:rsidRPr="004A09AE">
              <w:rPr>
                <w:rFonts w:ascii="Calibri" w:eastAsia="Times New Roman" w:hAnsi="Calibri"/>
                <w:color w:val="000000"/>
                <w:sz w:val="22"/>
                <w:szCs w:val="22"/>
              </w:rPr>
              <w:t>non-restricted transport</w:t>
            </w:r>
            <w:r>
              <w:rPr>
                <w:rFonts w:ascii="Calibri" w:eastAsia="Times New Roman" w:hAnsi="Calibri"/>
                <w:color w:val="000000"/>
                <w:sz w:val="22"/>
                <w:szCs w:val="22"/>
              </w:rPr>
              <w:t>.</w:t>
            </w:r>
          </w:p>
          <w:p w14:paraId="36C5AF31" w14:textId="18970DD5" w:rsidR="00F02E30" w:rsidRPr="00856454" w:rsidRDefault="00856454" w:rsidP="00E0029B">
            <w:pPr>
              <w:rPr>
                <w:rFonts w:ascii="Calibri" w:eastAsia="Times New Roman" w:hAnsi="Calibri"/>
                <w:color w:val="000000"/>
                <w:sz w:val="22"/>
                <w:szCs w:val="22"/>
              </w:rPr>
            </w:pPr>
            <w:r>
              <w:rPr>
                <w:rFonts w:ascii="Calibri" w:eastAsia="Times New Roman" w:hAnsi="Calibri"/>
                <w:color w:val="000000"/>
                <w:sz w:val="22"/>
                <w:szCs w:val="22"/>
              </w:rPr>
              <w:t>*</w:t>
            </w:r>
            <w:r w:rsidR="00F02E30">
              <w:rPr>
                <w:rFonts w:ascii="Calibri" w:eastAsia="Times New Roman" w:hAnsi="Calibri"/>
                <w:color w:val="000000"/>
                <w:sz w:val="22"/>
                <w:szCs w:val="22"/>
              </w:rPr>
              <w:t xml:space="preserve"> </w:t>
            </w:r>
            <w:r w:rsidR="00F02E30" w:rsidRPr="0013683B">
              <w:rPr>
                <w:rFonts w:ascii="Calibri" w:eastAsia="Times New Roman" w:hAnsi="Calibri"/>
                <w:color w:val="000000"/>
                <w:sz w:val="22"/>
                <w:szCs w:val="22"/>
              </w:rPr>
              <w:t xml:space="preserve">3.6V </w:t>
            </w:r>
            <w:r w:rsidR="00F02E30">
              <w:rPr>
                <w:rFonts w:ascii="Calibri" w:eastAsia="Times New Roman" w:hAnsi="Calibri"/>
                <w:color w:val="000000"/>
                <w:sz w:val="22"/>
                <w:szCs w:val="22"/>
              </w:rPr>
              <w:t xml:space="preserve">AA </w:t>
            </w:r>
            <w:r w:rsidR="00F02E30" w:rsidRPr="0013683B">
              <w:rPr>
                <w:rFonts w:ascii="Calibri" w:eastAsia="Times New Roman" w:hAnsi="Calibri"/>
                <w:color w:val="000000"/>
                <w:sz w:val="22"/>
                <w:szCs w:val="22"/>
              </w:rPr>
              <w:t>type (Li-SOCl2)</w:t>
            </w:r>
            <w:r w:rsidR="00F02E30">
              <w:rPr>
                <w:rFonts w:ascii="Calibri" w:eastAsia="Times New Roman" w:hAnsi="Calibri"/>
                <w:color w:val="000000"/>
                <w:sz w:val="22"/>
                <w:szCs w:val="22"/>
              </w:rPr>
              <w:t xml:space="preserve"> </w:t>
            </w:r>
            <w:r>
              <w:rPr>
                <w:rFonts w:ascii="Calibri" w:eastAsia="Times New Roman" w:hAnsi="Calibri"/>
                <w:color w:val="000000"/>
                <w:sz w:val="22"/>
                <w:szCs w:val="22"/>
              </w:rPr>
              <w:t>n</w:t>
            </w:r>
            <w:r w:rsidR="00F02E30">
              <w:rPr>
                <w:rFonts w:ascii="Calibri" w:eastAsia="Times New Roman" w:hAnsi="Calibri"/>
                <w:color w:val="000000"/>
                <w:sz w:val="22"/>
                <w:szCs w:val="22"/>
              </w:rPr>
              <w:t>on-rechargeable battery</w:t>
            </w:r>
            <w:r>
              <w:rPr>
                <w:rFonts w:ascii="Calibri" w:eastAsia="Times New Roman" w:hAnsi="Calibri"/>
                <w:color w:val="000000"/>
                <w:sz w:val="22"/>
                <w:szCs w:val="22"/>
              </w:rPr>
              <w:t xml:space="preserve"> for</w:t>
            </w:r>
            <w:r w:rsidR="00F02E30">
              <w:rPr>
                <w:rFonts w:ascii="Calibri" w:eastAsia="Times New Roman" w:hAnsi="Calibri"/>
                <w:color w:val="000000"/>
                <w:sz w:val="22"/>
                <w:szCs w:val="22"/>
              </w:rPr>
              <w:t xml:space="preserve"> </w:t>
            </w:r>
            <w:r>
              <w:rPr>
                <w:rFonts w:ascii="Calibri" w:eastAsia="Times New Roman" w:hAnsi="Calibri"/>
                <w:color w:val="000000"/>
                <w:sz w:val="22"/>
                <w:szCs w:val="22"/>
              </w:rPr>
              <w:t>Industrial applications.</w:t>
            </w:r>
            <w:r w:rsidR="00F02E30">
              <w:rPr>
                <w:rFonts w:ascii="Calibri" w:eastAsia="Times New Roman" w:hAnsi="Calibri"/>
                <w:color w:val="000000"/>
                <w:sz w:val="22"/>
                <w:szCs w:val="22"/>
              </w:rPr>
              <w:br/>
            </w:r>
            <w:r>
              <w:rPr>
                <w:rFonts w:ascii="Calibri" w:eastAsia="Times New Roman" w:hAnsi="Calibri"/>
                <w:color w:val="000000"/>
                <w:sz w:val="22"/>
                <w:szCs w:val="22"/>
              </w:rPr>
              <w:t xml:space="preserve">* </w:t>
            </w:r>
            <w:r w:rsidR="00F02E30">
              <w:rPr>
                <w:rFonts w:ascii="Calibri" w:eastAsia="Times New Roman" w:hAnsi="Calibri"/>
                <w:color w:val="000000"/>
                <w:sz w:val="22"/>
                <w:szCs w:val="22"/>
              </w:rPr>
              <w:t xml:space="preserve">4.2V LiFePO4 </w:t>
            </w:r>
            <w:r w:rsidR="00762CD2">
              <w:rPr>
                <w:rFonts w:ascii="Calibri" w:eastAsia="Times New Roman" w:hAnsi="Calibri"/>
                <w:color w:val="000000"/>
                <w:sz w:val="22"/>
                <w:szCs w:val="22"/>
              </w:rPr>
              <w:t>18650</w:t>
            </w:r>
            <w:r w:rsidR="00643E24">
              <w:rPr>
                <w:rFonts w:ascii="Calibri" w:eastAsia="Times New Roman" w:hAnsi="Calibri"/>
                <w:color w:val="000000"/>
                <w:sz w:val="22"/>
                <w:szCs w:val="22"/>
              </w:rPr>
              <w:t xml:space="preserve"> </w:t>
            </w:r>
            <w:r w:rsidR="00F02E30">
              <w:rPr>
                <w:rFonts w:ascii="Calibri" w:eastAsia="Times New Roman" w:hAnsi="Calibri"/>
                <w:color w:val="000000"/>
                <w:sz w:val="22"/>
                <w:szCs w:val="22"/>
              </w:rPr>
              <w:t>rechargeable battery</w:t>
            </w:r>
            <w:r>
              <w:rPr>
                <w:rFonts w:ascii="Calibri" w:eastAsia="Times New Roman" w:hAnsi="Calibri"/>
                <w:color w:val="000000"/>
                <w:sz w:val="22"/>
                <w:szCs w:val="22"/>
              </w:rPr>
              <w:t>. The recharging circuit to be added in carrier board by customer.</w:t>
            </w:r>
          </w:p>
        </w:tc>
      </w:tr>
      <w:tr w:rsidR="00C15A74" w:rsidRPr="00FA07F1" w14:paraId="4BF8FE3E" w14:textId="77777777" w:rsidTr="000C6C2C">
        <w:trPr>
          <w:trHeight w:val="320"/>
        </w:trPr>
        <w:tc>
          <w:tcPr>
            <w:tcW w:w="3935" w:type="dxa"/>
            <w:gridSpan w:val="2"/>
            <w:tcBorders>
              <w:top w:val="single" w:sz="4" w:space="0" w:color="999999"/>
              <w:left w:val="single" w:sz="8" w:space="0" w:color="999999"/>
              <w:bottom w:val="single" w:sz="4" w:space="0" w:color="auto"/>
              <w:right w:val="single" w:sz="4" w:space="0" w:color="999999"/>
            </w:tcBorders>
            <w:shd w:val="clear" w:color="auto" w:fill="C6D9F1" w:themeFill="text2" w:themeFillTint="33"/>
            <w:noWrap/>
            <w:hideMark/>
          </w:tcPr>
          <w:p w14:paraId="0ED52ACE" w14:textId="09DA76BF" w:rsidR="00C15A74" w:rsidRPr="000C6C2C" w:rsidRDefault="000C5AFB" w:rsidP="00E0029B">
            <w:pPr>
              <w:rPr>
                <w:rFonts w:ascii="Calibri" w:eastAsia="Times New Roman" w:hAnsi="Calibri"/>
                <w:b/>
                <w:bCs/>
                <w:color w:val="595959" w:themeColor="text1" w:themeTint="A6"/>
                <w:sz w:val="22"/>
                <w:szCs w:val="22"/>
              </w:rPr>
            </w:pPr>
            <w:bookmarkStart w:id="3" w:name="_Hlk136341755"/>
            <w:r>
              <w:rPr>
                <w:rFonts w:ascii="Calibri" w:eastAsia="Times New Roman" w:hAnsi="Calibri"/>
                <w:b/>
                <w:bCs/>
                <w:color w:val="595959" w:themeColor="text1" w:themeTint="A6"/>
                <w:sz w:val="22"/>
                <w:szCs w:val="22"/>
              </w:rPr>
              <w:t>LTE</w:t>
            </w:r>
            <w:r w:rsidR="00C15A74" w:rsidRPr="000C6C2C">
              <w:rPr>
                <w:rFonts w:ascii="Calibri" w:eastAsia="Times New Roman" w:hAnsi="Calibri"/>
                <w:b/>
                <w:bCs/>
                <w:color w:val="595959" w:themeColor="text1" w:themeTint="A6"/>
                <w:sz w:val="22"/>
                <w:szCs w:val="22"/>
              </w:rPr>
              <w:t xml:space="preserve"> Specifications</w:t>
            </w:r>
          </w:p>
        </w:tc>
        <w:tc>
          <w:tcPr>
            <w:tcW w:w="5801" w:type="dxa"/>
            <w:tcBorders>
              <w:top w:val="nil"/>
              <w:left w:val="nil"/>
              <w:bottom w:val="nil"/>
              <w:right w:val="single" w:sz="4" w:space="0" w:color="999999"/>
            </w:tcBorders>
            <w:shd w:val="clear" w:color="auto" w:fill="C6D9F1" w:themeFill="text2" w:themeFillTint="33"/>
            <w:noWrap/>
            <w:hideMark/>
          </w:tcPr>
          <w:p w14:paraId="22D7CDA5" w14:textId="77777777" w:rsidR="00C15A74" w:rsidRPr="000C6C2C" w:rsidRDefault="00C15A74" w:rsidP="00E0029B">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 </w:t>
            </w:r>
          </w:p>
        </w:tc>
      </w:tr>
      <w:tr w:rsidR="00C15A74" w:rsidRPr="00832822" w14:paraId="11E90066" w14:textId="77777777" w:rsidTr="000C6C2C">
        <w:trPr>
          <w:trHeight w:val="320"/>
        </w:trPr>
        <w:tc>
          <w:tcPr>
            <w:tcW w:w="892" w:type="dxa"/>
            <w:tcBorders>
              <w:top w:val="nil"/>
              <w:left w:val="single" w:sz="4" w:space="0" w:color="auto"/>
              <w:bottom w:val="single" w:sz="4" w:space="0" w:color="auto"/>
              <w:right w:val="single" w:sz="4" w:space="0" w:color="auto"/>
            </w:tcBorders>
            <w:shd w:val="clear" w:color="auto" w:fill="auto"/>
            <w:hideMark/>
          </w:tcPr>
          <w:p w14:paraId="2A3E7F6B" w14:textId="77777777" w:rsidR="00C15A74" w:rsidRPr="00FA07F1" w:rsidRDefault="00C15A74" w:rsidP="00E0029B">
            <w:pPr>
              <w:jc w:val="center"/>
              <w:rPr>
                <w:rFonts w:ascii="Calibri" w:eastAsia="Times New Roman" w:hAnsi="Calibri"/>
                <w:color w:val="000000"/>
                <w:sz w:val="22"/>
                <w:szCs w:val="22"/>
              </w:rPr>
            </w:pPr>
            <w:r w:rsidRPr="00FA07F1">
              <w:rPr>
                <w:rFonts w:ascii="Calibri" w:eastAsia="Times New Roman" w:hAnsi="Calibri"/>
                <w:color w:val="000000"/>
                <w:sz w:val="22"/>
                <w:szCs w:val="22"/>
              </w:rPr>
              <w:t>1</w:t>
            </w:r>
          </w:p>
        </w:tc>
        <w:tc>
          <w:tcPr>
            <w:tcW w:w="3043" w:type="dxa"/>
            <w:tcBorders>
              <w:top w:val="nil"/>
              <w:left w:val="nil"/>
              <w:bottom w:val="single" w:sz="4" w:space="0" w:color="auto"/>
              <w:right w:val="single" w:sz="4" w:space="0" w:color="auto"/>
            </w:tcBorders>
            <w:shd w:val="clear" w:color="auto" w:fill="auto"/>
            <w:hideMark/>
          </w:tcPr>
          <w:p w14:paraId="3AAAFF1E" w14:textId="17F1C013" w:rsidR="00C15A74" w:rsidRPr="00FA07F1" w:rsidRDefault="000C5AFB" w:rsidP="00E0029B">
            <w:pPr>
              <w:rPr>
                <w:rFonts w:ascii="Calibri" w:eastAsia="Times New Roman" w:hAnsi="Calibri"/>
                <w:color w:val="000000"/>
                <w:sz w:val="22"/>
                <w:szCs w:val="22"/>
              </w:rPr>
            </w:pPr>
            <w:r>
              <w:rPr>
                <w:rFonts w:ascii="Calibri" w:eastAsia="Times New Roman" w:hAnsi="Calibri"/>
                <w:color w:val="000000"/>
                <w:sz w:val="22"/>
                <w:szCs w:val="22"/>
              </w:rPr>
              <w:t>LTE</w:t>
            </w:r>
          </w:p>
        </w:tc>
        <w:tc>
          <w:tcPr>
            <w:tcW w:w="5801" w:type="dxa"/>
            <w:tcBorders>
              <w:top w:val="single" w:sz="4" w:space="0" w:color="auto"/>
              <w:left w:val="nil"/>
              <w:bottom w:val="single" w:sz="4" w:space="0" w:color="auto"/>
              <w:right w:val="single" w:sz="4" w:space="0" w:color="auto"/>
            </w:tcBorders>
            <w:shd w:val="clear" w:color="auto" w:fill="F2F2F2" w:themeFill="background1" w:themeFillShade="F2"/>
            <w:hideMark/>
          </w:tcPr>
          <w:p w14:paraId="434874E4" w14:textId="4D1EC33A" w:rsidR="000C5AFB" w:rsidRPr="000C5AFB" w:rsidRDefault="000C5AFB" w:rsidP="000C5AFB">
            <w:pPr>
              <w:pStyle w:val="ListParagraph"/>
              <w:numPr>
                <w:ilvl w:val="0"/>
                <w:numId w:val="16"/>
              </w:numPr>
              <w:rPr>
                <w:rFonts w:asciiTheme="minorHAnsi" w:hAnsiTheme="minorHAnsi" w:cstheme="minorHAnsi"/>
                <w:bCs/>
                <w:sz w:val="21"/>
                <w:szCs w:val="21"/>
                <w:lang w:val="en-GB" w:eastAsia="en-GB"/>
              </w:rPr>
            </w:pPr>
            <w:r w:rsidRPr="000C5AFB">
              <w:rPr>
                <w:rFonts w:ascii="Arial" w:hAnsi="Arial" w:cs="Arial"/>
                <w:sz w:val="20"/>
                <w:szCs w:val="20"/>
                <w:lang w:val="en-IN"/>
              </w:rPr>
              <w:t>3GPP LTE Release 13/14 Cat NB1/NB2</w:t>
            </w:r>
            <w:r>
              <w:rPr>
                <w:rFonts w:ascii="Arial" w:hAnsi="Arial" w:cs="Arial"/>
                <w:sz w:val="20"/>
                <w:szCs w:val="20"/>
                <w:lang w:val="en-IN"/>
              </w:rPr>
              <w:t xml:space="preserve"> </w:t>
            </w:r>
            <w:r w:rsidRPr="000C5AFB">
              <w:rPr>
                <w:rFonts w:ascii="Arial" w:hAnsi="Arial" w:cs="Arial"/>
                <w:sz w:val="20"/>
                <w:szCs w:val="20"/>
                <w:lang w:val="en-IN"/>
              </w:rPr>
              <w:t>compliant</w:t>
            </w:r>
          </w:p>
          <w:p w14:paraId="54CFA8FB" w14:textId="5AB6DAAD" w:rsidR="000C5AFB" w:rsidRPr="000C5AFB" w:rsidRDefault="000C5AFB" w:rsidP="000C5AFB">
            <w:pPr>
              <w:pStyle w:val="ListParagraph"/>
              <w:numPr>
                <w:ilvl w:val="0"/>
                <w:numId w:val="16"/>
              </w:numPr>
              <w:autoSpaceDE w:val="0"/>
              <w:autoSpaceDN w:val="0"/>
              <w:adjustRightInd w:val="0"/>
              <w:rPr>
                <w:rFonts w:ascii="Arial" w:hAnsi="Arial" w:cs="Arial"/>
                <w:sz w:val="20"/>
                <w:szCs w:val="20"/>
                <w:lang w:val="en-IN"/>
              </w:rPr>
            </w:pPr>
            <w:r w:rsidRPr="000C5AFB">
              <w:rPr>
                <w:rFonts w:ascii="Arial" w:hAnsi="Arial" w:cs="Arial"/>
                <w:sz w:val="20"/>
                <w:szCs w:val="20"/>
                <w:lang w:val="en-IN"/>
              </w:rPr>
              <w:t>LTE Cat NB1: 62.5 kbps / 27.2 kbps UL/DL</w:t>
            </w:r>
            <w:r>
              <w:rPr>
                <w:rFonts w:ascii="Arial" w:hAnsi="Arial" w:cs="Arial"/>
                <w:sz w:val="20"/>
                <w:szCs w:val="20"/>
                <w:lang w:val="en-IN"/>
              </w:rPr>
              <w:t xml:space="preserve"> </w:t>
            </w:r>
            <w:r w:rsidRPr="000C5AFB">
              <w:rPr>
                <w:rFonts w:ascii="Arial" w:hAnsi="Arial" w:cs="Arial"/>
                <w:sz w:val="20"/>
                <w:szCs w:val="20"/>
                <w:lang w:val="en-IN"/>
              </w:rPr>
              <w:t>throughput</w:t>
            </w:r>
          </w:p>
          <w:p w14:paraId="4D09F42B" w14:textId="382D72ED" w:rsidR="00C15A74" w:rsidRPr="000C5AFB" w:rsidRDefault="000C5AFB" w:rsidP="000C5AFB">
            <w:pPr>
              <w:pStyle w:val="ListParagraph"/>
              <w:numPr>
                <w:ilvl w:val="0"/>
                <w:numId w:val="16"/>
              </w:numPr>
              <w:autoSpaceDE w:val="0"/>
              <w:autoSpaceDN w:val="0"/>
              <w:adjustRightInd w:val="0"/>
              <w:rPr>
                <w:rFonts w:ascii="Arial" w:hAnsi="Arial" w:cs="Arial"/>
                <w:sz w:val="20"/>
                <w:szCs w:val="20"/>
                <w:lang w:val="en-IN"/>
              </w:rPr>
            </w:pPr>
            <w:r w:rsidRPr="000C5AFB">
              <w:rPr>
                <w:rFonts w:ascii="Arial" w:hAnsi="Arial" w:cs="Arial"/>
                <w:sz w:val="20"/>
                <w:szCs w:val="20"/>
                <w:lang w:val="en-IN"/>
              </w:rPr>
              <w:t>LTE Cat NB2: 160 kbps / 120.7 kbps UL/DL</w:t>
            </w:r>
            <w:r>
              <w:rPr>
                <w:rFonts w:ascii="Arial" w:hAnsi="Arial" w:cs="Arial"/>
                <w:sz w:val="20"/>
                <w:szCs w:val="20"/>
                <w:lang w:val="en-IN"/>
              </w:rPr>
              <w:t xml:space="preserve"> </w:t>
            </w:r>
            <w:r w:rsidRPr="000C5AFB">
              <w:rPr>
                <w:rFonts w:ascii="Arial" w:hAnsi="Arial" w:cs="Arial"/>
                <w:sz w:val="20"/>
                <w:szCs w:val="20"/>
                <w:lang w:val="en-IN"/>
              </w:rPr>
              <w:t>throughput</w:t>
            </w:r>
          </w:p>
        </w:tc>
      </w:tr>
      <w:tr w:rsidR="00C15A74" w:rsidRPr="00FA07F1" w14:paraId="34522255" w14:textId="77777777" w:rsidTr="000C6C2C">
        <w:trPr>
          <w:trHeight w:val="422"/>
        </w:trPr>
        <w:tc>
          <w:tcPr>
            <w:tcW w:w="892" w:type="dxa"/>
            <w:tcBorders>
              <w:top w:val="nil"/>
              <w:left w:val="single" w:sz="4" w:space="0" w:color="auto"/>
              <w:bottom w:val="single" w:sz="4" w:space="0" w:color="auto"/>
              <w:right w:val="single" w:sz="4" w:space="0" w:color="auto"/>
            </w:tcBorders>
            <w:shd w:val="clear" w:color="auto" w:fill="auto"/>
          </w:tcPr>
          <w:p w14:paraId="00DAE0F2" w14:textId="4DFBEA80" w:rsidR="00C15A74" w:rsidRPr="00FA07F1" w:rsidRDefault="00C15A74" w:rsidP="00E0029B">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3043" w:type="dxa"/>
            <w:tcBorders>
              <w:top w:val="nil"/>
              <w:left w:val="nil"/>
              <w:bottom w:val="single" w:sz="4" w:space="0" w:color="auto"/>
              <w:right w:val="single" w:sz="4" w:space="0" w:color="auto"/>
            </w:tcBorders>
            <w:shd w:val="clear" w:color="auto" w:fill="auto"/>
            <w:noWrap/>
          </w:tcPr>
          <w:p w14:paraId="67F44ABA" w14:textId="5C946293" w:rsidR="00C15A74" w:rsidRPr="00400B2C" w:rsidRDefault="006979BC"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SMS</w:t>
            </w:r>
          </w:p>
        </w:tc>
        <w:tc>
          <w:tcPr>
            <w:tcW w:w="5801" w:type="dxa"/>
            <w:tcBorders>
              <w:top w:val="nil"/>
              <w:left w:val="nil"/>
              <w:bottom w:val="single" w:sz="4" w:space="0" w:color="auto"/>
              <w:right w:val="single" w:sz="4" w:space="0" w:color="auto"/>
            </w:tcBorders>
            <w:shd w:val="clear" w:color="auto" w:fill="F2F2F2" w:themeFill="background1" w:themeFillShade="F2"/>
          </w:tcPr>
          <w:p w14:paraId="21E39EDC" w14:textId="155B622B" w:rsidR="00C15A74" w:rsidRPr="00C15A74" w:rsidRDefault="006979BC" w:rsidP="00C15A74">
            <w:pPr>
              <w:rPr>
                <w:rFonts w:asciiTheme="minorHAnsi" w:hAnsiTheme="minorHAnsi" w:cstheme="minorHAnsi"/>
                <w:bCs/>
                <w:sz w:val="21"/>
                <w:szCs w:val="21"/>
              </w:rPr>
            </w:pPr>
            <w:r>
              <w:rPr>
                <w:rFonts w:ascii="Arial" w:hAnsi="Arial" w:cs="Arial"/>
                <w:sz w:val="20"/>
                <w:szCs w:val="20"/>
                <w:lang w:val="en-IN" w:eastAsia="en-US"/>
              </w:rPr>
              <w:t>SMS: Text and PDU modes</w:t>
            </w:r>
          </w:p>
        </w:tc>
      </w:tr>
      <w:bookmarkEnd w:id="3"/>
      <w:tr w:rsidR="0094729C" w:rsidRPr="00FA07F1" w14:paraId="099AFF6D" w14:textId="77777777" w:rsidTr="000C6C2C">
        <w:trPr>
          <w:trHeight w:val="422"/>
        </w:trPr>
        <w:tc>
          <w:tcPr>
            <w:tcW w:w="892" w:type="dxa"/>
            <w:tcBorders>
              <w:top w:val="nil"/>
              <w:left w:val="single" w:sz="4" w:space="0" w:color="auto"/>
              <w:bottom w:val="single" w:sz="4" w:space="0" w:color="auto"/>
              <w:right w:val="single" w:sz="4" w:space="0" w:color="auto"/>
            </w:tcBorders>
            <w:shd w:val="clear" w:color="auto" w:fill="auto"/>
          </w:tcPr>
          <w:p w14:paraId="54437C6C" w14:textId="09526A05" w:rsidR="0094729C" w:rsidRPr="00FA07F1"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3043" w:type="dxa"/>
            <w:tcBorders>
              <w:top w:val="nil"/>
              <w:left w:val="nil"/>
              <w:bottom w:val="single" w:sz="4" w:space="0" w:color="auto"/>
              <w:right w:val="single" w:sz="4" w:space="0" w:color="auto"/>
            </w:tcBorders>
            <w:shd w:val="clear" w:color="auto" w:fill="auto"/>
            <w:noWrap/>
          </w:tcPr>
          <w:p w14:paraId="3C091BE4" w14:textId="27DC8DA8" w:rsidR="0094729C" w:rsidRPr="0094729C" w:rsidRDefault="00D05A7C"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RF Bands</w:t>
            </w:r>
          </w:p>
        </w:tc>
        <w:tc>
          <w:tcPr>
            <w:tcW w:w="5801" w:type="dxa"/>
            <w:tcBorders>
              <w:top w:val="nil"/>
              <w:left w:val="nil"/>
              <w:bottom w:val="single" w:sz="4" w:space="0" w:color="auto"/>
              <w:right w:val="single" w:sz="4" w:space="0" w:color="auto"/>
            </w:tcBorders>
            <w:shd w:val="clear" w:color="auto" w:fill="F2F2F2" w:themeFill="background1" w:themeFillShade="F2"/>
          </w:tcPr>
          <w:p w14:paraId="78B9C3D7" w14:textId="58C33D3E" w:rsidR="0094729C" w:rsidRPr="0094729C" w:rsidRDefault="00D05A7C" w:rsidP="00E0029B">
            <w:pPr>
              <w:rPr>
                <w:rFonts w:asciiTheme="minorHAnsi" w:hAnsiTheme="minorHAnsi" w:cstheme="minorHAnsi"/>
                <w:bCs/>
                <w:sz w:val="21"/>
                <w:szCs w:val="21"/>
              </w:rPr>
            </w:pPr>
            <w:r>
              <w:rPr>
                <w:rFonts w:asciiTheme="minorHAnsi" w:hAnsiTheme="minorHAnsi" w:cstheme="minorHAnsi"/>
                <w:bCs/>
                <w:sz w:val="21"/>
                <w:szCs w:val="21"/>
              </w:rPr>
              <w:t>B1, B3, B5 and B8</w:t>
            </w:r>
          </w:p>
        </w:tc>
      </w:tr>
      <w:tr w:rsidR="0094729C" w:rsidRPr="00FA07F1" w14:paraId="2147AC8C" w14:textId="77777777" w:rsidTr="000C6C2C">
        <w:trPr>
          <w:trHeight w:val="422"/>
        </w:trPr>
        <w:tc>
          <w:tcPr>
            <w:tcW w:w="892" w:type="dxa"/>
            <w:tcBorders>
              <w:top w:val="nil"/>
              <w:left w:val="single" w:sz="4" w:space="0" w:color="auto"/>
              <w:bottom w:val="single" w:sz="4" w:space="0" w:color="auto"/>
              <w:right w:val="single" w:sz="4" w:space="0" w:color="auto"/>
            </w:tcBorders>
            <w:shd w:val="clear" w:color="auto" w:fill="auto"/>
          </w:tcPr>
          <w:p w14:paraId="5A8E8D3E" w14:textId="39B9FBF6" w:rsidR="0094729C" w:rsidRPr="00FA07F1" w:rsidRDefault="0094729C" w:rsidP="00E0029B">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3043" w:type="dxa"/>
            <w:tcBorders>
              <w:top w:val="nil"/>
              <w:left w:val="nil"/>
              <w:bottom w:val="single" w:sz="4" w:space="0" w:color="auto"/>
              <w:right w:val="single" w:sz="4" w:space="0" w:color="auto"/>
            </w:tcBorders>
            <w:shd w:val="clear" w:color="auto" w:fill="auto"/>
            <w:noWrap/>
          </w:tcPr>
          <w:p w14:paraId="29CD7438" w14:textId="35481F8C" w:rsidR="0094729C" w:rsidRPr="00400B2C" w:rsidRDefault="00D05A7C" w:rsidP="00E0029B">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RF Sensitivity</w:t>
            </w:r>
          </w:p>
        </w:tc>
        <w:tc>
          <w:tcPr>
            <w:tcW w:w="5801" w:type="dxa"/>
            <w:tcBorders>
              <w:top w:val="nil"/>
              <w:left w:val="nil"/>
              <w:bottom w:val="single" w:sz="4" w:space="0" w:color="auto"/>
              <w:right w:val="single" w:sz="4" w:space="0" w:color="auto"/>
            </w:tcBorders>
            <w:shd w:val="clear" w:color="auto" w:fill="F2F2F2" w:themeFill="background1" w:themeFillShade="F2"/>
          </w:tcPr>
          <w:p w14:paraId="6936D381" w14:textId="77777777" w:rsidR="0094729C" w:rsidRDefault="00D05A7C" w:rsidP="00C15A74">
            <w:pPr>
              <w:rPr>
                <w:rFonts w:asciiTheme="minorHAnsi" w:hAnsiTheme="minorHAnsi" w:cstheme="minorHAnsi"/>
                <w:bCs/>
                <w:sz w:val="21"/>
                <w:szCs w:val="21"/>
              </w:rPr>
            </w:pPr>
            <w:r>
              <w:rPr>
                <w:rFonts w:asciiTheme="minorHAnsi" w:hAnsiTheme="minorHAnsi" w:cstheme="minorHAnsi"/>
                <w:bCs/>
                <w:sz w:val="21"/>
                <w:szCs w:val="21"/>
              </w:rPr>
              <w:t xml:space="preserve">NB-IOT Low Band: -108dB </w:t>
            </w:r>
          </w:p>
          <w:p w14:paraId="49F04303" w14:textId="56B9AD98" w:rsidR="00D05A7C" w:rsidRPr="00C15A74" w:rsidRDefault="00D05A7C" w:rsidP="00C15A74">
            <w:pPr>
              <w:rPr>
                <w:rFonts w:asciiTheme="minorHAnsi" w:hAnsiTheme="minorHAnsi" w:cstheme="minorHAnsi"/>
                <w:bCs/>
                <w:sz w:val="21"/>
                <w:szCs w:val="21"/>
              </w:rPr>
            </w:pPr>
            <w:r>
              <w:rPr>
                <w:rFonts w:asciiTheme="minorHAnsi" w:hAnsiTheme="minorHAnsi" w:cstheme="minorHAnsi"/>
                <w:bCs/>
                <w:sz w:val="21"/>
                <w:szCs w:val="21"/>
              </w:rPr>
              <w:t>NB-IOT High Band: -108dB</w:t>
            </w:r>
          </w:p>
        </w:tc>
      </w:tr>
      <w:tr w:rsidR="0094729C" w:rsidRPr="00FA07F1" w14:paraId="7D71C015" w14:textId="77777777" w:rsidTr="000C6C2C">
        <w:trPr>
          <w:trHeight w:val="422"/>
        </w:trPr>
        <w:tc>
          <w:tcPr>
            <w:tcW w:w="892" w:type="dxa"/>
            <w:tcBorders>
              <w:top w:val="nil"/>
              <w:left w:val="single" w:sz="4" w:space="0" w:color="auto"/>
              <w:bottom w:val="single" w:sz="4" w:space="0" w:color="auto"/>
              <w:right w:val="single" w:sz="4" w:space="0" w:color="auto"/>
            </w:tcBorders>
            <w:shd w:val="clear" w:color="auto" w:fill="auto"/>
          </w:tcPr>
          <w:p w14:paraId="5DC6A56F" w14:textId="110B1560" w:rsidR="0094729C" w:rsidRPr="00FA07F1" w:rsidRDefault="0094729C" w:rsidP="0094729C">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3043" w:type="dxa"/>
            <w:tcBorders>
              <w:top w:val="nil"/>
              <w:left w:val="nil"/>
              <w:bottom w:val="single" w:sz="4" w:space="0" w:color="auto"/>
              <w:right w:val="single" w:sz="4" w:space="0" w:color="auto"/>
            </w:tcBorders>
            <w:shd w:val="clear" w:color="auto" w:fill="auto"/>
            <w:noWrap/>
          </w:tcPr>
          <w:p w14:paraId="28C58E95" w14:textId="72DDAF72" w:rsidR="0094729C" w:rsidRPr="00400B2C" w:rsidRDefault="00D05A7C" w:rsidP="0094729C">
            <w:pPr>
              <w:rPr>
                <w:rFonts w:asciiTheme="minorHAnsi" w:hAnsiTheme="minorHAnsi" w:cstheme="minorHAnsi"/>
                <w:color w:val="212121"/>
                <w:sz w:val="22"/>
                <w:szCs w:val="22"/>
                <w:shd w:val="clear" w:color="auto" w:fill="FFFFFF"/>
              </w:rPr>
            </w:pPr>
            <w:r>
              <w:rPr>
                <w:rFonts w:asciiTheme="minorHAnsi" w:hAnsiTheme="minorHAnsi" w:cstheme="minorHAnsi"/>
                <w:sz w:val="22"/>
                <w:szCs w:val="22"/>
              </w:rPr>
              <w:t>RF Maximum Output Power</w:t>
            </w:r>
          </w:p>
        </w:tc>
        <w:tc>
          <w:tcPr>
            <w:tcW w:w="5801" w:type="dxa"/>
            <w:tcBorders>
              <w:top w:val="nil"/>
              <w:left w:val="nil"/>
              <w:bottom w:val="single" w:sz="4" w:space="0" w:color="auto"/>
              <w:right w:val="single" w:sz="4" w:space="0" w:color="auto"/>
            </w:tcBorders>
            <w:shd w:val="clear" w:color="auto" w:fill="F2F2F2" w:themeFill="background1" w:themeFillShade="F2"/>
          </w:tcPr>
          <w:p w14:paraId="3DFBBC40" w14:textId="3B3B3DBE" w:rsidR="0094729C" w:rsidRPr="00C15A74" w:rsidRDefault="00D05A7C" w:rsidP="0094729C">
            <w:pPr>
              <w:rPr>
                <w:rFonts w:asciiTheme="minorHAnsi" w:hAnsiTheme="minorHAnsi" w:cstheme="minorHAnsi"/>
                <w:bCs/>
                <w:sz w:val="21"/>
                <w:szCs w:val="21"/>
              </w:rPr>
            </w:pPr>
            <w:r>
              <w:rPr>
                <w:rFonts w:asciiTheme="minorHAnsi" w:hAnsiTheme="minorHAnsi" w:cstheme="minorHAnsi"/>
                <w:bCs/>
                <w:sz w:val="21"/>
                <w:szCs w:val="21"/>
              </w:rPr>
              <w:t>23dBm</w:t>
            </w:r>
          </w:p>
        </w:tc>
      </w:tr>
      <w:tr w:rsidR="00FE3CA1" w:rsidRPr="00FA07F1" w14:paraId="0B96696E" w14:textId="77777777" w:rsidTr="000C6C2C">
        <w:trPr>
          <w:trHeight w:val="422"/>
        </w:trPr>
        <w:tc>
          <w:tcPr>
            <w:tcW w:w="892" w:type="dxa"/>
            <w:tcBorders>
              <w:top w:val="nil"/>
              <w:left w:val="single" w:sz="4" w:space="0" w:color="auto"/>
              <w:bottom w:val="single" w:sz="4" w:space="0" w:color="auto"/>
              <w:right w:val="single" w:sz="4" w:space="0" w:color="auto"/>
            </w:tcBorders>
            <w:shd w:val="clear" w:color="auto" w:fill="auto"/>
            <w:hideMark/>
          </w:tcPr>
          <w:p w14:paraId="32C0F650" w14:textId="56A87E82" w:rsidR="00FE3CA1" w:rsidRPr="00FA07F1" w:rsidRDefault="00D05A7C" w:rsidP="00FE3CA1">
            <w:pPr>
              <w:jc w:val="center"/>
              <w:rPr>
                <w:rFonts w:ascii="Calibri" w:eastAsia="Times New Roman" w:hAnsi="Calibri"/>
                <w:color w:val="000000"/>
                <w:sz w:val="22"/>
                <w:szCs w:val="22"/>
              </w:rPr>
            </w:pPr>
            <w:bookmarkStart w:id="4" w:name="_Hlk94011988"/>
            <w:r>
              <w:rPr>
                <w:rFonts w:ascii="Calibri" w:eastAsia="Times New Roman" w:hAnsi="Calibri"/>
                <w:color w:val="000000"/>
                <w:sz w:val="22"/>
                <w:szCs w:val="22"/>
              </w:rPr>
              <w:t>6</w:t>
            </w:r>
          </w:p>
        </w:tc>
        <w:tc>
          <w:tcPr>
            <w:tcW w:w="3043" w:type="dxa"/>
            <w:tcBorders>
              <w:top w:val="nil"/>
              <w:left w:val="nil"/>
              <w:bottom w:val="single" w:sz="4" w:space="0" w:color="auto"/>
              <w:right w:val="single" w:sz="4" w:space="0" w:color="auto"/>
            </w:tcBorders>
            <w:shd w:val="clear" w:color="auto" w:fill="auto"/>
            <w:noWrap/>
            <w:hideMark/>
          </w:tcPr>
          <w:p w14:paraId="2FB629D0" w14:textId="10BBAF2D" w:rsidR="00FE3CA1" w:rsidRPr="00FA07F1" w:rsidRDefault="00FE3CA1" w:rsidP="00FE3CA1">
            <w:pPr>
              <w:rPr>
                <w:rFonts w:ascii="Calibri" w:eastAsia="Times New Roman" w:hAnsi="Calibri"/>
                <w:color w:val="000000"/>
                <w:sz w:val="22"/>
                <w:szCs w:val="22"/>
              </w:rPr>
            </w:pPr>
            <w:r w:rsidRPr="00400B2C">
              <w:rPr>
                <w:rFonts w:asciiTheme="minorHAnsi" w:hAnsiTheme="minorHAnsi" w:cstheme="minorHAnsi"/>
                <w:sz w:val="22"/>
                <w:szCs w:val="22"/>
                <w:shd w:val="clear" w:color="auto" w:fill="FFFFFF"/>
              </w:rPr>
              <w:t>Antenna</w:t>
            </w:r>
          </w:p>
        </w:tc>
        <w:tc>
          <w:tcPr>
            <w:tcW w:w="5801" w:type="dxa"/>
            <w:tcBorders>
              <w:top w:val="nil"/>
              <w:left w:val="nil"/>
              <w:bottom w:val="single" w:sz="4" w:space="0" w:color="auto"/>
              <w:right w:val="single" w:sz="4" w:space="0" w:color="auto"/>
            </w:tcBorders>
            <w:shd w:val="clear" w:color="auto" w:fill="F2F2F2" w:themeFill="background1" w:themeFillShade="F2"/>
            <w:hideMark/>
          </w:tcPr>
          <w:p w14:paraId="7A6EE6BA" w14:textId="2519DEE5" w:rsidR="00FE3CA1" w:rsidRPr="00FA07F1" w:rsidRDefault="00D05A7C" w:rsidP="00FE3CA1">
            <w:pPr>
              <w:rPr>
                <w:rFonts w:ascii="Calibri" w:eastAsia="Times New Roman" w:hAnsi="Calibri"/>
                <w:color w:val="000000"/>
                <w:sz w:val="22"/>
                <w:szCs w:val="22"/>
              </w:rPr>
            </w:pPr>
            <w:r>
              <w:rPr>
                <w:rFonts w:ascii="Calibri" w:eastAsia="Times New Roman" w:hAnsi="Calibri"/>
                <w:color w:val="000000"/>
                <w:sz w:val="22"/>
                <w:szCs w:val="22"/>
              </w:rPr>
              <w:t>Supports external antenna</w:t>
            </w:r>
          </w:p>
        </w:tc>
      </w:tr>
      <w:tr w:rsidR="00D05A7C" w:rsidRPr="00FA07F1" w14:paraId="44CA146B" w14:textId="77777777" w:rsidTr="00477CB7">
        <w:trPr>
          <w:trHeight w:val="320"/>
        </w:trPr>
        <w:tc>
          <w:tcPr>
            <w:tcW w:w="3935" w:type="dxa"/>
            <w:gridSpan w:val="2"/>
            <w:tcBorders>
              <w:top w:val="single" w:sz="4" w:space="0" w:color="999999"/>
              <w:left w:val="single" w:sz="8" w:space="0" w:color="999999"/>
              <w:bottom w:val="single" w:sz="4" w:space="0" w:color="auto"/>
              <w:right w:val="single" w:sz="4" w:space="0" w:color="999999"/>
            </w:tcBorders>
            <w:shd w:val="clear" w:color="auto" w:fill="C6D9F1" w:themeFill="text2" w:themeFillTint="33"/>
            <w:noWrap/>
            <w:hideMark/>
          </w:tcPr>
          <w:p w14:paraId="609075FC" w14:textId="09BAAD47" w:rsidR="00D05A7C" w:rsidRPr="000C6C2C" w:rsidRDefault="00D05A7C" w:rsidP="00477CB7">
            <w:pPr>
              <w:rPr>
                <w:rFonts w:ascii="Calibri" w:eastAsia="Times New Roman" w:hAnsi="Calibri"/>
                <w:b/>
                <w:bCs/>
                <w:color w:val="595959" w:themeColor="text1" w:themeTint="A6"/>
                <w:sz w:val="22"/>
                <w:szCs w:val="22"/>
              </w:rPr>
            </w:pPr>
            <w:r>
              <w:rPr>
                <w:rFonts w:ascii="Calibri" w:eastAsia="Times New Roman" w:hAnsi="Calibri"/>
                <w:b/>
                <w:bCs/>
                <w:color w:val="595959" w:themeColor="text1" w:themeTint="A6"/>
                <w:sz w:val="22"/>
                <w:szCs w:val="22"/>
              </w:rPr>
              <w:t>GPS</w:t>
            </w:r>
            <w:r w:rsidRPr="000C6C2C">
              <w:rPr>
                <w:rFonts w:ascii="Calibri" w:eastAsia="Times New Roman" w:hAnsi="Calibri"/>
                <w:b/>
                <w:bCs/>
                <w:color w:val="595959" w:themeColor="text1" w:themeTint="A6"/>
                <w:sz w:val="22"/>
                <w:szCs w:val="22"/>
              </w:rPr>
              <w:t xml:space="preserve"> Specifications</w:t>
            </w:r>
          </w:p>
        </w:tc>
        <w:tc>
          <w:tcPr>
            <w:tcW w:w="5801" w:type="dxa"/>
            <w:tcBorders>
              <w:top w:val="nil"/>
              <w:left w:val="nil"/>
              <w:bottom w:val="nil"/>
              <w:right w:val="single" w:sz="4" w:space="0" w:color="999999"/>
            </w:tcBorders>
            <w:shd w:val="clear" w:color="auto" w:fill="C6D9F1" w:themeFill="text2" w:themeFillTint="33"/>
            <w:noWrap/>
            <w:hideMark/>
          </w:tcPr>
          <w:p w14:paraId="210B2D00" w14:textId="77777777" w:rsidR="00D05A7C" w:rsidRPr="000C6C2C" w:rsidRDefault="00D05A7C" w:rsidP="00477CB7">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 </w:t>
            </w:r>
          </w:p>
        </w:tc>
      </w:tr>
      <w:tr w:rsidR="00D05A7C" w:rsidRPr="00832822" w14:paraId="37AAF088" w14:textId="77777777" w:rsidTr="00477CB7">
        <w:trPr>
          <w:trHeight w:val="320"/>
        </w:trPr>
        <w:tc>
          <w:tcPr>
            <w:tcW w:w="892" w:type="dxa"/>
            <w:tcBorders>
              <w:top w:val="nil"/>
              <w:left w:val="single" w:sz="4" w:space="0" w:color="auto"/>
              <w:bottom w:val="single" w:sz="4" w:space="0" w:color="auto"/>
              <w:right w:val="single" w:sz="4" w:space="0" w:color="auto"/>
            </w:tcBorders>
            <w:shd w:val="clear" w:color="auto" w:fill="auto"/>
            <w:hideMark/>
          </w:tcPr>
          <w:p w14:paraId="177E2849" w14:textId="77777777" w:rsidR="00D05A7C" w:rsidRPr="00FA07F1" w:rsidRDefault="00D05A7C" w:rsidP="00477CB7">
            <w:pPr>
              <w:jc w:val="center"/>
              <w:rPr>
                <w:rFonts w:ascii="Calibri" w:eastAsia="Times New Roman" w:hAnsi="Calibri"/>
                <w:color w:val="000000"/>
                <w:sz w:val="22"/>
                <w:szCs w:val="22"/>
              </w:rPr>
            </w:pPr>
            <w:r w:rsidRPr="00FA07F1">
              <w:rPr>
                <w:rFonts w:ascii="Calibri" w:eastAsia="Times New Roman" w:hAnsi="Calibri"/>
                <w:color w:val="000000"/>
                <w:sz w:val="22"/>
                <w:szCs w:val="22"/>
              </w:rPr>
              <w:t>1</w:t>
            </w:r>
          </w:p>
        </w:tc>
        <w:tc>
          <w:tcPr>
            <w:tcW w:w="3043" w:type="dxa"/>
            <w:tcBorders>
              <w:top w:val="nil"/>
              <w:left w:val="nil"/>
              <w:bottom w:val="single" w:sz="4" w:space="0" w:color="auto"/>
              <w:right w:val="single" w:sz="4" w:space="0" w:color="auto"/>
            </w:tcBorders>
            <w:shd w:val="clear" w:color="auto" w:fill="auto"/>
            <w:hideMark/>
          </w:tcPr>
          <w:p w14:paraId="5DDC4312" w14:textId="148E3D2D" w:rsidR="00D05A7C" w:rsidRPr="00FA07F1" w:rsidRDefault="00D05A7C" w:rsidP="00477CB7">
            <w:pPr>
              <w:rPr>
                <w:rFonts w:ascii="Calibri" w:eastAsia="Times New Roman" w:hAnsi="Calibri"/>
                <w:color w:val="000000"/>
                <w:sz w:val="22"/>
                <w:szCs w:val="22"/>
              </w:rPr>
            </w:pPr>
            <w:r>
              <w:rPr>
                <w:rFonts w:ascii="Calibri" w:eastAsia="Times New Roman" w:hAnsi="Calibri"/>
                <w:color w:val="000000"/>
                <w:sz w:val="22"/>
                <w:szCs w:val="22"/>
              </w:rPr>
              <w:t>GPS</w:t>
            </w:r>
          </w:p>
        </w:tc>
        <w:tc>
          <w:tcPr>
            <w:tcW w:w="5801" w:type="dxa"/>
            <w:tcBorders>
              <w:top w:val="single" w:sz="4" w:space="0" w:color="auto"/>
              <w:left w:val="nil"/>
              <w:bottom w:val="single" w:sz="4" w:space="0" w:color="auto"/>
              <w:right w:val="single" w:sz="4" w:space="0" w:color="auto"/>
            </w:tcBorders>
            <w:shd w:val="clear" w:color="auto" w:fill="F2F2F2" w:themeFill="background1" w:themeFillShade="F2"/>
            <w:hideMark/>
          </w:tcPr>
          <w:p w14:paraId="63C78772" w14:textId="77777777" w:rsidR="00E301CD" w:rsidRDefault="00E301CD" w:rsidP="00E301CD">
            <w:pPr>
              <w:pStyle w:val="ListParagraph"/>
              <w:numPr>
                <w:ilvl w:val="0"/>
                <w:numId w:val="16"/>
              </w:numPr>
              <w:rPr>
                <w:rFonts w:ascii="Arial" w:hAnsi="Arial" w:cs="Arial"/>
                <w:sz w:val="20"/>
                <w:szCs w:val="20"/>
                <w:lang w:val="en-IN"/>
              </w:rPr>
            </w:pPr>
            <w:r>
              <w:rPr>
                <w:rFonts w:ascii="Arial" w:hAnsi="Arial" w:cs="Arial"/>
                <w:sz w:val="20"/>
                <w:szCs w:val="20"/>
                <w:lang w:val="en-IN"/>
              </w:rPr>
              <w:t xml:space="preserve">Multi GNSS: </w:t>
            </w:r>
            <w:r w:rsidRPr="00E301CD">
              <w:rPr>
                <w:rFonts w:ascii="Arial" w:hAnsi="Arial" w:cs="Arial"/>
                <w:sz w:val="20"/>
                <w:szCs w:val="20"/>
                <w:lang w:val="en-IN"/>
              </w:rPr>
              <w:t xml:space="preserve">GPS/QZSS L1 C/A, GLONASS L10F, BeiDouB1I, Galileo E1B/C bands. </w:t>
            </w:r>
          </w:p>
          <w:p w14:paraId="37AAE0E0" w14:textId="77777777" w:rsidR="00E301CD" w:rsidRDefault="00E301CD" w:rsidP="00E301CD">
            <w:pPr>
              <w:pStyle w:val="ListParagraph"/>
              <w:numPr>
                <w:ilvl w:val="0"/>
                <w:numId w:val="16"/>
              </w:numPr>
              <w:rPr>
                <w:rFonts w:ascii="Arial" w:hAnsi="Arial" w:cs="Arial"/>
                <w:sz w:val="20"/>
                <w:szCs w:val="20"/>
                <w:lang w:val="en-IN"/>
              </w:rPr>
            </w:pPr>
            <w:r w:rsidRPr="00E301CD">
              <w:rPr>
                <w:rFonts w:ascii="Arial" w:hAnsi="Arial" w:cs="Arial"/>
                <w:sz w:val="20"/>
                <w:szCs w:val="20"/>
                <w:lang w:val="en-IN"/>
              </w:rPr>
              <w:t>SBAS L1 C/A, WAAS, EGNOS, MSAS, and GAGAN</w:t>
            </w:r>
          </w:p>
          <w:p w14:paraId="5CD6CE08" w14:textId="105C7AB5" w:rsidR="00D05A7C" w:rsidRPr="00E301CD" w:rsidRDefault="00E301CD" w:rsidP="00E301CD">
            <w:pPr>
              <w:pStyle w:val="ListParagraph"/>
              <w:numPr>
                <w:ilvl w:val="0"/>
                <w:numId w:val="16"/>
              </w:numPr>
              <w:rPr>
                <w:rFonts w:ascii="Arial" w:hAnsi="Arial" w:cs="Arial"/>
                <w:sz w:val="20"/>
                <w:szCs w:val="20"/>
                <w:lang w:val="en-IN"/>
              </w:rPr>
            </w:pPr>
            <w:r w:rsidRPr="00E301CD">
              <w:rPr>
                <w:rFonts w:ascii="Arial" w:hAnsi="Arial" w:cs="Arial"/>
                <w:sz w:val="20"/>
                <w:szCs w:val="20"/>
                <w:lang w:val="en-IN"/>
              </w:rPr>
              <w:t>A-GNSS</w:t>
            </w:r>
          </w:p>
        </w:tc>
      </w:tr>
      <w:tr w:rsidR="00D05A7C" w:rsidRPr="00FA07F1" w14:paraId="370D1187" w14:textId="77777777" w:rsidTr="00477CB7">
        <w:trPr>
          <w:trHeight w:val="422"/>
        </w:trPr>
        <w:tc>
          <w:tcPr>
            <w:tcW w:w="892" w:type="dxa"/>
            <w:tcBorders>
              <w:top w:val="nil"/>
              <w:left w:val="single" w:sz="4" w:space="0" w:color="auto"/>
              <w:bottom w:val="single" w:sz="4" w:space="0" w:color="auto"/>
              <w:right w:val="single" w:sz="4" w:space="0" w:color="auto"/>
            </w:tcBorders>
            <w:shd w:val="clear" w:color="auto" w:fill="auto"/>
          </w:tcPr>
          <w:p w14:paraId="33DA7343" w14:textId="77777777" w:rsidR="00D05A7C" w:rsidRPr="00FA07F1" w:rsidRDefault="00D05A7C" w:rsidP="00477CB7">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3043" w:type="dxa"/>
            <w:tcBorders>
              <w:top w:val="nil"/>
              <w:left w:val="nil"/>
              <w:bottom w:val="single" w:sz="4" w:space="0" w:color="auto"/>
              <w:right w:val="single" w:sz="4" w:space="0" w:color="auto"/>
            </w:tcBorders>
            <w:shd w:val="clear" w:color="auto" w:fill="auto"/>
            <w:noWrap/>
          </w:tcPr>
          <w:p w14:paraId="5E84B3B8" w14:textId="5FAE55E3" w:rsidR="00D05A7C" w:rsidRPr="00400B2C" w:rsidRDefault="00E301CD" w:rsidP="00477CB7">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Channels</w:t>
            </w:r>
          </w:p>
        </w:tc>
        <w:tc>
          <w:tcPr>
            <w:tcW w:w="5801" w:type="dxa"/>
            <w:tcBorders>
              <w:top w:val="nil"/>
              <w:left w:val="nil"/>
              <w:bottom w:val="single" w:sz="4" w:space="0" w:color="auto"/>
              <w:right w:val="single" w:sz="4" w:space="0" w:color="auto"/>
            </w:tcBorders>
            <w:shd w:val="clear" w:color="auto" w:fill="F2F2F2" w:themeFill="background1" w:themeFillShade="F2"/>
          </w:tcPr>
          <w:p w14:paraId="23EF86A4" w14:textId="2E002429" w:rsidR="00D05A7C" w:rsidRPr="00C15A74" w:rsidRDefault="00E301CD" w:rsidP="00477CB7">
            <w:pPr>
              <w:rPr>
                <w:rFonts w:asciiTheme="minorHAnsi" w:hAnsiTheme="minorHAnsi" w:cstheme="minorHAnsi"/>
                <w:bCs/>
                <w:sz w:val="21"/>
                <w:szCs w:val="21"/>
              </w:rPr>
            </w:pPr>
            <w:r>
              <w:rPr>
                <w:rFonts w:ascii="Arial" w:hAnsi="Arial" w:cs="Arial"/>
                <w:sz w:val="20"/>
                <w:szCs w:val="20"/>
                <w:lang w:val="en-IN" w:eastAsia="en-US"/>
              </w:rPr>
              <w:t>Up to 64 channels</w:t>
            </w:r>
          </w:p>
        </w:tc>
      </w:tr>
      <w:tr w:rsidR="00E301CD" w:rsidRPr="00FA07F1" w14:paraId="1E582528" w14:textId="77777777" w:rsidTr="00477CB7">
        <w:trPr>
          <w:trHeight w:val="422"/>
        </w:trPr>
        <w:tc>
          <w:tcPr>
            <w:tcW w:w="892" w:type="dxa"/>
            <w:tcBorders>
              <w:top w:val="nil"/>
              <w:left w:val="single" w:sz="4" w:space="0" w:color="auto"/>
              <w:bottom w:val="single" w:sz="4" w:space="0" w:color="auto"/>
              <w:right w:val="single" w:sz="4" w:space="0" w:color="auto"/>
            </w:tcBorders>
            <w:shd w:val="clear" w:color="auto" w:fill="auto"/>
          </w:tcPr>
          <w:p w14:paraId="7618007A" w14:textId="36963B6F" w:rsidR="00E301CD" w:rsidRDefault="00E301CD" w:rsidP="00477CB7">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3043" w:type="dxa"/>
            <w:tcBorders>
              <w:top w:val="nil"/>
              <w:left w:val="nil"/>
              <w:bottom w:val="single" w:sz="4" w:space="0" w:color="auto"/>
              <w:right w:val="single" w:sz="4" w:space="0" w:color="auto"/>
            </w:tcBorders>
            <w:shd w:val="clear" w:color="auto" w:fill="auto"/>
            <w:noWrap/>
          </w:tcPr>
          <w:p w14:paraId="11D738B7" w14:textId="4F042A50" w:rsidR="00E301CD" w:rsidRDefault="00E301CD" w:rsidP="00477CB7">
            <w:pPr>
              <w:rPr>
                <w:rFonts w:asciiTheme="minorHAnsi" w:hAnsiTheme="minorHAnsi" w:cstheme="minorHAnsi"/>
                <w:color w:val="212121"/>
                <w:sz w:val="22"/>
                <w:szCs w:val="22"/>
                <w:shd w:val="clear" w:color="auto" w:fill="FFFFFF"/>
              </w:rPr>
            </w:pPr>
            <w:r>
              <w:rPr>
                <w:rFonts w:ascii="Arial" w:hAnsi="Arial" w:cs="Arial"/>
                <w:sz w:val="20"/>
                <w:szCs w:val="20"/>
                <w:lang w:val="en-IN"/>
              </w:rPr>
              <w:t>T</w:t>
            </w:r>
            <w:r w:rsidRPr="00E301CD">
              <w:rPr>
                <w:rFonts w:ascii="Arial" w:hAnsi="Arial" w:cs="Arial"/>
                <w:sz w:val="20"/>
                <w:szCs w:val="20"/>
                <w:lang w:val="en-IN"/>
              </w:rPr>
              <w:t xml:space="preserve">ime to </w:t>
            </w:r>
            <w:r>
              <w:rPr>
                <w:rFonts w:ascii="Arial" w:hAnsi="Arial" w:cs="Arial"/>
                <w:sz w:val="20"/>
                <w:szCs w:val="20"/>
                <w:lang w:val="en-IN"/>
              </w:rPr>
              <w:t>F</w:t>
            </w:r>
            <w:r w:rsidRPr="00E301CD">
              <w:rPr>
                <w:rFonts w:ascii="Arial" w:hAnsi="Arial" w:cs="Arial"/>
                <w:sz w:val="20"/>
                <w:szCs w:val="20"/>
                <w:lang w:val="en-IN"/>
              </w:rPr>
              <w:t xml:space="preserve">irst </w:t>
            </w:r>
            <w:r>
              <w:rPr>
                <w:rFonts w:ascii="Arial" w:hAnsi="Arial" w:cs="Arial"/>
                <w:sz w:val="20"/>
                <w:szCs w:val="20"/>
                <w:lang w:val="en-IN"/>
              </w:rPr>
              <w:t>F</w:t>
            </w:r>
            <w:r w:rsidRPr="00E301CD">
              <w:rPr>
                <w:rFonts w:ascii="Arial" w:hAnsi="Arial" w:cs="Arial"/>
                <w:sz w:val="20"/>
                <w:szCs w:val="20"/>
                <w:lang w:val="en-IN"/>
              </w:rPr>
              <w:t>ix</w:t>
            </w:r>
          </w:p>
        </w:tc>
        <w:tc>
          <w:tcPr>
            <w:tcW w:w="5801" w:type="dxa"/>
            <w:tcBorders>
              <w:top w:val="nil"/>
              <w:left w:val="nil"/>
              <w:bottom w:val="single" w:sz="4" w:space="0" w:color="auto"/>
              <w:right w:val="single" w:sz="4" w:space="0" w:color="auto"/>
            </w:tcBorders>
            <w:shd w:val="clear" w:color="auto" w:fill="F2F2F2" w:themeFill="background1" w:themeFillShade="F2"/>
          </w:tcPr>
          <w:p w14:paraId="08A789A5" w14:textId="6A6CE377" w:rsidR="00E301CD" w:rsidRDefault="00E301CD" w:rsidP="00477CB7">
            <w:pPr>
              <w:rPr>
                <w:rFonts w:ascii="Arial" w:hAnsi="Arial" w:cs="Arial"/>
                <w:sz w:val="20"/>
                <w:szCs w:val="20"/>
                <w:lang w:val="en-IN" w:eastAsia="en-US"/>
              </w:rPr>
            </w:pPr>
            <w:r w:rsidRPr="00E301CD">
              <w:rPr>
                <w:rFonts w:ascii="Arial" w:hAnsi="Arial" w:cs="Arial"/>
                <w:sz w:val="20"/>
                <w:szCs w:val="20"/>
                <w:lang w:val="en-IN"/>
              </w:rPr>
              <w:t>Cold Start 35s and Hot Start 1s</w:t>
            </w:r>
          </w:p>
        </w:tc>
      </w:tr>
      <w:tr w:rsidR="00E301CD" w:rsidRPr="00FA07F1" w14:paraId="65C93331" w14:textId="77777777" w:rsidTr="00477CB7">
        <w:trPr>
          <w:trHeight w:val="422"/>
        </w:trPr>
        <w:tc>
          <w:tcPr>
            <w:tcW w:w="892" w:type="dxa"/>
            <w:tcBorders>
              <w:top w:val="nil"/>
              <w:left w:val="single" w:sz="4" w:space="0" w:color="auto"/>
              <w:bottom w:val="single" w:sz="4" w:space="0" w:color="auto"/>
              <w:right w:val="single" w:sz="4" w:space="0" w:color="auto"/>
            </w:tcBorders>
            <w:shd w:val="clear" w:color="auto" w:fill="auto"/>
          </w:tcPr>
          <w:p w14:paraId="16FCB98C" w14:textId="72BDCA8B" w:rsidR="00E301CD" w:rsidRDefault="00E301CD" w:rsidP="00477CB7">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3043" w:type="dxa"/>
            <w:tcBorders>
              <w:top w:val="nil"/>
              <w:left w:val="nil"/>
              <w:bottom w:val="single" w:sz="4" w:space="0" w:color="auto"/>
              <w:right w:val="single" w:sz="4" w:space="0" w:color="auto"/>
            </w:tcBorders>
            <w:shd w:val="clear" w:color="auto" w:fill="auto"/>
            <w:noWrap/>
          </w:tcPr>
          <w:p w14:paraId="78670041" w14:textId="0774638B" w:rsidR="00E301CD" w:rsidRDefault="00E301CD" w:rsidP="00477CB7">
            <w:pPr>
              <w:rPr>
                <w:rFonts w:ascii="Arial" w:hAnsi="Arial" w:cs="Arial"/>
                <w:sz w:val="20"/>
                <w:szCs w:val="20"/>
                <w:lang w:val="en-IN"/>
              </w:rPr>
            </w:pPr>
            <w:r w:rsidRPr="00E301CD">
              <w:rPr>
                <w:rFonts w:ascii="Arial" w:hAnsi="Arial" w:cs="Arial"/>
                <w:sz w:val="20"/>
                <w:szCs w:val="20"/>
                <w:lang w:val="en-IN"/>
              </w:rPr>
              <w:t>The Horizontal Accuracy</w:t>
            </w:r>
          </w:p>
        </w:tc>
        <w:tc>
          <w:tcPr>
            <w:tcW w:w="5801" w:type="dxa"/>
            <w:tcBorders>
              <w:top w:val="nil"/>
              <w:left w:val="nil"/>
              <w:bottom w:val="single" w:sz="4" w:space="0" w:color="auto"/>
              <w:right w:val="single" w:sz="4" w:space="0" w:color="auto"/>
            </w:tcBorders>
            <w:shd w:val="clear" w:color="auto" w:fill="F2F2F2" w:themeFill="background1" w:themeFillShade="F2"/>
          </w:tcPr>
          <w:p w14:paraId="2281B9FF" w14:textId="3A5FD04F" w:rsidR="00E301CD" w:rsidRPr="00E301CD" w:rsidRDefault="00E301CD" w:rsidP="00477CB7">
            <w:pPr>
              <w:rPr>
                <w:rFonts w:ascii="Arial" w:hAnsi="Arial" w:cs="Arial"/>
                <w:sz w:val="20"/>
                <w:szCs w:val="20"/>
                <w:lang w:val="en-IN"/>
              </w:rPr>
            </w:pPr>
            <w:r w:rsidRPr="00E301CD">
              <w:rPr>
                <w:rFonts w:ascii="Arial" w:hAnsi="Arial" w:cs="Arial"/>
                <w:sz w:val="20"/>
                <w:szCs w:val="20"/>
                <w:lang w:val="en-IN"/>
              </w:rPr>
              <w:t>2.0 m CEP</w:t>
            </w:r>
          </w:p>
        </w:tc>
      </w:tr>
      <w:tr w:rsidR="005B5539" w:rsidRPr="00FA07F1" w14:paraId="6600BBBA" w14:textId="77777777" w:rsidTr="00477CB7">
        <w:trPr>
          <w:trHeight w:val="422"/>
        </w:trPr>
        <w:tc>
          <w:tcPr>
            <w:tcW w:w="892" w:type="dxa"/>
            <w:tcBorders>
              <w:top w:val="nil"/>
              <w:left w:val="single" w:sz="4" w:space="0" w:color="auto"/>
              <w:bottom w:val="single" w:sz="4" w:space="0" w:color="auto"/>
              <w:right w:val="single" w:sz="4" w:space="0" w:color="auto"/>
            </w:tcBorders>
            <w:shd w:val="clear" w:color="auto" w:fill="auto"/>
          </w:tcPr>
          <w:p w14:paraId="0E5113BE" w14:textId="452EB23A" w:rsidR="005B5539" w:rsidRDefault="005B5539" w:rsidP="00477CB7">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3043" w:type="dxa"/>
            <w:tcBorders>
              <w:top w:val="nil"/>
              <w:left w:val="nil"/>
              <w:bottom w:val="single" w:sz="4" w:space="0" w:color="auto"/>
              <w:right w:val="single" w:sz="4" w:space="0" w:color="auto"/>
            </w:tcBorders>
            <w:shd w:val="clear" w:color="auto" w:fill="auto"/>
            <w:noWrap/>
          </w:tcPr>
          <w:p w14:paraId="576F2721" w14:textId="78C4A318" w:rsidR="005B5539" w:rsidRPr="00E301CD" w:rsidRDefault="005B5539" w:rsidP="00477CB7">
            <w:pPr>
              <w:rPr>
                <w:rFonts w:ascii="Arial" w:hAnsi="Arial" w:cs="Arial"/>
                <w:sz w:val="20"/>
                <w:szCs w:val="20"/>
                <w:lang w:val="en-IN"/>
              </w:rPr>
            </w:pPr>
            <w:r>
              <w:rPr>
                <w:rFonts w:ascii="Arial" w:hAnsi="Arial" w:cs="Arial"/>
                <w:sz w:val="20"/>
                <w:szCs w:val="20"/>
                <w:lang w:val="en-IN"/>
              </w:rPr>
              <w:t>Rx Sensitivity</w:t>
            </w:r>
          </w:p>
        </w:tc>
        <w:tc>
          <w:tcPr>
            <w:tcW w:w="5801" w:type="dxa"/>
            <w:tcBorders>
              <w:top w:val="nil"/>
              <w:left w:val="nil"/>
              <w:bottom w:val="single" w:sz="4" w:space="0" w:color="auto"/>
              <w:right w:val="single" w:sz="4" w:space="0" w:color="auto"/>
            </w:tcBorders>
            <w:shd w:val="clear" w:color="auto" w:fill="F2F2F2" w:themeFill="background1" w:themeFillShade="F2"/>
          </w:tcPr>
          <w:p w14:paraId="6B757D70" w14:textId="33025241" w:rsidR="005B5539" w:rsidRPr="005B5539" w:rsidRDefault="005B5539" w:rsidP="005B5539">
            <w:pPr>
              <w:rPr>
                <w:rFonts w:asciiTheme="minorHAnsi" w:hAnsiTheme="minorHAnsi" w:cstheme="minorHAnsi"/>
                <w:bCs/>
                <w:sz w:val="21"/>
                <w:szCs w:val="21"/>
              </w:rPr>
            </w:pPr>
            <w:r w:rsidRPr="005B5539">
              <w:rPr>
                <w:rFonts w:asciiTheme="minorHAnsi" w:hAnsiTheme="minorHAnsi" w:cstheme="minorHAnsi"/>
                <w:bCs/>
                <w:sz w:val="21"/>
                <w:szCs w:val="21"/>
              </w:rPr>
              <w:t xml:space="preserve">Tracking -160 dBm, Cold Start -145 dBm, Hot Start -160 </w:t>
            </w:r>
            <w:proofErr w:type="gramStart"/>
            <w:r w:rsidRPr="005B5539">
              <w:rPr>
                <w:rFonts w:asciiTheme="minorHAnsi" w:hAnsiTheme="minorHAnsi" w:cstheme="minorHAnsi"/>
                <w:bCs/>
                <w:sz w:val="21"/>
                <w:szCs w:val="21"/>
              </w:rPr>
              <w:t>dBm</w:t>
            </w:r>
            <w:proofErr w:type="gramEnd"/>
          </w:p>
          <w:p w14:paraId="5E3D0549" w14:textId="77777777" w:rsidR="005B5539" w:rsidRPr="00E301CD" w:rsidRDefault="005B5539" w:rsidP="00477CB7">
            <w:pPr>
              <w:rPr>
                <w:rFonts w:ascii="Arial" w:hAnsi="Arial" w:cs="Arial"/>
                <w:sz w:val="20"/>
                <w:szCs w:val="20"/>
                <w:lang w:val="en-IN"/>
              </w:rPr>
            </w:pPr>
          </w:p>
        </w:tc>
      </w:tr>
      <w:tr w:rsidR="00FE3CA1" w:rsidRPr="00FA07F1" w14:paraId="5CDCA75B" w14:textId="77777777" w:rsidTr="000C6C2C">
        <w:trPr>
          <w:trHeight w:val="320"/>
        </w:trPr>
        <w:tc>
          <w:tcPr>
            <w:tcW w:w="3935" w:type="dxa"/>
            <w:gridSpan w:val="2"/>
            <w:tcBorders>
              <w:top w:val="single" w:sz="4" w:space="0" w:color="999999"/>
              <w:left w:val="single" w:sz="8" w:space="0" w:color="999999"/>
              <w:bottom w:val="single" w:sz="4" w:space="0" w:color="auto"/>
              <w:right w:val="single" w:sz="4" w:space="0" w:color="999999"/>
            </w:tcBorders>
            <w:shd w:val="clear" w:color="auto" w:fill="C6D9F1" w:themeFill="text2" w:themeFillTint="33"/>
            <w:noWrap/>
            <w:hideMark/>
          </w:tcPr>
          <w:p w14:paraId="201EFA6C" w14:textId="00BB0EFD" w:rsidR="00FE3CA1" w:rsidRPr="000C6C2C" w:rsidRDefault="00575FC2" w:rsidP="00FE3CA1">
            <w:pPr>
              <w:rPr>
                <w:rFonts w:ascii="Calibri" w:eastAsia="Times New Roman" w:hAnsi="Calibri"/>
                <w:b/>
                <w:bCs/>
                <w:color w:val="595959" w:themeColor="text1" w:themeTint="A6"/>
                <w:sz w:val="22"/>
                <w:szCs w:val="22"/>
              </w:rPr>
            </w:pPr>
            <w:bookmarkStart w:id="5" w:name="_Hlk106379328"/>
            <w:bookmarkEnd w:id="4"/>
            <w:r>
              <w:rPr>
                <w:rFonts w:ascii="Calibri" w:eastAsia="Times New Roman" w:hAnsi="Calibri"/>
                <w:b/>
                <w:bCs/>
                <w:color w:val="595959" w:themeColor="text1" w:themeTint="A6"/>
                <w:sz w:val="22"/>
                <w:szCs w:val="22"/>
              </w:rPr>
              <w:t>Neural Decision Processor</w:t>
            </w:r>
            <w:r w:rsidR="00FE3CA1" w:rsidRPr="000C6C2C">
              <w:rPr>
                <w:rFonts w:ascii="Calibri" w:eastAsia="Times New Roman" w:hAnsi="Calibri"/>
                <w:b/>
                <w:bCs/>
                <w:color w:val="595959" w:themeColor="text1" w:themeTint="A6"/>
                <w:sz w:val="22"/>
                <w:szCs w:val="22"/>
              </w:rPr>
              <w:t xml:space="preserve"> Specifications</w:t>
            </w:r>
          </w:p>
        </w:tc>
        <w:tc>
          <w:tcPr>
            <w:tcW w:w="5801" w:type="dxa"/>
            <w:tcBorders>
              <w:top w:val="nil"/>
              <w:left w:val="nil"/>
              <w:bottom w:val="nil"/>
              <w:right w:val="single" w:sz="4" w:space="0" w:color="999999"/>
            </w:tcBorders>
            <w:shd w:val="clear" w:color="auto" w:fill="C6D9F1" w:themeFill="text2" w:themeFillTint="33"/>
            <w:noWrap/>
            <w:hideMark/>
          </w:tcPr>
          <w:p w14:paraId="5F79C08C" w14:textId="77777777" w:rsidR="00FE3CA1" w:rsidRPr="000C6C2C" w:rsidRDefault="00FE3CA1" w:rsidP="00FE3CA1">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 </w:t>
            </w:r>
          </w:p>
        </w:tc>
      </w:tr>
      <w:tr w:rsidR="00FE3CA1" w:rsidRPr="00FA07F1" w14:paraId="5A8F34B7" w14:textId="77777777" w:rsidTr="000C6C2C">
        <w:trPr>
          <w:trHeight w:val="320"/>
        </w:trPr>
        <w:tc>
          <w:tcPr>
            <w:tcW w:w="892" w:type="dxa"/>
            <w:tcBorders>
              <w:top w:val="nil"/>
              <w:left w:val="single" w:sz="4" w:space="0" w:color="auto"/>
              <w:bottom w:val="single" w:sz="4" w:space="0" w:color="auto"/>
              <w:right w:val="single" w:sz="4" w:space="0" w:color="auto"/>
            </w:tcBorders>
            <w:shd w:val="clear" w:color="auto" w:fill="auto"/>
            <w:hideMark/>
          </w:tcPr>
          <w:p w14:paraId="180D2880" w14:textId="77777777" w:rsidR="00FE3CA1" w:rsidRPr="00FA07F1" w:rsidRDefault="00FE3CA1" w:rsidP="00FE3CA1">
            <w:pPr>
              <w:jc w:val="center"/>
              <w:rPr>
                <w:rFonts w:ascii="Calibri" w:eastAsia="Times New Roman" w:hAnsi="Calibri"/>
                <w:color w:val="000000"/>
                <w:sz w:val="22"/>
                <w:szCs w:val="22"/>
              </w:rPr>
            </w:pPr>
            <w:r w:rsidRPr="00FA07F1">
              <w:rPr>
                <w:rFonts w:ascii="Calibri" w:eastAsia="Times New Roman" w:hAnsi="Calibri"/>
                <w:color w:val="000000"/>
                <w:sz w:val="22"/>
                <w:szCs w:val="22"/>
              </w:rPr>
              <w:t>1</w:t>
            </w:r>
          </w:p>
        </w:tc>
        <w:tc>
          <w:tcPr>
            <w:tcW w:w="3043" w:type="dxa"/>
            <w:tcBorders>
              <w:top w:val="nil"/>
              <w:left w:val="nil"/>
              <w:bottom w:val="single" w:sz="4" w:space="0" w:color="auto"/>
              <w:right w:val="single" w:sz="4" w:space="0" w:color="auto"/>
            </w:tcBorders>
            <w:shd w:val="clear" w:color="auto" w:fill="auto"/>
            <w:hideMark/>
          </w:tcPr>
          <w:p w14:paraId="4BD77331" w14:textId="3C4E3544" w:rsidR="00FE3CA1" w:rsidRPr="00FA07F1" w:rsidRDefault="00575FC2" w:rsidP="00FE3CA1">
            <w:pPr>
              <w:rPr>
                <w:rFonts w:ascii="Calibri" w:eastAsia="Times New Roman" w:hAnsi="Calibri"/>
                <w:color w:val="000000"/>
                <w:sz w:val="22"/>
                <w:szCs w:val="22"/>
              </w:rPr>
            </w:pPr>
            <w:r>
              <w:rPr>
                <w:rFonts w:ascii="Calibri" w:eastAsia="Times New Roman" w:hAnsi="Calibri"/>
                <w:color w:val="000000"/>
                <w:sz w:val="22"/>
                <w:szCs w:val="22"/>
              </w:rPr>
              <w:t>Neural Processor</w:t>
            </w:r>
          </w:p>
        </w:tc>
        <w:tc>
          <w:tcPr>
            <w:tcW w:w="5801" w:type="dxa"/>
            <w:tcBorders>
              <w:top w:val="single" w:sz="4" w:space="0" w:color="auto"/>
              <w:left w:val="nil"/>
              <w:bottom w:val="single" w:sz="4" w:space="0" w:color="auto"/>
              <w:right w:val="single" w:sz="4" w:space="0" w:color="auto"/>
            </w:tcBorders>
            <w:shd w:val="clear" w:color="auto" w:fill="F2F2F2" w:themeFill="background1" w:themeFillShade="F2"/>
            <w:hideMark/>
          </w:tcPr>
          <w:p w14:paraId="236AFD96" w14:textId="5DDAA001" w:rsidR="00FE3CA1" w:rsidRPr="00832822" w:rsidRDefault="00575FC2" w:rsidP="00FE3CA1">
            <w:pPr>
              <w:rPr>
                <w:rFonts w:asciiTheme="minorHAnsi" w:hAnsiTheme="minorHAnsi" w:cstheme="minorHAnsi"/>
                <w:bCs/>
                <w:sz w:val="21"/>
                <w:szCs w:val="21"/>
              </w:rPr>
            </w:pPr>
            <w:proofErr w:type="spellStart"/>
            <w:r>
              <w:rPr>
                <w:rFonts w:asciiTheme="minorHAnsi" w:hAnsiTheme="minorHAnsi" w:cstheme="minorHAnsi"/>
                <w:bCs/>
                <w:sz w:val="21"/>
                <w:szCs w:val="21"/>
              </w:rPr>
              <w:t>Syntiant</w:t>
            </w:r>
            <w:proofErr w:type="spellEnd"/>
            <w:r>
              <w:rPr>
                <w:rFonts w:asciiTheme="minorHAnsi" w:hAnsiTheme="minorHAnsi" w:cstheme="minorHAnsi"/>
                <w:bCs/>
                <w:sz w:val="21"/>
                <w:szCs w:val="21"/>
              </w:rPr>
              <w:t xml:space="preserve"> Core 2 NDP120</w:t>
            </w:r>
          </w:p>
        </w:tc>
      </w:tr>
      <w:tr w:rsidR="00FE3CA1" w:rsidRPr="00FA07F1" w14:paraId="03D1D4A9" w14:textId="77777777" w:rsidTr="000C6C2C">
        <w:trPr>
          <w:trHeight w:val="422"/>
        </w:trPr>
        <w:tc>
          <w:tcPr>
            <w:tcW w:w="892" w:type="dxa"/>
            <w:tcBorders>
              <w:top w:val="nil"/>
              <w:left w:val="single" w:sz="4" w:space="0" w:color="auto"/>
              <w:bottom w:val="single" w:sz="4" w:space="0" w:color="auto"/>
              <w:right w:val="single" w:sz="4" w:space="0" w:color="auto"/>
            </w:tcBorders>
            <w:shd w:val="clear" w:color="auto" w:fill="auto"/>
            <w:hideMark/>
          </w:tcPr>
          <w:p w14:paraId="42E6266C" w14:textId="77777777" w:rsidR="00FE3CA1" w:rsidRPr="00FA07F1" w:rsidRDefault="00FE3CA1" w:rsidP="00FE3CA1">
            <w:pPr>
              <w:jc w:val="center"/>
              <w:rPr>
                <w:rFonts w:ascii="Calibri" w:eastAsia="Times New Roman" w:hAnsi="Calibri"/>
                <w:color w:val="000000"/>
                <w:sz w:val="22"/>
                <w:szCs w:val="22"/>
              </w:rPr>
            </w:pPr>
            <w:r w:rsidRPr="00FA07F1">
              <w:rPr>
                <w:rFonts w:ascii="Calibri" w:eastAsia="Times New Roman" w:hAnsi="Calibri"/>
                <w:color w:val="000000"/>
                <w:sz w:val="22"/>
                <w:szCs w:val="22"/>
              </w:rPr>
              <w:lastRenderedPageBreak/>
              <w:t>2</w:t>
            </w:r>
          </w:p>
        </w:tc>
        <w:tc>
          <w:tcPr>
            <w:tcW w:w="3043" w:type="dxa"/>
            <w:tcBorders>
              <w:top w:val="nil"/>
              <w:left w:val="nil"/>
              <w:bottom w:val="single" w:sz="4" w:space="0" w:color="auto"/>
              <w:right w:val="single" w:sz="4" w:space="0" w:color="auto"/>
            </w:tcBorders>
            <w:shd w:val="clear" w:color="auto" w:fill="auto"/>
            <w:noWrap/>
            <w:hideMark/>
          </w:tcPr>
          <w:p w14:paraId="125CE430" w14:textId="0DD1222A" w:rsidR="00FE3CA1" w:rsidRPr="00FA07F1" w:rsidRDefault="00575FC2" w:rsidP="00FE3CA1">
            <w:pPr>
              <w:rPr>
                <w:rFonts w:ascii="Calibri" w:eastAsia="Times New Roman" w:hAnsi="Calibri"/>
                <w:color w:val="000000"/>
                <w:sz w:val="22"/>
                <w:szCs w:val="22"/>
              </w:rPr>
            </w:pPr>
            <w:r>
              <w:rPr>
                <w:rFonts w:ascii="Calibri" w:eastAsia="Times New Roman" w:hAnsi="Calibri"/>
                <w:color w:val="000000"/>
                <w:sz w:val="22"/>
                <w:szCs w:val="22"/>
              </w:rPr>
              <w:t>Supported Layers</w:t>
            </w:r>
          </w:p>
        </w:tc>
        <w:tc>
          <w:tcPr>
            <w:tcW w:w="5801" w:type="dxa"/>
            <w:tcBorders>
              <w:top w:val="nil"/>
              <w:left w:val="nil"/>
              <w:bottom w:val="single" w:sz="4" w:space="0" w:color="auto"/>
              <w:right w:val="single" w:sz="4" w:space="0" w:color="auto"/>
            </w:tcBorders>
            <w:shd w:val="clear" w:color="auto" w:fill="F2F2F2" w:themeFill="background1" w:themeFillShade="F2"/>
            <w:hideMark/>
          </w:tcPr>
          <w:p w14:paraId="10AACEF2" w14:textId="57282F19" w:rsidR="00FE3CA1" w:rsidRPr="00FA07F1" w:rsidRDefault="00CF11A8" w:rsidP="00FE3CA1">
            <w:pPr>
              <w:rPr>
                <w:rFonts w:ascii="Calibri" w:eastAsia="Times New Roman" w:hAnsi="Calibri"/>
                <w:color w:val="000000"/>
                <w:sz w:val="22"/>
                <w:szCs w:val="22"/>
              </w:rPr>
            </w:pPr>
            <w:r>
              <w:rPr>
                <w:rFonts w:asciiTheme="minorHAnsi" w:hAnsiTheme="minorHAnsi" w:cstheme="minorHAnsi"/>
                <w:bCs/>
                <w:sz w:val="21"/>
                <w:szCs w:val="21"/>
              </w:rPr>
              <w:t>Fully connected, 2D Convolution, Deep-wise convolution, Recurrent neural network including LSTM and GRU and Average &amp; max pooling.</w:t>
            </w:r>
            <w:r w:rsidR="00575FC2">
              <w:rPr>
                <w:rFonts w:asciiTheme="minorHAnsi" w:hAnsiTheme="minorHAnsi" w:cstheme="minorHAnsi"/>
                <w:bCs/>
                <w:sz w:val="21"/>
                <w:szCs w:val="21"/>
              </w:rPr>
              <w:t xml:space="preserve"> </w:t>
            </w:r>
          </w:p>
        </w:tc>
      </w:tr>
      <w:tr w:rsidR="00FE3CA1" w:rsidRPr="00FA07F1" w14:paraId="69B1D421" w14:textId="77777777" w:rsidTr="000C6C2C">
        <w:trPr>
          <w:trHeight w:val="403"/>
        </w:trPr>
        <w:tc>
          <w:tcPr>
            <w:tcW w:w="892" w:type="dxa"/>
            <w:tcBorders>
              <w:top w:val="nil"/>
              <w:left w:val="single" w:sz="4" w:space="0" w:color="auto"/>
              <w:bottom w:val="single" w:sz="4" w:space="0" w:color="auto"/>
              <w:right w:val="single" w:sz="4" w:space="0" w:color="auto"/>
            </w:tcBorders>
            <w:shd w:val="clear" w:color="auto" w:fill="auto"/>
            <w:hideMark/>
          </w:tcPr>
          <w:p w14:paraId="23D81A75" w14:textId="77777777" w:rsidR="00FE3CA1" w:rsidRPr="00FA07F1" w:rsidRDefault="00FE3CA1" w:rsidP="00FE3CA1">
            <w:pPr>
              <w:jc w:val="center"/>
              <w:rPr>
                <w:rFonts w:ascii="Calibri" w:eastAsia="Times New Roman" w:hAnsi="Calibri"/>
                <w:color w:val="000000"/>
                <w:sz w:val="22"/>
                <w:szCs w:val="22"/>
              </w:rPr>
            </w:pPr>
            <w:r w:rsidRPr="00FA07F1">
              <w:rPr>
                <w:rFonts w:ascii="Calibri" w:eastAsia="Times New Roman" w:hAnsi="Calibri"/>
                <w:color w:val="000000"/>
                <w:sz w:val="22"/>
                <w:szCs w:val="22"/>
              </w:rPr>
              <w:t>3</w:t>
            </w:r>
          </w:p>
        </w:tc>
        <w:tc>
          <w:tcPr>
            <w:tcW w:w="3043" w:type="dxa"/>
            <w:tcBorders>
              <w:top w:val="nil"/>
              <w:left w:val="nil"/>
              <w:bottom w:val="single" w:sz="4" w:space="0" w:color="auto"/>
              <w:right w:val="single" w:sz="4" w:space="0" w:color="auto"/>
            </w:tcBorders>
            <w:shd w:val="clear" w:color="auto" w:fill="auto"/>
            <w:noWrap/>
            <w:hideMark/>
          </w:tcPr>
          <w:p w14:paraId="347BC3C9" w14:textId="7216FB0B" w:rsidR="00FE3CA1" w:rsidRPr="00FA07F1" w:rsidRDefault="00CF11A8" w:rsidP="00FE3CA1">
            <w:pPr>
              <w:rPr>
                <w:rFonts w:ascii="Calibri" w:eastAsia="Times New Roman" w:hAnsi="Calibri"/>
                <w:color w:val="000000"/>
                <w:sz w:val="22"/>
                <w:szCs w:val="22"/>
              </w:rPr>
            </w:pPr>
            <w:r>
              <w:rPr>
                <w:rFonts w:ascii="Calibri" w:eastAsia="Times New Roman" w:hAnsi="Calibri"/>
                <w:color w:val="000000"/>
                <w:sz w:val="22"/>
                <w:szCs w:val="22"/>
              </w:rPr>
              <w:t>Neural parameters</w:t>
            </w:r>
          </w:p>
        </w:tc>
        <w:tc>
          <w:tcPr>
            <w:tcW w:w="5801" w:type="dxa"/>
            <w:tcBorders>
              <w:top w:val="nil"/>
              <w:left w:val="nil"/>
              <w:bottom w:val="single" w:sz="4" w:space="0" w:color="auto"/>
              <w:right w:val="single" w:sz="4" w:space="0" w:color="auto"/>
            </w:tcBorders>
            <w:shd w:val="clear" w:color="auto" w:fill="F2F2F2" w:themeFill="background1" w:themeFillShade="F2"/>
            <w:hideMark/>
          </w:tcPr>
          <w:p w14:paraId="0B12C23A" w14:textId="66E4B0DC" w:rsidR="00FE3CA1" w:rsidRPr="00832822" w:rsidRDefault="00CF11A8" w:rsidP="00FE3CA1">
            <w:pPr>
              <w:rPr>
                <w:rFonts w:asciiTheme="minorHAnsi" w:hAnsiTheme="minorHAnsi" w:cstheme="minorHAnsi"/>
                <w:bCs/>
                <w:sz w:val="21"/>
                <w:szCs w:val="21"/>
              </w:rPr>
            </w:pPr>
            <w:proofErr w:type="spellStart"/>
            <w:r>
              <w:rPr>
                <w:rFonts w:asciiTheme="minorHAnsi" w:hAnsiTheme="minorHAnsi" w:cstheme="minorHAnsi"/>
                <w:bCs/>
                <w:sz w:val="21"/>
                <w:szCs w:val="21"/>
              </w:rPr>
              <w:t>Upto</w:t>
            </w:r>
            <w:proofErr w:type="spellEnd"/>
            <w:r>
              <w:rPr>
                <w:rFonts w:asciiTheme="minorHAnsi" w:hAnsiTheme="minorHAnsi" w:cstheme="minorHAnsi"/>
                <w:bCs/>
                <w:sz w:val="21"/>
                <w:szCs w:val="21"/>
              </w:rPr>
              <w:t xml:space="preserve"> 896K neural parameters in 8-bit mode, 1.6M parameters in 4-bit mode and 7M+ parameters in 1-bit mode.</w:t>
            </w:r>
          </w:p>
        </w:tc>
      </w:tr>
      <w:tr w:rsidR="002F05A6" w:rsidRPr="00FA07F1" w14:paraId="082CC28C" w14:textId="77777777" w:rsidTr="000C6C2C">
        <w:trPr>
          <w:trHeight w:val="320"/>
        </w:trPr>
        <w:tc>
          <w:tcPr>
            <w:tcW w:w="892" w:type="dxa"/>
            <w:tcBorders>
              <w:top w:val="nil"/>
              <w:left w:val="single" w:sz="4" w:space="0" w:color="auto"/>
              <w:bottom w:val="single" w:sz="4" w:space="0" w:color="auto"/>
              <w:right w:val="single" w:sz="4" w:space="0" w:color="auto"/>
            </w:tcBorders>
            <w:shd w:val="clear" w:color="auto" w:fill="auto"/>
            <w:noWrap/>
          </w:tcPr>
          <w:p w14:paraId="2A308A38" w14:textId="38302710" w:rsidR="002F05A6" w:rsidRDefault="002F05A6" w:rsidP="00FE3CA1">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3043" w:type="dxa"/>
            <w:tcBorders>
              <w:top w:val="nil"/>
              <w:left w:val="nil"/>
              <w:bottom w:val="single" w:sz="4" w:space="0" w:color="auto"/>
              <w:right w:val="single" w:sz="4" w:space="0" w:color="auto"/>
            </w:tcBorders>
            <w:shd w:val="clear" w:color="auto" w:fill="auto"/>
            <w:noWrap/>
          </w:tcPr>
          <w:p w14:paraId="23334390" w14:textId="7AE761DE" w:rsidR="002F05A6" w:rsidRDefault="002F05A6" w:rsidP="00FE3CA1">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Audio interface (onboard)</w:t>
            </w:r>
          </w:p>
        </w:tc>
        <w:tc>
          <w:tcPr>
            <w:tcW w:w="5801" w:type="dxa"/>
            <w:tcBorders>
              <w:top w:val="nil"/>
              <w:left w:val="nil"/>
              <w:bottom w:val="single" w:sz="4" w:space="0" w:color="auto"/>
              <w:right w:val="single" w:sz="4" w:space="0" w:color="auto"/>
            </w:tcBorders>
            <w:shd w:val="clear" w:color="auto" w:fill="F2F2F2" w:themeFill="background1" w:themeFillShade="F2"/>
            <w:noWrap/>
          </w:tcPr>
          <w:p w14:paraId="00B3AE27" w14:textId="0909F8EE" w:rsidR="002F05A6" w:rsidRDefault="002F05A6" w:rsidP="00FE3CA1">
            <w:pPr>
              <w:rPr>
                <w:rFonts w:asciiTheme="minorHAnsi" w:hAnsiTheme="minorHAnsi" w:cstheme="minorHAnsi"/>
                <w:bCs/>
                <w:sz w:val="21"/>
                <w:szCs w:val="21"/>
              </w:rPr>
            </w:pPr>
            <w:r>
              <w:rPr>
                <w:rFonts w:asciiTheme="minorHAnsi" w:hAnsiTheme="minorHAnsi" w:cstheme="minorHAnsi"/>
                <w:bCs/>
                <w:sz w:val="21"/>
                <w:szCs w:val="21"/>
              </w:rPr>
              <w:t xml:space="preserve">1x on-board </w:t>
            </w:r>
            <w:r w:rsidR="00E4779D">
              <w:rPr>
                <w:rFonts w:asciiTheme="minorHAnsi" w:hAnsiTheme="minorHAnsi" w:cstheme="minorHAnsi"/>
                <w:bCs/>
                <w:sz w:val="21"/>
                <w:szCs w:val="21"/>
              </w:rPr>
              <w:t xml:space="preserve">Stereo </w:t>
            </w:r>
            <w:r>
              <w:rPr>
                <w:rFonts w:asciiTheme="minorHAnsi" w:hAnsiTheme="minorHAnsi" w:cstheme="minorHAnsi"/>
                <w:bCs/>
                <w:sz w:val="21"/>
                <w:szCs w:val="21"/>
              </w:rPr>
              <w:t>PDM Mics connected to AUD0 port</w:t>
            </w:r>
            <w:r w:rsidR="00E4779D">
              <w:rPr>
                <w:rFonts w:asciiTheme="minorHAnsi" w:hAnsiTheme="minorHAnsi" w:cstheme="minorHAnsi"/>
                <w:bCs/>
                <w:sz w:val="21"/>
                <w:szCs w:val="21"/>
              </w:rPr>
              <w:t>.</w:t>
            </w:r>
          </w:p>
        </w:tc>
      </w:tr>
      <w:tr w:rsidR="00FE3CA1" w:rsidRPr="00FA07F1" w14:paraId="6C9E8FBE" w14:textId="77777777" w:rsidTr="001061B4">
        <w:trPr>
          <w:trHeight w:val="320"/>
        </w:trPr>
        <w:tc>
          <w:tcPr>
            <w:tcW w:w="892" w:type="dxa"/>
            <w:tcBorders>
              <w:top w:val="nil"/>
              <w:left w:val="single" w:sz="4" w:space="0" w:color="auto"/>
              <w:bottom w:val="single" w:sz="4" w:space="0" w:color="auto"/>
              <w:right w:val="single" w:sz="4" w:space="0" w:color="auto"/>
            </w:tcBorders>
            <w:shd w:val="clear" w:color="auto" w:fill="auto"/>
            <w:noWrap/>
          </w:tcPr>
          <w:p w14:paraId="12C718F5" w14:textId="65824051" w:rsidR="00FE3CA1" w:rsidRPr="00FA07F1" w:rsidRDefault="000843D3" w:rsidP="00FE3CA1">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3043" w:type="dxa"/>
            <w:tcBorders>
              <w:top w:val="nil"/>
              <w:left w:val="nil"/>
              <w:bottom w:val="single" w:sz="4" w:space="0" w:color="auto"/>
              <w:right w:val="single" w:sz="4" w:space="0" w:color="auto"/>
            </w:tcBorders>
            <w:shd w:val="clear" w:color="auto" w:fill="auto"/>
            <w:noWrap/>
          </w:tcPr>
          <w:p w14:paraId="7B152267" w14:textId="1A973E5B" w:rsidR="00FE3CA1" w:rsidRPr="00FA07F1" w:rsidRDefault="00CF11A8" w:rsidP="00FE3CA1">
            <w:pPr>
              <w:rPr>
                <w:rFonts w:ascii="Calibri" w:eastAsia="Times New Roman" w:hAnsi="Calibri"/>
                <w:color w:val="000000"/>
                <w:sz w:val="22"/>
                <w:szCs w:val="22"/>
              </w:rPr>
            </w:pPr>
            <w:r>
              <w:rPr>
                <w:rFonts w:asciiTheme="minorHAnsi" w:hAnsiTheme="minorHAnsi" w:cstheme="minorHAnsi"/>
                <w:color w:val="212121"/>
                <w:sz w:val="22"/>
                <w:szCs w:val="22"/>
                <w:shd w:val="clear" w:color="auto" w:fill="FFFFFF"/>
              </w:rPr>
              <w:t>Audio interface</w:t>
            </w:r>
            <w:r w:rsidR="002F05A6">
              <w:rPr>
                <w:rFonts w:asciiTheme="minorHAnsi" w:hAnsiTheme="minorHAnsi" w:cstheme="minorHAnsi"/>
                <w:color w:val="212121"/>
                <w:sz w:val="22"/>
                <w:szCs w:val="22"/>
                <w:shd w:val="clear" w:color="auto" w:fill="FFFFFF"/>
              </w:rPr>
              <w:t xml:space="preserve"> (external)</w:t>
            </w:r>
          </w:p>
        </w:tc>
        <w:tc>
          <w:tcPr>
            <w:tcW w:w="5801" w:type="dxa"/>
            <w:tcBorders>
              <w:top w:val="nil"/>
              <w:left w:val="nil"/>
              <w:bottom w:val="single" w:sz="4" w:space="0" w:color="auto"/>
              <w:right w:val="single" w:sz="4" w:space="0" w:color="auto"/>
            </w:tcBorders>
            <w:shd w:val="clear" w:color="auto" w:fill="F2F2F2" w:themeFill="background1" w:themeFillShade="F2"/>
            <w:noWrap/>
          </w:tcPr>
          <w:p w14:paraId="224807DE" w14:textId="14AD6419" w:rsidR="00FE3CA1" w:rsidRDefault="003F134A" w:rsidP="00FE3CA1">
            <w:pPr>
              <w:rPr>
                <w:rFonts w:asciiTheme="minorHAnsi" w:hAnsiTheme="minorHAnsi" w:cstheme="minorHAnsi"/>
                <w:bCs/>
                <w:sz w:val="21"/>
                <w:szCs w:val="21"/>
              </w:rPr>
            </w:pPr>
            <w:r>
              <w:rPr>
                <w:rFonts w:asciiTheme="minorHAnsi" w:hAnsiTheme="minorHAnsi" w:cstheme="minorHAnsi"/>
                <w:bCs/>
                <w:sz w:val="21"/>
                <w:szCs w:val="21"/>
              </w:rPr>
              <w:t>1</w:t>
            </w:r>
            <w:r w:rsidR="00CF11A8">
              <w:rPr>
                <w:rFonts w:asciiTheme="minorHAnsi" w:hAnsiTheme="minorHAnsi" w:cstheme="minorHAnsi"/>
                <w:bCs/>
                <w:sz w:val="21"/>
                <w:szCs w:val="21"/>
              </w:rPr>
              <w:t>x Audio interface (AUD</w:t>
            </w:r>
            <w:r>
              <w:rPr>
                <w:rFonts w:asciiTheme="minorHAnsi" w:hAnsiTheme="minorHAnsi" w:cstheme="minorHAnsi"/>
                <w:bCs/>
                <w:sz w:val="21"/>
                <w:szCs w:val="21"/>
              </w:rPr>
              <w:t>1</w:t>
            </w:r>
            <w:r w:rsidR="00CF11A8">
              <w:rPr>
                <w:rFonts w:asciiTheme="minorHAnsi" w:hAnsiTheme="minorHAnsi" w:cstheme="minorHAnsi"/>
                <w:bCs/>
                <w:sz w:val="21"/>
                <w:szCs w:val="21"/>
              </w:rPr>
              <w:t xml:space="preserve"> and AUD</w:t>
            </w:r>
            <w:r>
              <w:rPr>
                <w:rFonts w:asciiTheme="minorHAnsi" w:hAnsiTheme="minorHAnsi" w:cstheme="minorHAnsi"/>
                <w:bCs/>
                <w:sz w:val="21"/>
                <w:szCs w:val="21"/>
              </w:rPr>
              <w:t>2</w:t>
            </w:r>
            <w:r w:rsidR="00CF11A8">
              <w:rPr>
                <w:rFonts w:asciiTheme="minorHAnsi" w:hAnsiTheme="minorHAnsi" w:cstheme="minorHAnsi"/>
                <w:bCs/>
                <w:sz w:val="21"/>
                <w:szCs w:val="21"/>
              </w:rPr>
              <w:t>)</w:t>
            </w:r>
            <w:r w:rsidR="00D64001">
              <w:rPr>
                <w:rFonts w:asciiTheme="minorHAnsi" w:hAnsiTheme="minorHAnsi" w:cstheme="minorHAnsi"/>
                <w:bCs/>
                <w:sz w:val="21"/>
                <w:szCs w:val="21"/>
              </w:rPr>
              <w:t xml:space="preserve"> for external Mics.</w:t>
            </w:r>
          </w:p>
          <w:p w14:paraId="1AAAB2C8" w14:textId="7000F38B" w:rsidR="00D64001" w:rsidRPr="00556A63" w:rsidRDefault="00CF11A8" w:rsidP="00556A63">
            <w:pPr>
              <w:pStyle w:val="ListParagraph"/>
              <w:numPr>
                <w:ilvl w:val="0"/>
                <w:numId w:val="13"/>
              </w:numPr>
              <w:rPr>
                <w:rFonts w:eastAsia="Times New Roman"/>
                <w:color w:val="000000"/>
              </w:rPr>
            </w:pPr>
            <w:r w:rsidRPr="00556A63">
              <w:rPr>
                <w:rFonts w:eastAsia="Times New Roman"/>
                <w:color w:val="000000"/>
              </w:rPr>
              <w:t>PDM</w:t>
            </w:r>
            <w:r w:rsidR="00D64001" w:rsidRPr="00556A63">
              <w:rPr>
                <w:rFonts w:eastAsia="Times New Roman"/>
                <w:color w:val="000000"/>
              </w:rPr>
              <w:t xml:space="preserve"> </w:t>
            </w:r>
            <w:r w:rsidR="008806DD" w:rsidRPr="00556A63">
              <w:rPr>
                <w:rFonts w:eastAsia="Times New Roman"/>
                <w:color w:val="000000"/>
              </w:rPr>
              <w:t>m</w:t>
            </w:r>
            <w:r w:rsidR="00C93AD9" w:rsidRPr="00556A63">
              <w:rPr>
                <w:rFonts w:eastAsia="Times New Roman"/>
                <w:color w:val="000000"/>
              </w:rPr>
              <w:t xml:space="preserve">ode: </w:t>
            </w:r>
            <w:r w:rsidR="00E4779D">
              <w:rPr>
                <w:rFonts w:eastAsia="Times New Roman"/>
                <w:color w:val="000000"/>
              </w:rPr>
              <w:t xml:space="preserve">AUD1 port alone used with </w:t>
            </w:r>
            <w:r w:rsidR="001D15AC">
              <w:rPr>
                <w:rFonts w:eastAsia="Times New Roman"/>
                <w:color w:val="000000"/>
              </w:rPr>
              <w:t>PDM</w:t>
            </w:r>
            <w:r w:rsidR="00C93AD9" w:rsidRPr="001D15AC">
              <w:rPr>
                <w:rFonts w:eastAsia="Times New Roman"/>
                <w:i/>
                <w:iCs/>
                <w:color w:val="000000"/>
              </w:rPr>
              <w:t>_PCLK</w:t>
            </w:r>
            <w:proofErr w:type="gramStart"/>
            <w:r w:rsidR="00C93AD9" w:rsidRPr="001D15AC">
              <w:rPr>
                <w:rFonts w:eastAsia="Times New Roman"/>
                <w:i/>
                <w:iCs/>
                <w:color w:val="000000"/>
              </w:rPr>
              <w:t xml:space="preserve">0, </w:t>
            </w:r>
            <w:r w:rsidR="00556A63" w:rsidRPr="001D15AC">
              <w:rPr>
                <w:rFonts w:eastAsia="Times New Roman"/>
                <w:i/>
                <w:iCs/>
                <w:color w:val="000000"/>
              </w:rPr>
              <w:t xml:space="preserve">  </w:t>
            </w:r>
            <w:proofErr w:type="gramEnd"/>
            <w:r w:rsidR="00556A63" w:rsidRPr="001D15AC">
              <w:rPr>
                <w:rFonts w:eastAsia="Times New Roman"/>
                <w:i/>
                <w:iCs/>
                <w:color w:val="000000"/>
              </w:rPr>
              <w:t xml:space="preserve"> </w:t>
            </w:r>
            <w:r w:rsidR="001D15AC">
              <w:rPr>
                <w:rFonts w:eastAsia="Times New Roman"/>
                <w:i/>
                <w:iCs/>
                <w:color w:val="000000"/>
              </w:rPr>
              <w:t>PDM</w:t>
            </w:r>
            <w:r w:rsidR="00C93AD9" w:rsidRPr="001D15AC">
              <w:rPr>
                <w:rFonts w:eastAsia="Times New Roman"/>
                <w:i/>
                <w:iCs/>
                <w:color w:val="000000"/>
              </w:rPr>
              <w:t xml:space="preserve">_PCLK1, </w:t>
            </w:r>
            <w:r w:rsidR="001D15AC">
              <w:rPr>
                <w:rFonts w:eastAsia="Times New Roman"/>
                <w:i/>
                <w:iCs/>
                <w:color w:val="000000"/>
              </w:rPr>
              <w:t>PDM</w:t>
            </w:r>
            <w:r w:rsidR="00C93AD9" w:rsidRPr="001D15AC">
              <w:rPr>
                <w:rFonts w:eastAsia="Times New Roman"/>
                <w:i/>
                <w:iCs/>
                <w:color w:val="000000"/>
              </w:rPr>
              <w:t>_</w:t>
            </w:r>
            <w:r w:rsidR="00D64001" w:rsidRPr="001D15AC">
              <w:rPr>
                <w:rFonts w:eastAsia="Times New Roman"/>
                <w:i/>
                <w:iCs/>
                <w:color w:val="000000"/>
              </w:rPr>
              <w:t>P</w:t>
            </w:r>
            <w:r w:rsidR="00C93AD9" w:rsidRPr="001D15AC">
              <w:rPr>
                <w:rFonts w:eastAsia="Times New Roman"/>
                <w:i/>
                <w:iCs/>
                <w:color w:val="000000"/>
              </w:rPr>
              <w:t>DAT</w:t>
            </w:r>
            <w:r w:rsidR="00E27064" w:rsidRPr="00556A63">
              <w:rPr>
                <w:rFonts w:eastAsia="Times New Roman"/>
                <w:color w:val="000000"/>
              </w:rPr>
              <w:t xml:space="preserve"> </w:t>
            </w:r>
            <w:r w:rsidR="00E4779D">
              <w:rPr>
                <w:rFonts w:eastAsia="Times New Roman"/>
                <w:color w:val="000000"/>
              </w:rPr>
              <w:t xml:space="preserve">signals </w:t>
            </w:r>
            <w:r w:rsidR="00E27064" w:rsidRPr="00556A63">
              <w:rPr>
                <w:rFonts w:eastAsia="Times New Roman"/>
                <w:color w:val="000000"/>
              </w:rPr>
              <w:t>on module header</w:t>
            </w:r>
            <w:r w:rsidR="00E4779D">
              <w:rPr>
                <w:rFonts w:eastAsia="Times New Roman"/>
                <w:color w:val="000000"/>
              </w:rPr>
              <w:t>.</w:t>
            </w:r>
          </w:p>
          <w:p w14:paraId="466004A2" w14:textId="3B9A2FC2" w:rsidR="003F134A" w:rsidRPr="00556A63" w:rsidRDefault="003F134A" w:rsidP="00556A63">
            <w:pPr>
              <w:pStyle w:val="ListParagraph"/>
              <w:numPr>
                <w:ilvl w:val="0"/>
                <w:numId w:val="13"/>
              </w:numPr>
              <w:rPr>
                <w:rFonts w:eastAsia="Times New Roman"/>
                <w:color w:val="000000"/>
              </w:rPr>
            </w:pPr>
            <w:r w:rsidRPr="00556A63">
              <w:rPr>
                <w:rFonts w:eastAsia="Times New Roman"/>
                <w:color w:val="000000"/>
              </w:rPr>
              <w:t>I2S mode</w:t>
            </w:r>
            <w:r w:rsidR="00E4779D">
              <w:rPr>
                <w:rFonts w:eastAsia="Times New Roman"/>
                <w:color w:val="000000"/>
              </w:rPr>
              <w:t xml:space="preserve"> (4-wire)</w:t>
            </w:r>
            <w:r w:rsidRPr="00556A63">
              <w:rPr>
                <w:rFonts w:eastAsia="Times New Roman"/>
                <w:color w:val="000000"/>
              </w:rPr>
              <w:t xml:space="preserve">: </w:t>
            </w:r>
            <w:r w:rsidR="00E4779D">
              <w:rPr>
                <w:rFonts w:eastAsia="Times New Roman"/>
                <w:color w:val="000000"/>
              </w:rPr>
              <w:t xml:space="preserve">Both </w:t>
            </w:r>
            <w:r w:rsidR="00E4779D" w:rsidRPr="00556A63">
              <w:rPr>
                <w:rFonts w:eastAsia="Times New Roman"/>
                <w:color w:val="000000"/>
              </w:rPr>
              <w:t xml:space="preserve">AUD1 &amp; AUD2 </w:t>
            </w:r>
            <w:r w:rsidR="00E4779D">
              <w:rPr>
                <w:rFonts w:eastAsia="Times New Roman"/>
                <w:color w:val="000000"/>
              </w:rPr>
              <w:t>ports are used with</w:t>
            </w:r>
            <w:r w:rsidR="00E4779D" w:rsidRPr="001D15AC">
              <w:rPr>
                <w:rFonts w:eastAsia="Times New Roman"/>
                <w:i/>
                <w:iCs/>
                <w:color w:val="000000"/>
              </w:rPr>
              <w:t xml:space="preserve"> </w:t>
            </w:r>
            <w:r w:rsidRPr="001D15AC">
              <w:rPr>
                <w:rFonts w:eastAsia="Times New Roman"/>
                <w:i/>
                <w:iCs/>
                <w:color w:val="000000"/>
              </w:rPr>
              <w:t>I2S_WS, I2S_</w:t>
            </w:r>
            <w:r w:rsidR="00D64001" w:rsidRPr="001D15AC">
              <w:rPr>
                <w:rFonts w:eastAsia="Times New Roman"/>
                <w:i/>
                <w:iCs/>
                <w:color w:val="000000"/>
              </w:rPr>
              <w:t>CLK</w:t>
            </w:r>
            <w:r w:rsidRPr="001D15AC">
              <w:rPr>
                <w:rFonts w:eastAsia="Times New Roman"/>
                <w:i/>
                <w:iCs/>
                <w:color w:val="000000"/>
              </w:rPr>
              <w:t>, I2S_</w:t>
            </w:r>
            <w:r w:rsidR="00D64001" w:rsidRPr="001D15AC">
              <w:rPr>
                <w:rFonts w:eastAsia="Times New Roman"/>
                <w:i/>
                <w:iCs/>
                <w:color w:val="000000"/>
              </w:rPr>
              <w:t>DIN</w:t>
            </w:r>
            <w:r w:rsidRPr="001D15AC">
              <w:rPr>
                <w:rFonts w:eastAsia="Times New Roman"/>
                <w:i/>
                <w:iCs/>
                <w:color w:val="000000"/>
              </w:rPr>
              <w:t>, I2S_</w:t>
            </w:r>
            <w:r w:rsidR="00D64001" w:rsidRPr="001D15AC">
              <w:rPr>
                <w:rFonts w:eastAsia="Times New Roman"/>
                <w:i/>
                <w:iCs/>
                <w:color w:val="000000"/>
              </w:rPr>
              <w:t>DOUT</w:t>
            </w:r>
            <w:r w:rsidR="00C93AD9" w:rsidRPr="00556A63">
              <w:rPr>
                <w:rFonts w:eastAsia="Times New Roman"/>
                <w:color w:val="000000"/>
              </w:rPr>
              <w:t xml:space="preserve"> </w:t>
            </w:r>
            <w:r w:rsidR="00E4779D">
              <w:rPr>
                <w:rFonts w:eastAsia="Times New Roman"/>
                <w:color w:val="000000"/>
              </w:rPr>
              <w:t xml:space="preserve">signals </w:t>
            </w:r>
            <w:r w:rsidR="00C93AD9" w:rsidRPr="00556A63">
              <w:rPr>
                <w:rFonts w:eastAsia="Times New Roman"/>
                <w:color w:val="000000"/>
              </w:rPr>
              <w:t>on module header</w:t>
            </w:r>
            <w:r w:rsidR="00E4779D">
              <w:rPr>
                <w:rFonts w:eastAsia="Times New Roman"/>
                <w:color w:val="000000"/>
              </w:rPr>
              <w:t>.</w:t>
            </w:r>
          </w:p>
        </w:tc>
      </w:tr>
      <w:bookmarkEnd w:id="5"/>
      <w:tr w:rsidR="001061B4" w:rsidRPr="00FA07F1" w14:paraId="4BBBA9B4" w14:textId="77777777" w:rsidTr="001061B4">
        <w:trPr>
          <w:trHeight w:val="320"/>
        </w:trPr>
        <w:tc>
          <w:tcPr>
            <w:tcW w:w="892" w:type="dxa"/>
            <w:tcBorders>
              <w:top w:val="single" w:sz="4" w:space="0" w:color="auto"/>
              <w:left w:val="single" w:sz="4" w:space="0" w:color="auto"/>
              <w:bottom w:val="single" w:sz="4" w:space="0" w:color="auto"/>
              <w:right w:val="single" w:sz="4" w:space="0" w:color="auto"/>
            </w:tcBorders>
            <w:shd w:val="clear" w:color="auto" w:fill="auto"/>
            <w:noWrap/>
          </w:tcPr>
          <w:p w14:paraId="5AEFC912" w14:textId="68F31EFA" w:rsidR="001061B4" w:rsidRDefault="001061B4" w:rsidP="001061B4">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3043" w:type="dxa"/>
            <w:tcBorders>
              <w:top w:val="single" w:sz="4" w:space="0" w:color="auto"/>
              <w:left w:val="nil"/>
              <w:bottom w:val="single" w:sz="4" w:space="0" w:color="auto"/>
              <w:right w:val="single" w:sz="4" w:space="0" w:color="auto"/>
            </w:tcBorders>
            <w:shd w:val="clear" w:color="auto" w:fill="auto"/>
            <w:noWrap/>
          </w:tcPr>
          <w:p w14:paraId="3C01ADB4" w14:textId="51F84D49" w:rsidR="001061B4" w:rsidRDefault="001061B4" w:rsidP="001061B4">
            <w:pPr>
              <w:rPr>
                <w:rFonts w:ascii="Calibri" w:eastAsia="Times New Roman" w:hAnsi="Calibri"/>
                <w:color w:val="000000"/>
                <w:sz w:val="22"/>
                <w:szCs w:val="22"/>
              </w:rPr>
            </w:pPr>
            <w:r>
              <w:rPr>
                <w:rFonts w:ascii="Calibri" w:eastAsia="Times New Roman" w:hAnsi="Calibri"/>
                <w:color w:val="000000"/>
                <w:sz w:val="22"/>
                <w:szCs w:val="22"/>
              </w:rPr>
              <w:t>Sensor Interface</w:t>
            </w:r>
          </w:p>
        </w:tc>
        <w:tc>
          <w:tcPr>
            <w:tcW w:w="5801" w:type="dxa"/>
            <w:tcBorders>
              <w:top w:val="single" w:sz="4" w:space="0" w:color="auto"/>
              <w:left w:val="nil"/>
              <w:bottom w:val="single" w:sz="4" w:space="0" w:color="auto"/>
              <w:right w:val="single" w:sz="4" w:space="0" w:color="auto"/>
            </w:tcBorders>
            <w:shd w:val="clear" w:color="auto" w:fill="F2F2F2" w:themeFill="background1" w:themeFillShade="F2"/>
            <w:noWrap/>
          </w:tcPr>
          <w:p w14:paraId="27719707" w14:textId="3DB9DC03" w:rsidR="001061B4" w:rsidRDefault="001061B4" w:rsidP="001061B4">
            <w:pPr>
              <w:rPr>
                <w:rFonts w:ascii="Calibri" w:eastAsia="Times New Roman" w:hAnsi="Calibri"/>
                <w:color w:val="000000"/>
                <w:sz w:val="22"/>
                <w:szCs w:val="22"/>
              </w:rPr>
            </w:pPr>
            <w:r>
              <w:rPr>
                <w:rFonts w:ascii="Calibri" w:eastAsia="Times New Roman" w:hAnsi="Calibri"/>
                <w:color w:val="000000"/>
                <w:sz w:val="22"/>
                <w:szCs w:val="22"/>
              </w:rPr>
              <w:t xml:space="preserve">1x I2C Interface for connecting any I2C sensors like Accelerometer, Gyro, Pressure, </w:t>
            </w:r>
            <w:proofErr w:type="spellStart"/>
            <w:proofErr w:type="gramStart"/>
            <w:r>
              <w:rPr>
                <w:rFonts w:ascii="Calibri" w:eastAsia="Times New Roman" w:hAnsi="Calibri"/>
                <w:color w:val="000000"/>
                <w:sz w:val="22"/>
                <w:szCs w:val="22"/>
              </w:rPr>
              <w:t>Temperature,..</w:t>
            </w:r>
            <w:proofErr w:type="gramEnd"/>
            <w:r>
              <w:rPr>
                <w:rFonts w:ascii="Calibri" w:eastAsia="Times New Roman" w:hAnsi="Calibri"/>
                <w:color w:val="000000"/>
                <w:sz w:val="22"/>
                <w:szCs w:val="22"/>
              </w:rPr>
              <w:t>etc</w:t>
            </w:r>
            <w:proofErr w:type="spellEnd"/>
            <w:r>
              <w:rPr>
                <w:rFonts w:ascii="Calibri" w:eastAsia="Times New Roman" w:hAnsi="Calibri"/>
                <w:color w:val="000000"/>
                <w:sz w:val="22"/>
                <w:szCs w:val="22"/>
              </w:rPr>
              <w:t xml:space="preserve"> sensors.</w:t>
            </w:r>
          </w:p>
        </w:tc>
      </w:tr>
      <w:tr w:rsidR="001061B4" w:rsidRPr="00FA07F1" w14:paraId="42BF0765" w14:textId="77777777" w:rsidTr="001061B4">
        <w:trPr>
          <w:trHeight w:val="320"/>
        </w:trPr>
        <w:tc>
          <w:tcPr>
            <w:tcW w:w="892" w:type="dxa"/>
            <w:tcBorders>
              <w:top w:val="single" w:sz="4" w:space="0" w:color="auto"/>
              <w:left w:val="single" w:sz="4" w:space="0" w:color="auto"/>
              <w:bottom w:val="single" w:sz="4" w:space="0" w:color="auto"/>
              <w:right w:val="single" w:sz="4" w:space="0" w:color="auto"/>
            </w:tcBorders>
            <w:shd w:val="clear" w:color="auto" w:fill="auto"/>
            <w:noWrap/>
            <w:hideMark/>
          </w:tcPr>
          <w:p w14:paraId="42FE9464" w14:textId="75149947" w:rsidR="001061B4" w:rsidRPr="00FA07F1" w:rsidRDefault="001061B4" w:rsidP="001061B4">
            <w:pPr>
              <w:jc w:val="center"/>
              <w:rPr>
                <w:rFonts w:ascii="Calibri" w:eastAsia="Times New Roman" w:hAnsi="Calibri"/>
                <w:color w:val="000000"/>
                <w:sz w:val="22"/>
                <w:szCs w:val="22"/>
              </w:rPr>
            </w:pPr>
            <w:r>
              <w:rPr>
                <w:rFonts w:ascii="Calibri" w:eastAsia="Times New Roman" w:hAnsi="Calibri"/>
                <w:color w:val="000000"/>
                <w:sz w:val="22"/>
                <w:szCs w:val="22"/>
              </w:rPr>
              <w:t>7</w:t>
            </w:r>
          </w:p>
        </w:tc>
        <w:tc>
          <w:tcPr>
            <w:tcW w:w="3043" w:type="dxa"/>
            <w:tcBorders>
              <w:top w:val="single" w:sz="4" w:space="0" w:color="auto"/>
              <w:left w:val="nil"/>
              <w:bottom w:val="single" w:sz="4" w:space="0" w:color="auto"/>
              <w:right w:val="single" w:sz="4" w:space="0" w:color="auto"/>
            </w:tcBorders>
            <w:shd w:val="clear" w:color="auto" w:fill="auto"/>
            <w:noWrap/>
            <w:hideMark/>
          </w:tcPr>
          <w:p w14:paraId="3B8F8B42" w14:textId="3A317E8B" w:rsidR="001061B4" w:rsidRPr="00FA07F1" w:rsidRDefault="001061B4" w:rsidP="001061B4">
            <w:pPr>
              <w:rPr>
                <w:rFonts w:ascii="Calibri" w:eastAsia="Times New Roman" w:hAnsi="Calibri"/>
                <w:color w:val="000000"/>
                <w:sz w:val="22"/>
                <w:szCs w:val="22"/>
              </w:rPr>
            </w:pPr>
            <w:r>
              <w:rPr>
                <w:rFonts w:ascii="Calibri" w:eastAsia="Times New Roman" w:hAnsi="Calibri"/>
                <w:color w:val="000000"/>
                <w:sz w:val="22"/>
                <w:szCs w:val="22"/>
              </w:rPr>
              <w:t>Other Interface</w:t>
            </w:r>
          </w:p>
        </w:tc>
        <w:tc>
          <w:tcPr>
            <w:tcW w:w="580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0CDE2F08" w14:textId="5933D4BF" w:rsidR="001061B4" w:rsidRPr="00FA07F1" w:rsidRDefault="001061B4" w:rsidP="001061B4">
            <w:pPr>
              <w:rPr>
                <w:rFonts w:ascii="Calibri" w:eastAsia="Times New Roman" w:hAnsi="Calibri"/>
                <w:color w:val="000000"/>
                <w:sz w:val="22"/>
                <w:szCs w:val="22"/>
              </w:rPr>
            </w:pPr>
            <w:r>
              <w:rPr>
                <w:rFonts w:ascii="Calibri" w:eastAsia="Times New Roman" w:hAnsi="Calibri"/>
                <w:color w:val="000000"/>
                <w:sz w:val="22"/>
                <w:szCs w:val="22"/>
              </w:rPr>
              <w:t xml:space="preserve">2x GPIO signals available on module header pins. These 2 GPIOs can be alternatively configured as UART: </w:t>
            </w:r>
            <w:r w:rsidRPr="001061B4">
              <w:rPr>
                <w:rFonts w:ascii="Calibri" w:eastAsia="Times New Roman" w:hAnsi="Calibri"/>
                <w:i/>
                <w:iCs/>
                <w:color w:val="000000"/>
                <w:sz w:val="22"/>
                <w:szCs w:val="22"/>
              </w:rPr>
              <w:t>UART_TX</w:t>
            </w:r>
            <w:r>
              <w:rPr>
                <w:rFonts w:ascii="Calibri" w:eastAsia="Times New Roman" w:hAnsi="Calibri"/>
                <w:color w:val="000000"/>
                <w:sz w:val="22"/>
                <w:szCs w:val="22"/>
              </w:rPr>
              <w:t xml:space="preserve"> and </w:t>
            </w:r>
            <w:r w:rsidRPr="001061B4">
              <w:rPr>
                <w:rFonts w:ascii="Calibri" w:eastAsia="Times New Roman" w:hAnsi="Calibri"/>
                <w:i/>
                <w:iCs/>
                <w:color w:val="000000"/>
                <w:sz w:val="22"/>
                <w:szCs w:val="22"/>
              </w:rPr>
              <w:t>UART_RX</w:t>
            </w:r>
            <w:r>
              <w:rPr>
                <w:rFonts w:ascii="Calibri" w:eastAsia="Times New Roman" w:hAnsi="Calibri"/>
                <w:color w:val="000000"/>
                <w:sz w:val="22"/>
                <w:szCs w:val="22"/>
              </w:rPr>
              <w:t xml:space="preserve"> interface. </w:t>
            </w:r>
          </w:p>
        </w:tc>
      </w:tr>
      <w:tr w:rsidR="001061B4" w:rsidRPr="000C6C2C" w14:paraId="5B7A9F8E" w14:textId="77777777" w:rsidTr="001061B4">
        <w:trPr>
          <w:trHeight w:val="320"/>
        </w:trPr>
        <w:tc>
          <w:tcPr>
            <w:tcW w:w="3935" w:type="dxa"/>
            <w:gridSpan w:val="2"/>
            <w:tcBorders>
              <w:top w:val="single" w:sz="4" w:space="0" w:color="auto"/>
              <w:left w:val="single" w:sz="8" w:space="0" w:color="999999"/>
              <w:bottom w:val="single" w:sz="4" w:space="0" w:color="auto"/>
              <w:right w:val="single" w:sz="4" w:space="0" w:color="999999"/>
            </w:tcBorders>
            <w:shd w:val="clear" w:color="auto" w:fill="C6D9F1" w:themeFill="text2" w:themeFillTint="33"/>
            <w:noWrap/>
            <w:hideMark/>
          </w:tcPr>
          <w:p w14:paraId="68D41009" w14:textId="77777777" w:rsidR="001061B4" w:rsidRPr="000C6C2C" w:rsidRDefault="001061B4" w:rsidP="001061B4">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CPU &amp; Other Specifications</w:t>
            </w:r>
          </w:p>
        </w:tc>
        <w:tc>
          <w:tcPr>
            <w:tcW w:w="5801" w:type="dxa"/>
            <w:tcBorders>
              <w:top w:val="single" w:sz="4" w:space="0" w:color="auto"/>
              <w:left w:val="nil"/>
              <w:bottom w:val="nil"/>
              <w:right w:val="single" w:sz="4" w:space="0" w:color="999999"/>
            </w:tcBorders>
            <w:shd w:val="clear" w:color="auto" w:fill="C6D9F1" w:themeFill="text2" w:themeFillTint="33"/>
            <w:noWrap/>
            <w:hideMark/>
          </w:tcPr>
          <w:p w14:paraId="2A7812EC" w14:textId="77777777" w:rsidR="001061B4" w:rsidRPr="000C6C2C" w:rsidRDefault="001061B4" w:rsidP="001061B4">
            <w:pPr>
              <w:rPr>
                <w:rFonts w:ascii="Calibri" w:eastAsia="Times New Roman" w:hAnsi="Calibri"/>
                <w:b/>
                <w:bCs/>
                <w:color w:val="595959" w:themeColor="text1" w:themeTint="A6"/>
                <w:sz w:val="22"/>
                <w:szCs w:val="22"/>
              </w:rPr>
            </w:pPr>
            <w:r w:rsidRPr="000C6C2C">
              <w:rPr>
                <w:rFonts w:ascii="Calibri" w:eastAsia="Times New Roman" w:hAnsi="Calibri"/>
                <w:b/>
                <w:bCs/>
                <w:color w:val="595959" w:themeColor="text1" w:themeTint="A6"/>
                <w:sz w:val="22"/>
                <w:szCs w:val="22"/>
              </w:rPr>
              <w:t> </w:t>
            </w:r>
          </w:p>
        </w:tc>
      </w:tr>
      <w:tr w:rsidR="001061B4" w:rsidRPr="00832822" w14:paraId="36108B30" w14:textId="77777777" w:rsidTr="00E0029B">
        <w:trPr>
          <w:trHeight w:val="320"/>
        </w:trPr>
        <w:tc>
          <w:tcPr>
            <w:tcW w:w="892" w:type="dxa"/>
            <w:tcBorders>
              <w:top w:val="nil"/>
              <w:left w:val="single" w:sz="4" w:space="0" w:color="auto"/>
              <w:bottom w:val="single" w:sz="4" w:space="0" w:color="auto"/>
              <w:right w:val="single" w:sz="4" w:space="0" w:color="auto"/>
            </w:tcBorders>
            <w:shd w:val="clear" w:color="auto" w:fill="auto"/>
            <w:hideMark/>
          </w:tcPr>
          <w:p w14:paraId="0A47F0CB" w14:textId="77777777" w:rsidR="001061B4" w:rsidRPr="00FA07F1" w:rsidRDefault="001061B4" w:rsidP="001061B4">
            <w:pPr>
              <w:jc w:val="center"/>
              <w:rPr>
                <w:rFonts w:ascii="Calibri" w:eastAsia="Times New Roman" w:hAnsi="Calibri"/>
                <w:color w:val="000000"/>
                <w:sz w:val="22"/>
                <w:szCs w:val="22"/>
              </w:rPr>
            </w:pPr>
            <w:r w:rsidRPr="00FA07F1">
              <w:rPr>
                <w:rFonts w:ascii="Calibri" w:eastAsia="Times New Roman" w:hAnsi="Calibri"/>
                <w:color w:val="000000"/>
                <w:sz w:val="22"/>
                <w:szCs w:val="22"/>
              </w:rPr>
              <w:t>1</w:t>
            </w:r>
          </w:p>
        </w:tc>
        <w:tc>
          <w:tcPr>
            <w:tcW w:w="3043" w:type="dxa"/>
            <w:tcBorders>
              <w:top w:val="nil"/>
              <w:left w:val="nil"/>
              <w:bottom w:val="single" w:sz="4" w:space="0" w:color="auto"/>
              <w:right w:val="single" w:sz="4" w:space="0" w:color="auto"/>
            </w:tcBorders>
            <w:shd w:val="clear" w:color="auto" w:fill="auto"/>
            <w:hideMark/>
          </w:tcPr>
          <w:p w14:paraId="04ED45EF" w14:textId="77777777" w:rsidR="001061B4" w:rsidRPr="00FA07F1" w:rsidRDefault="001061B4" w:rsidP="001061B4">
            <w:pPr>
              <w:rPr>
                <w:rFonts w:ascii="Calibri" w:eastAsia="Times New Roman" w:hAnsi="Calibri"/>
                <w:color w:val="000000"/>
                <w:sz w:val="22"/>
                <w:szCs w:val="22"/>
              </w:rPr>
            </w:pPr>
            <w:r w:rsidRPr="00FA07F1">
              <w:rPr>
                <w:rFonts w:ascii="Calibri" w:eastAsia="Times New Roman" w:hAnsi="Calibri"/>
                <w:color w:val="000000"/>
                <w:sz w:val="22"/>
                <w:szCs w:val="22"/>
              </w:rPr>
              <w:t>CPU</w:t>
            </w:r>
          </w:p>
        </w:tc>
        <w:tc>
          <w:tcPr>
            <w:tcW w:w="5801" w:type="dxa"/>
            <w:tcBorders>
              <w:top w:val="single" w:sz="4" w:space="0" w:color="auto"/>
              <w:left w:val="nil"/>
              <w:bottom w:val="single" w:sz="4" w:space="0" w:color="auto"/>
              <w:right w:val="single" w:sz="4" w:space="0" w:color="auto"/>
            </w:tcBorders>
            <w:shd w:val="clear" w:color="auto" w:fill="F2F2F2" w:themeFill="background1" w:themeFillShade="F2"/>
            <w:hideMark/>
          </w:tcPr>
          <w:p w14:paraId="1DA09F6B" w14:textId="0D5352F0" w:rsidR="001061B4" w:rsidRPr="00832822" w:rsidRDefault="00F907BC" w:rsidP="001061B4">
            <w:pPr>
              <w:rPr>
                <w:rFonts w:asciiTheme="minorHAnsi" w:hAnsiTheme="minorHAnsi" w:cstheme="minorHAnsi"/>
                <w:bCs/>
                <w:sz w:val="21"/>
                <w:szCs w:val="21"/>
              </w:rPr>
            </w:pPr>
            <w:proofErr w:type="spellStart"/>
            <w:r>
              <w:rPr>
                <w:rFonts w:asciiTheme="minorHAnsi" w:hAnsiTheme="minorHAnsi" w:cstheme="minorHAnsi"/>
                <w:bCs/>
                <w:sz w:val="21"/>
                <w:szCs w:val="21"/>
              </w:rPr>
              <w:t>Nuvoton</w:t>
            </w:r>
            <w:proofErr w:type="spellEnd"/>
            <w:r>
              <w:rPr>
                <w:rFonts w:asciiTheme="minorHAnsi" w:hAnsiTheme="minorHAnsi" w:cstheme="minorHAnsi"/>
                <w:bCs/>
                <w:sz w:val="21"/>
                <w:szCs w:val="21"/>
              </w:rPr>
              <w:t xml:space="preserve"> M2354 </w:t>
            </w:r>
            <w:r w:rsidR="001061B4" w:rsidRPr="00832822">
              <w:rPr>
                <w:rFonts w:asciiTheme="minorHAnsi" w:hAnsiTheme="minorHAnsi" w:cstheme="minorHAnsi"/>
                <w:bCs/>
                <w:sz w:val="21"/>
                <w:szCs w:val="21"/>
              </w:rPr>
              <w:t xml:space="preserve">series MCU with ARM Cortex-M4 at </w:t>
            </w:r>
            <w:r>
              <w:rPr>
                <w:rFonts w:asciiTheme="minorHAnsi" w:hAnsiTheme="minorHAnsi" w:cstheme="minorHAnsi"/>
                <w:bCs/>
                <w:sz w:val="21"/>
                <w:szCs w:val="21"/>
              </w:rPr>
              <w:t>96</w:t>
            </w:r>
            <w:r w:rsidR="001061B4" w:rsidRPr="00832822">
              <w:rPr>
                <w:rFonts w:asciiTheme="minorHAnsi" w:hAnsiTheme="minorHAnsi" w:cstheme="minorHAnsi"/>
                <w:bCs/>
                <w:sz w:val="21"/>
                <w:szCs w:val="21"/>
              </w:rPr>
              <w:t>MHz</w:t>
            </w:r>
          </w:p>
        </w:tc>
      </w:tr>
      <w:tr w:rsidR="001061B4" w:rsidRPr="00FA07F1" w14:paraId="6DEE01A8" w14:textId="77777777" w:rsidTr="00E0029B">
        <w:trPr>
          <w:trHeight w:val="422"/>
        </w:trPr>
        <w:tc>
          <w:tcPr>
            <w:tcW w:w="892" w:type="dxa"/>
            <w:tcBorders>
              <w:top w:val="nil"/>
              <w:left w:val="single" w:sz="4" w:space="0" w:color="auto"/>
              <w:bottom w:val="single" w:sz="4" w:space="0" w:color="auto"/>
              <w:right w:val="single" w:sz="4" w:space="0" w:color="auto"/>
            </w:tcBorders>
            <w:shd w:val="clear" w:color="auto" w:fill="auto"/>
            <w:hideMark/>
          </w:tcPr>
          <w:p w14:paraId="33B87692" w14:textId="77777777" w:rsidR="001061B4" w:rsidRPr="00FA07F1" w:rsidRDefault="001061B4" w:rsidP="001061B4">
            <w:pPr>
              <w:jc w:val="center"/>
              <w:rPr>
                <w:rFonts w:ascii="Calibri" w:eastAsia="Times New Roman" w:hAnsi="Calibri"/>
                <w:color w:val="000000"/>
                <w:sz w:val="22"/>
                <w:szCs w:val="22"/>
              </w:rPr>
            </w:pPr>
            <w:r w:rsidRPr="00FA07F1">
              <w:rPr>
                <w:rFonts w:ascii="Calibri" w:eastAsia="Times New Roman" w:hAnsi="Calibri"/>
                <w:color w:val="000000"/>
                <w:sz w:val="22"/>
                <w:szCs w:val="22"/>
              </w:rPr>
              <w:t>2</w:t>
            </w:r>
          </w:p>
        </w:tc>
        <w:tc>
          <w:tcPr>
            <w:tcW w:w="3043" w:type="dxa"/>
            <w:tcBorders>
              <w:top w:val="nil"/>
              <w:left w:val="nil"/>
              <w:bottom w:val="single" w:sz="4" w:space="0" w:color="auto"/>
              <w:right w:val="single" w:sz="4" w:space="0" w:color="auto"/>
            </w:tcBorders>
            <w:shd w:val="clear" w:color="auto" w:fill="auto"/>
            <w:noWrap/>
            <w:hideMark/>
          </w:tcPr>
          <w:p w14:paraId="46A9997A" w14:textId="77777777" w:rsidR="001061B4" w:rsidRPr="00FA07F1" w:rsidRDefault="001061B4" w:rsidP="001061B4">
            <w:pPr>
              <w:rPr>
                <w:rFonts w:ascii="Calibri" w:eastAsia="Times New Roman" w:hAnsi="Calibri"/>
                <w:color w:val="000000"/>
                <w:sz w:val="22"/>
                <w:szCs w:val="22"/>
              </w:rPr>
            </w:pPr>
            <w:r w:rsidRPr="00FA07F1">
              <w:rPr>
                <w:rFonts w:ascii="Calibri" w:eastAsia="Times New Roman" w:hAnsi="Calibri"/>
                <w:color w:val="000000"/>
                <w:sz w:val="22"/>
                <w:szCs w:val="22"/>
              </w:rPr>
              <w:t>Flash Memory</w:t>
            </w:r>
          </w:p>
        </w:tc>
        <w:tc>
          <w:tcPr>
            <w:tcW w:w="5801" w:type="dxa"/>
            <w:tcBorders>
              <w:top w:val="nil"/>
              <w:left w:val="nil"/>
              <w:bottom w:val="single" w:sz="4" w:space="0" w:color="auto"/>
              <w:right w:val="single" w:sz="4" w:space="0" w:color="auto"/>
            </w:tcBorders>
            <w:shd w:val="clear" w:color="auto" w:fill="F2F2F2" w:themeFill="background1" w:themeFillShade="F2"/>
            <w:hideMark/>
          </w:tcPr>
          <w:p w14:paraId="7371C05F" w14:textId="77777777" w:rsidR="001061B4" w:rsidRPr="00FA07F1" w:rsidRDefault="001061B4" w:rsidP="001061B4">
            <w:pPr>
              <w:rPr>
                <w:rFonts w:ascii="Calibri" w:eastAsia="Times New Roman" w:hAnsi="Calibri"/>
                <w:color w:val="000000"/>
                <w:sz w:val="22"/>
                <w:szCs w:val="22"/>
              </w:rPr>
            </w:pPr>
            <w:r w:rsidRPr="00832822">
              <w:rPr>
                <w:rFonts w:asciiTheme="minorHAnsi" w:hAnsiTheme="minorHAnsi" w:cstheme="minorHAnsi"/>
                <w:bCs/>
                <w:sz w:val="21"/>
                <w:szCs w:val="21"/>
              </w:rPr>
              <w:t>1MB with Preassigned FOTA section</w:t>
            </w:r>
          </w:p>
        </w:tc>
      </w:tr>
      <w:tr w:rsidR="001061B4" w:rsidRPr="00832822" w14:paraId="61B7818C" w14:textId="77777777" w:rsidTr="00E0029B">
        <w:trPr>
          <w:trHeight w:val="403"/>
        </w:trPr>
        <w:tc>
          <w:tcPr>
            <w:tcW w:w="892" w:type="dxa"/>
            <w:tcBorders>
              <w:top w:val="nil"/>
              <w:left w:val="single" w:sz="4" w:space="0" w:color="auto"/>
              <w:bottom w:val="single" w:sz="4" w:space="0" w:color="auto"/>
              <w:right w:val="single" w:sz="4" w:space="0" w:color="auto"/>
            </w:tcBorders>
            <w:shd w:val="clear" w:color="auto" w:fill="auto"/>
            <w:hideMark/>
          </w:tcPr>
          <w:p w14:paraId="5EC281B1" w14:textId="77777777" w:rsidR="001061B4" w:rsidRPr="00FA07F1" w:rsidRDefault="001061B4" w:rsidP="001061B4">
            <w:pPr>
              <w:jc w:val="center"/>
              <w:rPr>
                <w:rFonts w:ascii="Calibri" w:eastAsia="Times New Roman" w:hAnsi="Calibri"/>
                <w:color w:val="000000"/>
                <w:sz w:val="22"/>
                <w:szCs w:val="22"/>
              </w:rPr>
            </w:pPr>
            <w:r w:rsidRPr="00FA07F1">
              <w:rPr>
                <w:rFonts w:ascii="Calibri" w:eastAsia="Times New Roman" w:hAnsi="Calibri"/>
                <w:color w:val="000000"/>
                <w:sz w:val="22"/>
                <w:szCs w:val="22"/>
              </w:rPr>
              <w:t>3</w:t>
            </w:r>
          </w:p>
        </w:tc>
        <w:tc>
          <w:tcPr>
            <w:tcW w:w="3043" w:type="dxa"/>
            <w:tcBorders>
              <w:top w:val="nil"/>
              <w:left w:val="nil"/>
              <w:bottom w:val="single" w:sz="4" w:space="0" w:color="auto"/>
              <w:right w:val="single" w:sz="4" w:space="0" w:color="auto"/>
            </w:tcBorders>
            <w:shd w:val="clear" w:color="auto" w:fill="auto"/>
            <w:noWrap/>
            <w:hideMark/>
          </w:tcPr>
          <w:p w14:paraId="66F64049" w14:textId="77777777" w:rsidR="001061B4" w:rsidRPr="00FA07F1" w:rsidRDefault="001061B4" w:rsidP="001061B4">
            <w:pPr>
              <w:rPr>
                <w:rFonts w:ascii="Calibri" w:eastAsia="Times New Roman" w:hAnsi="Calibri"/>
                <w:color w:val="000000"/>
                <w:sz w:val="22"/>
                <w:szCs w:val="22"/>
              </w:rPr>
            </w:pPr>
            <w:r w:rsidRPr="00FA07F1">
              <w:rPr>
                <w:rFonts w:ascii="Calibri" w:eastAsia="Times New Roman" w:hAnsi="Calibri"/>
                <w:color w:val="000000"/>
                <w:sz w:val="22"/>
                <w:szCs w:val="22"/>
              </w:rPr>
              <w:t>RAM</w:t>
            </w:r>
          </w:p>
        </w:tc>
        <w:tc>
          <w:tcPr>
            <w:tcW w:w="5801" w:type="dxa"/>
            <w:tcBorders>
              <w:top w:val="nil"/>
              <w:left w:val="nil"/>
              <w:bottom w:val="single" w:sz="4" w:space="0" w:color="auto"/>
              <w:right w:val="single" w:sz="4" w:space="0" w:color="auto"/>
            </w:tcBorders>
            <w:shd w:val="clear" w:color="auto" w:fill="F2F2F2" w:themeFill="background1" w:themeFillShade="F2"/>
            <w:hideMark/>
          </w:tcPr>
          <w:p w14:paraId="100D1A52" w14:textId="4B526B6C" w:rsidR="001061B4" w:rsidRPr="00832822" w:rsidRDefault="0054315C" w:rsidP="001061B4">
            <w:pPr>
              <w:rPr>
                <w:rFonts w:asciiTheme="minorHAnsi" w:hAnsiTheme="minorHAnsi" w:cstheme="minorHAnsi"/>
                <w:bCs/>
                <w:sz w:val="21"/>
                <w:szCs w:val="21"/>
              </w:rPr>
            </w:pPr>
            <w:r>
              <w:rPr>
                <w:rFonts w:asciiTheme="minorHAnsi" w:hAnsiTheme="minorHAnsi" w:cstheme="minorHAnsi"/>
                <w:bCs/>
                <w:sz w:val="21"/>
                <w:szCs w:val="21"/>
              </w:rPr>
              <w:t>256</w:t>
            </w:r>
            <w:r w:rsidR="001061B4" w:rsidRPr="00832822">
              <w:rPr>
                <w:rFonts w:asciiTheme="minorHAnsi" w:hAnsiTheme="minorHAnsi" w:cstheme="minorHAnsi"/>
                <w:bCs/>
                <w:sz w:val="21"/>
                <w:szCs w:val="21"/>
              </w:rPr>
              <w:t>KB SRAM</w:t>
            </w:r>
          </w:p>
        </w:tc>
      </w:tr>
      <w:tr w:rsidR="001061B4" w:rsidRPr="00FA07F1" w14:paraId="67402D51" w14:textId="77777777" w:rsidTr="00E0029B">
        <w:trPr>
          <w:trHeight w:val="320"/>
        </w:trPr>
        <w:tc>
          <w:tcPr>
            <w:tcW w:w="892" w:type="dxa"/>
            <w:tcBorders>
              <w:top w:val="nil"/>
              <w:left w:val="single" w:sz="4" w:space="0" w:color="auto"/>
              <w:bottom w:val="single" w:sz="4" w:space="0" w:color="auto"/>
              <w:right w:val="single" w:sz="4" w:space="0" w:color="auto"/>
            </w:tcBorders>
            <w:shd w:val="clear" w:color="auto" w:fill="auto"/>
            <w:noWrap/>
          </w:tcPr>
          <w:p w14:paraId="12B42E2E" w14:textId="2417663A" w:rsidR="001061B4" w:rsidRDefault="001061B4" w:rsidP="001061B4">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3043" w:type="dxa"/>
            <w:tcBorders>
              <w:top w:val="nil"/>
              <w:left w:val="nil"/>
              <w:bottom w:val="single" w:sz="4" w:space="0" w:color="auto"/>
              <w:right w:val="single" w:sz="4" w:space="0" w:color="auto"/>
            </w:tcBorders>
            <w:shd w:val="clear" w:color="auto" w:fill="auto"/>
            <w:noWrap/>
          </w:tcPr>
          <w:p w14:paraId="255C5B60" w14:textId="5F19AD7F" w:rsidR="001061B4" w:rsidRPr="00400B2C" w:rsidRDefault="001061B4" w:rsidP="001061B4">
            <w:pPr>
              <w:rPr>
                <w:rFonts w:asciiTheme="minorHAnsi" w:hAnsiTheme="minorHAnsi" w:cstheme="minorHAnsi"/>
                <w:color w:val="212121"/>
                <w:sz w:val="22"/>
                <w:szCs w:val="22"/>
                <w:shd w:val="clear" w:color="auto" w:fill="FFFFFF"/>
              </w:rPr>
            </w:pPr>
            <w:r>
              <w:rPr>
                <w:rFonts w:asciiTheme="minorHAnsi" w:hAnsiTheme="minorHAnsi" w:cstheme="minorHAnsi"/>
                <w:color w:val="212121"/>
                <w:sz w:val="22"/>
                <w:szCs w:val="22"/>
                <w:shd w:val="clear" w:color="auto" w:fill="FFFFFF"/>
              </w:rPr>
              <w:t>Additional Flash</w:t>
            </w:r>
          </w:p>
        </w:tc>
        <w:tc>
          <w:tcPr>
            <w:tcW w:w="5801" w:type="dxa"/>
            <w:tcBorders>
              <w:top w:val="nil"/>
              <w:left w:val="nil"/>
              <w:bottom w:val="single" w:sz="4" w:space="0" w:color="auto"/>
              <w:right w:val="single" w:sz="4" w:space="0" w:color="auto"/>
            </w:tcBorders>
            <w:shd w:val="clear" w:color="auto" w:fill="F2F2F2" w:themeFill="background1" w:themeFillShade="F2"/>
            <w:noWrap/>
          </w:tcPr>
          <w:p w14:paraId="632A4259" w14:textId="7820F3F1" w:rsidR="001061B4" w:rsidRPr="00C15A74" w:rsidRDefault="001061B4" w:rsidP="001061B4">
            <w:pPr>
              <w:rPr>
                <w:rFonts w:asciiTheme="minorHAnsi" w:hAnsiTheme="minorHAnsi" w:cstheme="minorHAnsi"/>
                <w:bCs/>
                <w:sz w:val="21"/>
                <w:szCs w:val="21"/>
              </w:rPr>
            </w:pPr>
            <w:r>
              <w:rPr>
                <w:rFonts w:asciiTheme="minorHAnsi" w:hAnsiTheme="minorHAnsi" w:cstheme="minorHAnsi"/>
                <w:bCs/>
                <w:sz w:val="21"/>
                <w:szCs w:val="21"/>
              </w:rPr>
              <w:t xml:space="preserve">8MB Serial Flash </w:t>
            </w:r>
            <w:r w:rsidR="00A4026E">
              <w:rPr>
                <w:rFonts w:asciiTheme="minorHAnsi" w:hAnsiTheme="minorHAnsi" w:cstheme="minorHAnsi"/>
                <w:bCs/>
                <w:sz w:val="21"/>
                <w:szCs w:val="21"/>
              </w:rPr>
              <w:t>for NDP firmware and ML models storage</w:t>
            </w:r>
          </w:p>
        </w:tc>
      </w:tr>
      <w:tr w:rsidR="001061B4" w:rsidRPr="00FA07F1" w14:paraId="552F92C6" w14:textId="77777777" w:rsidTr="00E0029B">
        <w:trPr>
          <w:trHeight w:val="320"/>
        </w:trPr>
        <w:tc>
          <w:tcPr>
            <w:tcW w:w="892" w:type="dxa"/>
            <w:tcBorders>
              <w:top w:val="nil"/>
              <w:left w:val="single" w:sz="4" w:space="0" w:color="auto"/>
              <w:bottom w:val="single" w:sz="4" w:space="0" w:color="auto"/>
              <w:right w:val="single" w:sz="4" w:space="0" w:color="auto"/>
            </w:tcBorders>
            <w:shd w:val="clear" w:color="auto" w:fill="auto"/>
            <w:noWrap/>
          </w:tcPr>
          <w:p w14:paraId="57F1B5D1" w14:textId="0AD7FDC6" w:rsidR="001061B4" w:rsidRPr="00FA07F1" w:rsidRDefault="001061B4" w:rsidP="001061B4">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3043" w:type="dxa"/>
            <w:tcBorders>
              <w:top w:val="nil"/>
              <w:left w:val="nil"/>
              <w:bottom w:val="single" w:sz="4" w:space="0" w:color="auto"/>
              <w:right w:val="single" w:sz="4" w:space="0" w:color="auto"/>
            </w:tcBorders>
            <w:shd w:val="clear" w:color="auto" w:fill="auto"/>
            <w:noWrap/>
          </w:tcPr>
          <w:p w14:paraId="6ED90A95" w14:textId="77777777" w:rsidR="001061B4" w:rsidRPr="00FA07F1" w:rsidRDefault="001061B4" w:rsidP="001061B4">
            <w:pPr>
              <w:rPr>
                <w:rFonts w:ascii="Calibri" w:eastAsia="Times New Roman" w:hAnsi="Calibri"/>
                <w:color w:val="000000"/>
                <w:sz w:val="22"/>
                <w:szCs w:val="22"/>
              </w:rPr>
            </w:pPr>
            <w:r w:rsidRPr="00400B2C">
              <w:rPr>
                <w:rFonts w:asciiTheme="minorHAnsi" w:hAnsiTheme="minorHAnsi" w:cstheme="minorHAnsi"/>
                <w:color w:val="212121"/>
                <w:sz w:val="22"/>
                <w:szCs w:val="22"/>
                <w:shd w:val="clear" w:color="auto" w:fill="FFFFFF"/>
              </w:rPr>
              <w:t>Sensor Interfaces</w:t>
            </w:r>
          </w:p>
        </w:tc>
        <w:tc>
          <w:tcPr>
            <w:tcW w:w="5801" w:type="dxa"/>
            <w:tcBorders>
              <w:top w:val="nil"/>
              <w:left w:val="nil"/>
              <w:bottom w:val="single" w:sz="4" w:space="0" w:color="auto"/>
              <w:right w:val="single" w:sz="4" w:space="0" w:color="auto"/>
            </w:tcBorders>
            <w:shd w:val="clear" w:color="auto" w:fill="F2F2F2" w:themeFill="background1" w:themeFillShade="F2"/>
            <w:noWrap/>
          </w:tcPr>
          <w:p w14:paraId="19FD9390" w14:textId="334446B0" w:rsidR="001061B4" w:rsidRDefault="001061B4" w:rsidP="001061B4">
            <w:pPr>
              <w:rPr>
                <w:rFonts w:asciiTheme="minorHAnsi" w:hAnsiTheme="minorHAnsi" w:cstheme="minorHAnsi"/>
                <w:bCs/>
                <w:sz w:val="21"/>
                <w:szCs w:val="21"/>
              </w:rPr>
            </w:pPr>
            <w:r>
              <w:rPr>
                <w:rFonts w:asciiTheme="minorHAnsi" w:hAnsiTheme="minorHAnsi" w:cstheme="minorHAnsi"/>
                <w:bCs/>
                <w:sz w:val="21"/>
                <w:szCs w:val="21"/>
              </w:rPr>
              <w:t>On Function-A pins:</w:t>
            </w:r>
          </w:p>
          <w:p w14:paraId="1777F968" w14:textId="5EF9389C" w:rsidR="001061B4" w:rsidRPr="00C15A74" w:rsidRDefault="001061B4" w:rsidP="001061B4">
            <w:pPr>
              <w:rPr>
                <w:rFonts w:asciiTheme="minorHAnsi" w:hAnsiTheme="minorHAnsi" w:cstheme="minorHAnsi"/>
                <w:bCs/>
                <w:sz w:val="21"/>
                <w:szCs w:val="21"/>
              </w:rPr>
            </w:pPr>
            <w:r w:rsidRPr="00C15A74">
              <w:rPr>
                <w:rFonts w:asciiTheme="minorHAnsi" w:hAnsiTheme="minorHAnsi" w:cstheme="minorHAnsi"/>
                <w:bCs/>
                <w:sz w:val="21"/>
                <w:szCs w:val="21"/>
              </w:rPr>
              <w:t>1x SPI with two chip selects</w:t>
            </w:r>
          </w:p>
          <w:p w14:paraId="70A7C73F" w14:textId="023134AF" w:rsidR="001061B4" w:rsidRPr="00C15A74" w:rsidRDefault="001061B4" w:rsidP="001061B4">
            <w:pPr>
              <w:rPr>
                <w:rFonts w:asciiTheme="minorHAnsi" w:hAnsiTheme="minorHAnsi" w:cstheme="minorHAnsi"/>
                <w:bCs/>
                <w:sz w:val="21"/>
                <w:szCs w:val="21"/>
              </w:rPr>
            </w:pPr>
            <w:r>
              <w:rPr>
                <w:rFonts w:asciiTheme="minorHAnsi" w:hAnsiTheme="minorHAnsi" w:cstheme="minorHAnsi"/>
                <w:bCs/>
                <w:sz w:val="21"/>
                <w:szCs w:val="21"/>
              </w:rPr>
              <w:t>2</w:t>
            </w:r>
            <w:r w:rsidRPr="00C15A74">
              <w:rPr>
                <w:rFonts w:asciiTheme="minorHAnsi" w:hAnsiTheme="minorHAnsi" w:cstheme="minorHAnsi"/>
                <w:bCs/>
                <w:sz w:val="21"/>
                <w:szCs w:val="21"/>
              </w:rPr>
              <w:t>x UART</w:t>
            </w:r>
          </w:p>
          <w:p w14:paraId="6F93AC20" w14:textId="7C697CCC" w:rsidR="001061B4" w:rsidRPr="00C15A74" w:rsidRDefault="001061B4" w:rsidP="001061B4">
            <w:pPr>
              <w:rPr>
                <w:rFonts w:asciiTheme="minorHAnsi" w:hAnsiTheme="minorHAnsi" w:cstheme="minorHAnsi"/>
                <w:bCs/>
                <w:sz w:val="21"/>
                <w:szCs w:val="21"/>
              </w:rPr>
            </w:pPr>
            <w:r>
              <w:rPr>
                <w:rFonts w:asciiTheme="minorHAnsi" w:hAnsiTheme="minorHAnsi" w:cstheme="minorHAnsi"/>
                <w:bCs/>
                <w:sz w:val="21"/>
                <w:szCs w:val="21"/>
              </w:rPr>
              <w:t>1</w:t>
            </w:r>
            <w:r w:rsidRPr="00C15A74">
              <w:rPr>
                <w:rFonts w:asciiTheme="minorHAnsi" w:hAnsiTheme="minorHAnsi" w:cstheme="minorHAnsi"/>
                <w:bCs/>
                <w:sz w:val="21"/>
                <w:szCs w:val="21"/>
              </w:rPr>
              <w:t>x I2C</w:t>
            </w:r>
          </w:p>
          <w:p w14:paraId="0F3F4BBA" w14:textId="5EDF0C87" w:rsidR="001061B4" w:rsidRPr="00C15A74" w:rsidRDefault="001061B4" w:rsidP="001061B4">
            <w:pPr>
              <w:rPr>
                <w:rFonts w:asciiTheme="minorHAnsi" w:hAnsiTheme="minorHAnsi" w:cstheme="minorHAnsi"/>
                <w:bCs/>
                <w:sz w:val="21"/>
                <w:szCs w:val="21"/>
              </w:rPr>
            </w:pPr>
            <w:r>
              <w:rPr>
                <w:rFonts w:asciiTheme="minorHAnsi" w:hAnsiTheme="minorHAnsi" w:cstheme="minorHAnsi"/>
                <w:bCs/>
                <w:sz w:val="21"/>
                <w:szCs w:val="21"/>
              </w:rPr>
              <w:t>1</w:t>
            </w:r>
            <w:r w:rsidRPr="00C15A74">
              <w:rPr>
                <w:rFonts w:asciiTheme="minorHAnsi" w:hAnsiTheme="minorHAnsi" w:cstheme="minorHAnsi"/>
                <w:bCs/>
                <w:sz w:val="21"/>
                <w:szCs w:val="21"/>
              </w:rPr>
              <w:t>x CAN</w:t>
            </w:r>
          </w:p>
          <w:p w14:paraId="0A48DB0B" w14:textId="77777777" w:rsidR="001061B4" w:rsidRPr="00C15A74" w:rsidRDefault="001061B4" w:rsidP="001061B4">
            <w:pPr>
              <w:rPr>
                <w:rFonts w:asciiTheme="minorHAnsi" w:hAnsiTheme="minorHAnsi" w:cstheme="minorHAnsi"/>
                <w:bCs/>
                <w:sz w:val="21"/>
                <w:szCs w:val="21"/>
              </w:rPr>
            </w:pPr>
            <w:r w:rsidRPr="00C15A74">
              <w:rPr>
                <w:rFonts w:asciiTheme="minorHAnsi" w:hAnsiTheme="minorHAnsi" w:cstheme="minorHAnsi"/>
                <w:bCs/>
                <w:sz w:val="21"/>
                <w:szCs w:val="21"/>
              </w:rPr>
              <w:t>2x ADC</w:t>
            </w:r>
          </w:p>
          <w:p w14:paraId="2807D884" w14:textId="77777777" w:rsidR="001061B4" w:rsidRPr="00C15A74" w:rsidRDefault="001061B4" w:rsidP="001061B4">
            <w:pPr>
              <w:rPr>
                <w:rFonts w:asciiTheme="minorHAnsi" w:hAnsiTheme="minorHAnsi" w:cstheme="minorHAnsi"/>
                <w:bCs/>
                <w:sz w:val="21"/>
                <w:szCs w:val="21"/>
              </w:rPr>
            </w:pPr>
            <w:r w:rsidRPr="00C15A74">
              <w:rPr>
                <w:rFonts w:asciiTheme="minorHAnsi" w:hAnsiTheme="minorHAnsi" w:cstheme="minorHAnsi"/>
                <w:bCs/>
                <w:sz w:val="21"/>
                <w:szCs w:val="21"/>
              </w:rPr>
              <w:t>2x DAC</w:t>
            </w:r>
          </w:p>
          <w:p w14:paraId="5009F72D" w14:textId="48CE583E" w:rsidR="001061B4" w:rsidRPr="00C15A74" w:rsidRDefault="001061B4" w:rsidP="001061B4">
            <w:pPr>
              <w:rPr>
                <w:rFonts w:asciiTheme="minorHAnsi" w:hAnsiTheme="minorHAnsi" w:cstheme="minorHAnsi"/>
                <w:bCs/>
                <w:sz w:val="21"/>
                <w:szCs w:val="21"/>
              </w:rPr>
            </w:pPr>
            <w:r>
              <w:rPr>
                <w:rFonts w:asciiTheme="minorHAnsi" w:hAnsiTheme="minorHAnsi" w:cstheme="minorHAnsi"/>
                <w:bCs/>
                <w:sz w:val="21"/>
                <w:szCs w:val="21"/>
              </w:rPr>
              <w:t>2</w:t>
            </w:r>
            <w:r w:rsidRPr="00C15A74">
              <w:rPr>
                <w:rFonts w:asciiTheme="minorHAnsi" w:hAnsiTheme="minorHAnsi" w:cstheme="minorHAnsi"/>
                <w:bCs/>
                <w:sz w:val="21"/>
                <w:szCs w:val="21"/>
              </w:rPr>
              <w:t>x PWM</w:t>
            </w:r>
          </w:p>
          <w:p w14:paraId="295C4E2B" w14:textId="13169A54" w:rsidR="001061B4" w:rsidRPr="00FA07F1" w:rsidRDefault="001061B4" w:rsidP="001061B4">
            <w:pPr>
              <w:rPr>
                <w:rFonts w:ascii="Calibri" w:eastAsia="Times New Roman" w:hAnsi="Calibri"/>
                <w:color w:val="000000"/>
                <w:sz w:val="22"/>
                <w:szCs w:val="22"/>
              </w:rPr>
            </w:pPr>
            <w:r>
              <w:rPr>
                <w:rFonts w:asciiTheme="minorHAnsi" w:hAnsiTheme="minorHAnsi" w:cstheme="minorHAnsi"/>
                <w:bCs/>
                <w:sz w:val="21"/>
                <w:szCs w:val="21"/>
              </w:rPr>
              <w:t>5</w:t>
            </w:r>
            <w:r w:rsidRPr="00C15A74">
              <w:rPr>
                <w:rFonts w:asciiTheme="minorHAnsi" w:hAnsiTheme="minorHAnsi" w:cstheme="minorHAnsi"/>
                <w:bCs/>
                <w:sz w:val="21"/>
                <w:szCs w:val="21"/>
              </w:rPr>
              <w:t>x GPIOs</w:t>
            </w:r>
          </w:p>
        </w:tc>
      </w:tr>
      <w:tr w:rsidR="001061B4" w:rsidRPr="00FA07F1" w14:paraId="3CC8B5B6" w14:textId="77777777" w:rsidTr="00E0029B">
        <w:trPr>
          <w:trHeight w:val="320"/>
        </w:trPr>
        <w:tc>
          <w:tcPr>
            <w:tcW w:w="892" w:type="dxa"/>
            <w:tcBorders>
              <w:top w:val="nil"/>
              <w:left w:val="single" w:sz="4" w:space="0" w:color="auto"/>
              <w:bottom w:val="single" w:sz="4" w:space="0" w:color="auto"/>
              <w:right w:val="single" w:sz="4" w:space="0" w:color="auto"/>
            </w:tcBorders>
            <w:shd w:val="clear" w:color="auto" w:fill="auto"/>
            <w:noWrap/>
            <w:hideMark/>
          </w:tcPr>
          <w:p w14:paraId="1D1E96E4" w14:textId="0160DF4B" w:rsidR="001061B4" w:rsidRPr="00FA07F1" w:rsidRDefault="001061B4" w:rsidP="001061B4">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3043" w:type="dxa"/>
            <w:tcBorders>
              <w:top w:val="nil"/>
              <w:left w:val="nil"/>
              <w:bottom w:val="single" w:sz="4" w:space="0" w:color="auto"/>
              <w:right w:val="single" w:sz="4" w:space="0" w:color="auto"/>
            </w:tcBorders>
            <w:shd w:val="clear" w:color="auto" w:fill="auto"/>
            <w:noWrap/>
            <w:hideMark/>
          </w:tcPr>
          <w:p w14:paraId="398F5DF4" w14:textId="77777777" w:rsidR="001061B4" w:rsidRPr="00FA07F1" w:rsidRDefault="001061B4" w:rsidP="001061B4">
            <w:pPr>
              <w:rPr>
                <w:rFonts w:ascii="Calibri" w:eastAsia="Times New Roman" w:hAnsi="Calibri"/>
                <w:color w:val="000000"/>
                <w:sz w:val="22"/>
                <w:szCs w:val="22"/>
              </w:rPr>
            </w:pPr>
            <w:r w:rsidRPr="00FA07F1">
              <w:rPr>
                <w:rFonts w:ascii="Calibri" w:eastAsia="Times New Roman" w:hAnsi="Calibri"/>
                <w:color w:val="000000"/>
                <w:sz w:val="22"/>
                <w:szCs w:val="22"/>
              </w:rPr>
              <w:t>RTOS</w:t>
            </w:r>
          </w:p>
        </w:tc>
        <w:tc>
          <w:tcPr>
            <w:tcW w:w="5801" w:type="dxa"/>
            <w:tcBorders>
              <w:top w:val="nil"/>
              <w:left w:val="nil"/>
              <w:bottom w:val="single" w:sz="4" w:space="0" w:color="auto"/>
              <w:right w:val="single" w:sz="4" w:space="0" w:color="auto"/>
            </w:tcBorders>
            <w:shd w:val="clear" w:color="auto" w:fill="F2F2F2" w:themeFill="background1" w:themeFillShade="F2"/>
            <w:noWrap/>
            <w:hideMark/>
          </w:tcPr>
          <w:p w14:paraId="4C142B2A" w14:textId="77777777" w:rsidR="001061B4" w:rsidRPr="00FA07F1" w:rsidRDefault="001061B4" w:rsidP="001061B4">
            <w:pPr>
              <w:rPr>
                <w:rFonts w:ascii="Calibri" w:eastAsia="Times New Roman" w:hAnsi="Calibri"/>
                <w:color w:val="000000"/>
                <w:sz w:val="22"/>
                <w:szCs w:val="22"/>
              </w:rPr>
            </w:pPr>
            <w:proofErr w:type="spellStart"/>
            <w:r>
              <w:rPr>
                <w:rFonts w:ascii="Calibri" w:eastAsia="Times New Roman" w:hAnsi="Calibri"/>
                <w:color w:val="000000"/>
                <w:sz w:val="22"/>
                <w:szCs w:val="22"/>
              </w:rPr>
              <w:t>FreeRTOS</w:t>
            </w:r>
            <w:proofErr w:type="spellEnd"/>
          </w:p>
        </w:tc>
      </w:tr>
    </w:tbl>
    <w:p w14:paraId="158F39AA" w14:textId="77777777" w:rsidR="00DE0739" w:rsidRPr="00640C18" w:rsidRDefault="00DE0739" w:rsidP="004077AB">
      <w:pPr>
        <w:pStyle w:val="Textbody"/>
        <w:spacing w:after="0"/>
        <w:jc w:val="both"/>
        <w:rPr>
          <w:rFonts w:asciiTheme="minorHAnsi" w:hAnsiTheme="minorHAnsi" w:cstheme="minorHAnsi"/>
          <w:b/>
        </w:rPr>
      </w:pPr>
    </w:p>
    <w:p w14:paraId="4E987620" w14:textId="77777777" w:rsidR="001E7507" w:rsidRPr="001E7507" w:rsidRDefault="001E7507" w:rsidP="001E7507">
      <w:pPr>
        <w:pStyle w:val="Heading1"/>
        <w:rPr>
          <w:rFonts w:asciiTheme="minorHAnsi" w:hAnsiTheme="minorHAnsi" w:cstheme="minorHAnsi"/>
        </w:rPr>
      </w:pPr>
      <w:bookmarkStart w:id="6" w:name="_Toc136344951"/>
      <w:r w:rsidRPr="001E7507">
        <w:rPr>
          <w:rFonts w:asciiTheme="minorHAnsi" w:hAnsiTheme="minorHAnsi" w:cstheme="minorHAnsi"/>
        </w:rPr>
        <w:t>Module Pinouts:</w:t>
      </w:r>
      <w:bookmarkEnd w:id="6"/>
    </w:p>
    <w:p w14:paraId="7E98F0D2" w14:textId="43BE34C2" w:rsidR="00E65A81" w:rsidRPr="008E7D43" w:rsidRDefault="000B1D82" w:rsidP="000B1D82">
      <w:pPr>
        <w:rPr>
          <w:rFonts w:asciiTheme="minorHAnsi" w:hAnsiTheme="minorHAnsi" w:cstheme="minorHAnsi"/>
          <w:color w:val="212121"/>
          <w:shd w:val="clear" w:color="auto" w:fill="FFFFFF"/>
        </w:rPr>
      </w:pPr>
      <w:r w:rsidRPr="008E7D43">
        <w:rPr>
          <w:rFonts w:asciiTheme="minorHAnsi" w:hAnsiTheme="minorHAnsi" w:cstheme="minorHAnsi"/>
          <w:color w:val="212121"/>
          <w:shd w:val="clear" w:color="auto" w:fill="FFFFFF"/>
        </w:rPr>
        <w:t xml:space="preserve">This module has </w:t>
      </w:r>
      <w:r w:rsidR="005C2116">
        <w:rPr>
          <w:rFonts w:asciiTheme="minorHAnsi" w:hAnsiTheme="minorHAnsi" w:cstheme="minorHAnsi"/>
          <w:color w:val="212121"/>
          <w:shd w:val="clear" w:color="auto" w:fill="FFFFFF"/>
        </w:rPr>
        <w:t>20</w:t>
      </w:r>
      <w:r w:rsidRPr="008E7D43">
        <w:rPr>
          <w:rFonts w:asciiTheme="minorHAnsi" w:hAnsiTheme="minorHAnsi" w:cstheme="minorHAnsi"/>
          <w:color w:val="212121"/>
          <w:shd w:val="clear" w:color="auto" w:fill="FFFFFF"/>
        </w:rPr>
        <w:t>x</w:t>
      </w:r>
      <w:r w:rsidR="005C2116">
        <w:rPr>
          <w:rFonts w:asciiTheme="minorHAnsi" w:hAnsiTheme="minorHAnsi" w:cstheme="minorHAnsi"/>
          <w:color w:val="212121"/>
          <w:shd w:val="clear" w:color="auto" w:fill="FFFFFF"/>
        </w:rPr>
        <w:t>20</w:t>
      </w:r>
      <w:r w:rsidRPr="008E7D43">
        <w:rPr>
          <w:rFonts w:asciiTheme="minorHAnsi" w:hAnsiTheme="minorHAnsi" w:cstheme="minorHAnsi"/>
          <w:color w:val="212121"/>
          <w:shd w:val="clear" w:color="auto" w:fill="FFFFFF"/>
        </w:rPr>
        <w:t xml:space="preserve"> Castellated pins. The Left side </w:t>
      </w:r>
      <w:r w:rsidR="00113CC2">
        <w:rPr>
          <w:rFonts w:asciiTheme="minorHAnsi" w:hAnsiTheme="minorHAnsi" w:cstheme="minorHAnsi"/>
          <w:color w:val="212121"/>
          <w:shd w:val="clear" w:color="auto" w:fill="FFFFFF"/>
        </w:rPr>
        <w:t>20</w:t>
      </w:r>
      <w:r w:rsidRPr="008E7D43">
        <w:rPr>
          <w:rFonts w:asciiTheme="minorHAnsi" w:hAnsiTheme="minorHAnsi" w:cstheme="minorHAnsi"/>
          <w:color w:val="212121"/>
          <w:shd w:val="clear" w:color="auto" w:fill="FFFFFF"/>
        </w:rPr>
        <w:t xml:space="preserve"> pins mapping and Right side </w:t>
      </w:r>
      <w:r w:rsidR="00113CC2">
        <w:rPr>
          <w:rFonts w:asciiTheme="minorHAnsi" w:hAnsiTheme="minorHAnsi" w:cstheme="minorHAnsi"/>
          <w:color w:val="212121"/>
          <w:shd w:val="clear" w:color="auto" w:fill="FFFFFF"/>
        </w:rPr>
        <w:t>20</w:t>
      </w:r>
      <w:r w:rsidRPr="008E7D43">
        <w:rPr>
          <w:rFonts w:asciiTheme="minorHAnsi" w:hAnsiTheme="minorHAnsi" w:cstheme="minorHAnsi"/>
          <w:color w:val="212121"/>
          <w:shd w:val="clear" w:color="auto" w:fill="FFFFFF"/>
        </w:rPr>
        <w:t xml:space="preserve"> pins mapping are listed below. The MCU port pins can be assigned with 2 predefined module functions: Function-A and Function-B. The users can also map custom functions as per </w:t>
      </w:r>
      <w:r w:rsidR="004B4861">
        <w:rPr>
          <w:rFonts w:asciiTheme="minorHAnsi" w:hAnsiTheme="minorHAnsi" w:cstheme="minorHAnsi"/>
          <w:color w:val="212121"/>
          <w:shd w:val="clear" w:color="auto" w:fill="FFFFFF"/>
        </w:rPr>
        <w:t>MCU</w:t>
      </w:r>
      <w:r w:rsidRPr="008E7D43">
        <w:rPr>
          <w:rFonts w:asciiTheme="minorHAnsi" w:hAnsiTheme="minorHAnsi" w:cstheme="minorHAnsi"/>
          <w:color w:val="212121"/>
          <w:shd w:val="clear" w:color="auto" w:fill="FFFFFF"/>
        </w:rPr>
        <w:t xml:space="preserve"> native GPIO functions on these pins. </w:t>
      </w:r>
    </w:p>
    <w:p w14:paraId="7E8DEB8F" w14:textId="7E34D8BC" w:rsidR="0006334D" w:rsidRDefault="00F22FFF" w:rsidP="00BE2BF6">
      <w:pPr>
        <w:ind w:left="-1020"/>
        <w:rPr>
          <w:rFonts w:ascii="Lato" w:hAnsi="Lato"/>
          <w:noProof/>
          <w:color w:val="212121"/>
          <w:shd w:val="clear" w:color="auto" w:fill="FFFFFF"/>
        </w:rPr>
      </w:pPr>
      <w:r>
        <w:rPr>
          <w:rFonts w:ascii="Lato" w:hAnsi="Lato"/>
          <w:noProof/>
          <w:color w:val="212121"/>
          <w:shd w:val="clear" w:color="auto" w:fill="FFFFFF"/>
        </w:rPr>
        <w:t xml:space="preserve">  </w:t>
      </w:r>
    </w:p>
    <w:p w14:paraId="4C6BA5B3" w14:textId="4D7F0082" w:rsidR="002F06E1" w:rsidRDefault="0006000E" w:rsidP="0006000E">
      <w:pPr>
        <w:ind w:left="-1020"/>
        <w:jc w:val="center"/>
        <w:rPr>
          <w:rFonts w:ascii="Lato" w:hAnsi="Lato"/>
          <w:color w:val="212121"/>
          <w:shd w:val="clear" w:color="auto" w:fill="FFFFFF"/>
        </w:rPr>
      </w:pPr>
      <w:r w:rsidRPr="0006000E">
        <w:rPr>
          <w:rFonts w:ascii="Lato" w:hAnsi="Lato"/>
          <w:color w:val="212121"/>
          <w:shd w:val="clear" w:color="auto" w:fill="FFFFFF"/>
        </w:rPr>
        <w:lastRenderedPageBreak/>
        <w:drawing>
          <wp:inline distT="0" distB="0" distL="0" distR="0" wp14:anchorId="1C436B19" wp14:editId="0356CC67">
            <wp:extent cx="6816613" cy="3684814"/>
            <wp:effectExtent l="0" t="0" r="3810" b="0"/>
            <wp:docPr id="50099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95363" name=""/>
                    <pic:cNvPicPr/>
                  </pic:nvPicPr>
                  <pic:blipFill rotWithShape="1">
                    <a:blip r:embed="rId12"/>
                    <a:srcRect l="3799" r="11674" b="13513"/>
                    <a:stretch/>
                  </pic:blipFill>
                  <pic:spPr bwMode="auto">
                    <a:xfrm>
                      <a:off x="0" y="0"/>
                      <a:ext cx="6865756" cy="3711379"/>
                    </a:xfrm>
                    <a:prstGeom prst="rect">
                      <a:avLst/>
                    </a:prstGeom>
                    <a:ln>
                      <a:noFill/>
                    </a:ln>
                    <a:extLst>
                      <a:ext uri="{53640926-AAD7-44D8-BBD7-CCE9431645EC}">
                        <a14:shadowObscured xmlns:a14="http://schemas.microsoft.com/office/drawing/2010/main"/>
                      </a:ext>
                    </a:extLst>
                  </pic:spPr>
                </pic:pic>
              </a:graphicData>
            </a:graphic>
          </wp:inline>
        </w:drawing>
      </w:r>
    </w:p>
    <w:p w14:paraId="7AA7B586" w14:textId="77777777" w:rsidR="00BD2755" w:rsidRDefault="00BD2755" w:rsidP="00C43856">
      <w:pPr>
        <w:pStyle w:val="Textbody"/>
      </w:pPr>
    </w:p>
    <w:p w14:paraId="57AF8FCE" w14:textId="23131AD5" w:rsidR="00057A87" w:rsidRDefault="00057A87" w:rsidP="00057A87">
      <w:pPr>
        <w:pStyle w:val="Heading2"/>
        <w:rPr>
          <w:rFonts w:asciiTheme="minorHAnsi" w:hAnsiTheme="minorHAnsi"/>
          <w:color w:val="984806" w:themeColor="accent6" w:themeShade="80"/>
        </w:rPr>
      </w:pPr>
      <w:bookmarkStart w:id="7" w:name="_Toc136344952"/>
      <w:r>
        <w:rPr>
          <w:rFonts w:asciiTheme="minorHAnsi" w:hAnsiTheme="minorHAnsi"/>
          <w:color w:val="984806" w:themeColor="accent6" w:themeShade="80"/>
        </w:rPr>
        <w:t>Left</w:t>
      </w:r>
      <w:r w:rsidRPr="00754E05">
        <w:rPr>
          <w:rFonts w:asciiTheme="minorHAnsi" w:hAnsiTheme="minorHAnsi"/>
          <w:color w:val="984806" w:themeColor="accent6" w:themeShade="80"/>
        </w:rPr>
        <w:t xml:space="preserve"> side </w:t>
      </w:r>
      <w:r w:rsidR="004F4406">
        <w:rPr>
          <w:rFonts w:asciiTheme="minorHAnsi" w:hAnsiTheme="minorHAnsi"/>
          <w:color w:val="984806" w:themeColor="accent6" w:themeShade="80"/>
        </w:rPr>
        <w:t>20</w:t>
      </w:r>
      <w:r w:rsidRPr="00754E05">
        <w:rPr>
          <w:rFonts w:asciiTheme="minorHAnsi" w:hAnsiTheme="minorHAnsi"/>
          <w:color w:val="984806" w:themeColor="accent6" w:themeShade="80"/>
        </w:rPr>
        <w:t xml:space="preserve"> pins connector </w:t>
      </w:r>
      <w:proofErr w:type="gramStart"/>
      <w:r w:rsidRPr="00754E05">
        <w:rPr>
          <w:rFonts w:asciiTheme="minorHAnsi" w:hAnsiTheme="minorHAnsi"/>
          <w:color w:val="984806" w:themeColor="accent6" w:themeShade="80"/>
        </w:rPr>
        <w:t>signals</w:t>
      </w:r>
      <w:bookmarkEnd w:id="7"/>
      <w:proofErr w:type="gramEnd"/>
    </w:p>
    <w:tbl>
      <w:tblPr>
        <w:tblW w:w="6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1856"/>
        <w:gridCol w:w="1856"/>
        <w:gridCol w:w="1856"/>
      </w:tblGrid>
      <w:tr w:rsidR="00651184" w:rsidRPr="00F17260" w14:paraId="59F8A71C" w14:textId="77777777" w:rsidTr="00BD2755">
        <w:tc>
          <w:tcPr>
            <w:tcW w:w="852" w:type="dxa"/>
            <w:shd w:val="clear" w:color="auto" w:fill="D9E2F3"/>
          </w:tcPr>
          <w:p w14:paraId="65A66262" w14:textId="77777777" w:rsidR="00651184" w:rsidRPr="00F17260" w:rsidRDefault="00651184" w:rsidP="00BD2755">
            <w:pPr>
              <w:rPr>
                <w:rFonts w:asciiTheme="minorHAnsi" w:hAnsiTheme="minorHAnsi" w:cstheme="minorHAnsi"/>
                <w:sz w:val="22"/>
                <w:szCs w:val="22"/>
              </w:rPr>
            </w:pPr>
            <w:r w:rsidRPr="00F17260">
              <w:rPr>
                <w:rFonts w:asciiTheme="minorHAnsi" w:hAnsiTheme="minorHAnsi" w:cstheme="minorHAnsi"/>
                <w:sz w:val="22"/>
                <w:szCs w:val="22"/>
              </w:rPr>
              <w:t>SNO</w:t>
            </w:r>
          </w:p>
        </w:tc>
        <w:tc>
          <w:tcPr>
            <w:tcW w:w="1856" w:type="dxa"/>
            <w:shd w:val="clear" w:color="auto" w:fill="D9E2F3"/>
          </w:tcPr>
          <w:p w14:paraId="3B193BF1" w14:textId="77777777" w:rsidR="00651184" w:rsidRPr="00F17260" w:rsidRDefault="00651184" w:rsidP="00BD2755">
            <w:pPr>
              <w:rPr>
                <w:rFonts w:asciiTheme="minorHAnsi" w:hAnsiTheme="minorHAnsi" w:cstheme="minorHAnsi"/>
                <w:sz w:val="22"/>
                <w:szCs w:val="22"/>
              </w:rPr>
            </w:pPr>
            <w:r>
              <w:rPr>
                <w:rFonts w:asciiTheme="minorHAnsi" w:hAnsiTheme="minorHAnsi" w:cstheme="minorHAnsi"/>
                <w:sz w:val="22"/>
                <w:szCs w:val="22"/>
              </w:rPr>
              <w:t>MCU Pins</w:t>
            </w:r>
          </w:p>
        </w:tc>
        <w:tc>
          <w:tcPr>
            <w:tcW w:w="1856" w:type="dxa"/>
            <w:shd w:val="clear" w:color="auto" w:fill="D9E2F3"/>
          </w:tcPr>
          <w:p w14:paraId="521D6D6F" w14:textId="77777777" w:rsidR="00651184" w:rsidRPr="00F17260" w:rsidRDefault="00651184" w:rsidP="00BD2755">
            <w:pPr>
              <w:rPr>
                <w:rFonts w:asciiTheme="minorHAnsi" w:hAnsiTheme="minorHAnsi" w:cstheme="minorHAnsi"/>
                <w:sz w:val="22"/>
                <w:szCs w:val="22"/>
              </w:rPr>
            </w:pPr>
            <w:r w:rsidRPr="00F17260">
              <w:rPr>
                <w:rFonts w:asciiTheme="minorHAnsi" w:hAnsiTheme="minorHAnsi" w:cstheme="minorHAnsi"/>
                <w:sz w:val="22"/>
                <w:szCs w:val="22"/>
              </w:rPr>
              <w:t>Function A</w:t>
            </w:r>
          </w:p>
        </w:tc>
        <w:tc>
          <w:tcPr>
            <w:tcW w:w="1856" w:type="dxa"/>
            <w:shd w:val="clear" w:color="auto" w:fill="D9E2F3"/>
          </w:tcPr>
          <w:p w14:paraId="4DFC0FD8" w14:textId="77777777" w:rsidR="00651184" w:rsidRPr="00F17260" w:rsidRDefault="00651184" w:rsidP="00BD2755">
            <w:pPr>
              <w:jc w:val="center"/>
              <w:rPr>
                <w:rFonts w:asciiTheme="minorHAnsi" w:hAnsiTheme="minorHAnsi" w:cstheme="minorHAnsi"/>
                <w:sz w:val="22"/>
                <w:szCs w:val="22"/>
              </w:rPr>
            </w:pPr>
            <w:r w:rsidRPr="00F17260">
              <w:rPr>
                <w:rFonts w:asciiTheme="minorHAnsi" w:hAnsiTheme="minorHAnsi" w:cstheme="minorHAnsi"/>
                <w:sz w:val="22"/>
                <w:szCs w:val="22"/>
              </w:rPr>
              <w:t>Function B</w:t>
            </w:r>
          </w:p>
        </w:tc>
      </w:tr>
      <w:tr w:rsidR="00651184" w:rsidRPr="00F17260" w14:paraId="6EB3EE61" w14:textId="77777777" w:rsidTr="00537537">
        <w:tc>
          <w:tcPr>
            <w:tcW w:w="852" w:type="dxa"/>
          </w:tcPr>
          <w:p w14:paraId="332FCE9D"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p>
        </w:tc>
        <w:tc>
          <w:tcPr>
            <w:tcW w:w="1856" w:type="dxa"/>
          </w:tcPr>
          <w:p w14:paraId="4C163706" w14:textId="3F32A178"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PB12</w:t>
            </w:r>
          </w:p>
        </w:tc>
        <w:tc>
          <w:tcPr>
            <w:tcW w:w="1856" w:type="dxa"/>
          </w:tcPr>
          <w:p w14:paraId="0B49C0CB" w14:textId="2DFA4D49"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DAC0_OUT</w:t>
            </w:r>
          </w:p>
        </w:tc>
        <w:tc>
          <w:tcPr>
            <w:tcW w:w="1856" w:type="dxa"/>
            <w:shd w:val="clear" w:color="auto" w:fill="D6E3BC" w:themeFill="accent3" w:themeFillTint="66"/>
          </w:tcPr>
          <w:p w14:paraId="2775D688" w14:textId="300A7323"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GPIO_PB12</w:t>
            </w:r>
          </w:p>
        </w:tc>
      </w:tr>
      <w:tr w:rsidR="00651184" w:rsidRPr="00F17260" w14:paraId="6E366318" w14:textId="77777777" w:rsidTr="00BD2755">
        <w:trPr>
          <w:trHeight w:val="481"/>
        </w:trPr>
        <w:tc>
          <w:tcPr>
            <w:tcW w:w="852" w:type="dxa"/>
          </w:tcPr>
          <w:p w14:paraId="07CCEA51"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2</w:t>
            </w:r>
          </w:p>
        </w:tc>
        <w:tc>
          <w:tcPr>
            <w:tcW w:w="1856" w:type="dxa"/>
          </w:tcPr>
          <w:p w14:paraId="5B45C844" w14:textId="04BB3C2D"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PB13</w:t>
            </w:r>
          </w:p>
        </w:tc>
        <w:tc>
          <w:tcPr>
            <w:tcW w:w="1856" w:type="dxa"/>
          </w:tcPr>
          <w:p w14:paraId="1F20C44D" w14:textId="077FBAE6"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DAC1_OUT</w:t>
            </w:r>
          </w:p>
        </w:tc>
        <w:tc>
          <w:tcPr>
            <w:tcW w:w="1856" w:type="dxa"/>
            <w:shd w:val="clear" w:color="auto" w:fill="D6E3BC" w:themeFill="accent3" w:themeFillTint="66"/>
          </w:tcPr>
          <w:p w14:paraId="47179185" w14:textId="61197583"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GPIO_PB13</w:t>
            </w:r>
          </w:p>
        </w:tc>
      </w:tr>
      <w:tr w:rsidR="00651184" w:rsidRPr="00F17260" w14:paraId="08071ECA" w14:textId="77777777" w:rsidTr="00BD2755">
        <w:tc>
          <w:tcPr>
            <w:tcW w:w="852" w:type="dxa"/>
          </w:tcPr>
          <w:p w14:paraId="3784905F"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3</w:t>
            </w:r>
          </w:p>
        </w:tc>
        <w:tc>
          <w:tcPr>
            <w:tcW w:w="1856" w:type="dxa"/>
          </w:tcPr>
          <w:p w14:paraId="73A361B4" w14:textId="5A737FBF"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PB0</w:t>
            </w:r>
          </w:p>
        </w:tc>
        <w:tc>
          <w:tcPr>
            <w:tcW w:w="1856" w:type="dxa"/>
          </w:tcPr>
          <w:p w14:paraId="5DE82462" w14:textId="2D36157E"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EADC0_CH0</w:t>
            </w:r>
          </w:p>
        </w:tc>
        <w:tc>
          <w:tcPr>
            <w:tcW w:w="1856" w:type="dxa"/>
            <w:shd w:val="clear" w:color="auto" w:fill="D6E3BC" w:themeFill="accent3" w:themeFillTint="66"/>
          </w:tcPr>
          <w:p w14:paraId="2DC8B651" w14:textId="4DFA0630"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GPIO_PB0</w:t>
            </w:r>
          </w:p>
        </w:tc>
      </w:tr>
      <w:tr w:rsidR="00651184" w:rsidRPr="00F17260" w14:paraId="1AF46B90" w14:textId="77777777" w:rsidTr="00537537">
        <w:tc>
          <w:tcPr>
            <w:tcW w:w="852" w:type="dxa"/>
          </w:tcPr>
          <w:p w14:paraId="1434EB4D"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4</w:t>
            </w:r>
          </w:p>
        </w:tc>
        <w:tc>
          <w:tcPr>
            <w:tcW w:w="1856" w:type="dxa"/>
          </w:tcPr>
          <w:p w14:paraId="4D339A20" w14:textId="0AEA4DB4"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PB6</w:t>
            </w:r>
          </w:p>
        </w:tc>
        <w:tc>
          <w:tcPr>
            <w:tcW w:w="1856" w:type="dxa"/>
          </w:tcPr>
          <w:p w14:paraId="4FAC9D75" w14:textId="351B4DB9"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EADC0_CH</w:t>
            </w:r>
            <w:r w:rsidR="00E23A33">
              <w:rPr>
                <w:rFonts w:asciiTheme="minorHAnsi" w:hAnsiTheme="minorHAnsi" w:cstheme="minorHAnsi"/>
                <w:sz w:val="22"/>
                <w:szCs w:val="22"/>
              </w:rPr>
              <w:t>6</w:t>
            </w:r>
          </w:p>
        </w:tc>
        <w:tc>
          <w:tcPr>
            <w:tcW w:w="1856" w:type="dxa"/>
            <w:shd w:val="clear" w:color="auto" w:fill="D6E3BC" w:themeFill="accent3" w:themeFillTint="66"/>
          </w:tcPr>
          <w:p w14:paraId="2C21778F" w14:textId="36772546"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GPIO_PB6</w:t>
            </w:r>
          </w:p>
        </w:tc>
      </w:tr>
      <w:tr w:rsidR="00651184" w:rsidRPr="00F17260" w14:paraId="2A0D8F3A" w14:textId="77777777" w:rsidTr="00BD2755">
        <w:tc>
          <w:tcPr>
            <w:tcW w:w="852" w:type="dxa"/>
          </w:tcPr>
          <w:p w14:paraId="2DCF3926"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5</w:t>
            </w:r>
          </w:p>
        </w:tc>
        <w:tc>
          <w:tcPr>
            <w:tcW w:w="1856" w:type="dxa"/>
          </w:tcPr>
          <w:p w14:paraId="01D02560" w14:textId="77777777" w:rsidR="00651184" w:rsidRPr="00F17260" w:rsidRDefault="00651184" w:rsidP="00BD2755">
            <w:pPr>
              <w:spacing w:after="120"/>
              <w:rPr>
                <w:rFonts w:asciiTheme="minorHAnsi" w:hAnsiTheme="minorHAnsi" w:cstheme="minorHAnsi"/>
                <w:sz w:val="22"/>
                <w:szCs w:val="22"/>
              </w:rPr>
            </w:pPr>
            <w:r>
              <w:rPr>
                <w:rFonts w:asciiTheme="minorHAnsi" w:hAnsiTheme="minorHAnsi" w:cstheme="minorHAnsi"/>
                <w:sz w:val="22"/>
                <w:szCs w:val="22"/>
              </w:rPr>
              <w:t>GND</w:t>
            </w:r>
          </w:p>
        </w:tc>
        <w:tc>
          <w:tcPr>
            <w:tcW w:w="3712" w:type="dxa"/>
            <w:gridSpan w:val="2"/>
          </w:tcPr>
          <w:p w14:paraId="29367AB1" w14:textId="77777777" w:rsidR="00651184" w:rsidRPr="00F17260" w:rsidRDefault="00651184" w:rsidP="00BD2755">
            <w:pPr>
              <w:spacing w:after="120"/>
              <w:rPr>
                <w:rFonts w:asciiTheme="minorHAnsi" w:hAnsiTheme="minorHAnsi" w:cstheme="minorHAnsi"/>
                <w:sz w:val="22"/>
                <w:szCs w:val="22"/>
              </w:rPr>
            </w:pPr>
            <w:r w:rsidRPr="00F17260">
              <w:rPr>
                <w:rFonts w:asciiTheme="minorHAnsi" w:hAnsiTheme="minorHAnsi" w:cstheme="minorHAnsi"/>
                <w:sz w:val="22"/>
                <w:szCs w:val="22"/>
              </w:rPr>
              <w:t>GND</w:t>
            </w:r>
            <w:r>
              <w:rPr>
                <w:rFonts w:asciiTheme="minorHAnsi" w:hAnsiTheme="minorHAnsi" w:cstheme="minorHAnsi"/>
                <w:sz w:val="22"/>
                <w:szCs w:val="22"/>
              </w:rPr>
              <w:t xml:space="preserve"> pin of module.</w:t>
            </w:r>
          </w:p>
        </w:tc>
      </w:tr>
      <w:tr w:rsidR="00651184" w:rsidRPr="00F17260" w14:paraId="3C10CC37" w14:textId="77777777" w:rsidTr="00537537">
        <w:tc>
          <w:tcPr>
            <w:tcW w:w="852" w:type="dxa"/>
          </w:tcPr>
          <w:p w14:paraId="653C7404"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6</w:t>
            </w:r>
          </w:p>
        </w:tc>
        <w:tc>
          <w:tcPr>
            <w:tcW w:w="1856" w:type="dxa"/>
          </w:tcPr>
          <w:p w14:paraId="5B3BB663" w14:textId="2837AAB5"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PF6</w:t>
            </w:r>
          </w:p>
        </w:tc>
        <w:tc>
          <w:tcPr>
            <w:tcW w:w="1856" w:type="dxa"/>
          </w:tcPr>
          <w:p w14:paraId="1CD0D440" w14:textId="6620F291"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PF6_GPIO</w:t>
            </w:r>
          </w:p>
        </w:tc>
        <w:tc>
          <w:tcPr>
            <w:tcW w:w="1856" w:type="dxa"/>
            <w:shd w:val="clear" w:color="auto" w:fill="auto"/>
          </w:tcPr>
          <w:p w14:paraId="126B5E64" w14:textId="2BB442A8"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GPIO_PF6</w:t>
            </w:r>
          </w:p>
        </w:tc>
      </w:tr>
      <w:tr w:rsidR="00651184" w:rsidRPr="00F17260" w14:paraId="311E2295" w14:textId="77777777" w:rsidTr="00537537">
        <w:tc>
          <w:tcPr>
            <w:tcW w:w="852" w:type="dxa"/>
          </w:tcPr>
          <w:p w14:paraId="6B77220F"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7</w:t>
            </w:r>
          </w:p>
        </w:tc>
        <w:tc>
          <w:tcPr>
            <w:tcW w:w="1856" w:type="dxa"/>
          </w:tcPr>
          <w:p w14:paraId="54628F9C" w14:textId="6AC5271E"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PC7</w:t>
            </w:r>
          </w:p>
        </w:tc>
        <w:tc>
          <w:tcPr>
            <w:tcW w:w="1856" w:type="dxa"/>
          </w:tcPr>
          <w:p w14:paraId="642C3EBE" w14:textId="57FC725D"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TM0_INT3</w:t>
            </w:r>
          </w:p>
        </w:tc>
        <w:tc>
          <w:tcPr>
            <w:tcW w:w="1856" w:type="dxa"/>
            <w:shd w:val="clear" w:color="auto" w:fill="auto"/>
          </w:tcPr>
          <w:p w14:paraId="106FEE85" w14:textId="114F7022"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TM0</w:t>
            </w:r>
          </w:p>
        </w:tc>
      </w:tr>
      <w:tr w:rsidR="00651184" w:rsidRPr="00F17260" w14:paraId="4E771C5B" w14:textId="77777777" w:rsidTr="00537537">
        <w:tc>
          <w:tcPr>
            <w:tcW w:w="852" w:type="dxa"/>
          </w:tcPr>
          <w:p w14:paraId="6C2185CB"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8</w:t>
            </w:r>
          </w:p>
        </w:tc>
        <w:tc>
          <w:tcPr>
            <w:tcW w:w="1856" w:type="dxa"/>
          </w:tcPr>
          <w:p w14:paraId="5D16AA84" w14:textId="5F0011A4"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PC6</w:t>
            </w:r>
          </w:p>
        </w:tc>
        <w:tc>
          <w:tcPr>
            <w:tcW w:w="1856" w:type="dxa"/>
          </w:tcPr>
          <w:p w14:paraId="499867D7" w14:textId="7349E3A3"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TM1_INT2</w:t>
            </w:r>
          </w:p>
        </w:tc>
        <w:tc>
          <w:tcPr>
            <w:tcW w:w="1856" w:type="dxa"/>
            <w:shd w:val="clear" w:color="auto" w:fill="auto"/>
          </w:tcPr>
          <w:p w14:paraId="76D46D6E" w14:textId="665EEC80"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TM1</w:t>
            </w:r>
          </w:p>
        </w:tc>
      </w:tr>
      <w:tr w:rsidR="00651184" w:rsidRPr="00F17260" w14:paraId="2EAB5347" w14:textId="77777777" w:rsidTr="00BD2755">
        <w:tc>
          <w:tcPr>
            <w:tcW w:w="852" w:type="dxa"/>
          </w:tcPr>
          <w:p w14:paraId="4A87B197"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9</w:t>
            </w:r>
          </w:p>
        </w:tc>
        <w:tc>
          <w:tcPr>
            <w:tcW w:w="1856" w:type="dxa"/>
          </w:tcPr>
          <w:p w14:paraId="52B4C239" w14:textId="52F8CD10"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PD1</w:t>
            </w:r>
          </w:p>
        </w:tc>
        <w:tc>
          <w:tcPr>
            <w:tcW w:w="1856" w:type="dxa"/>
          </w:tcPr>
          <w:p w14:paraId="7B8BF2C6" w14:textId="3777960D"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PD1_GPIO</w:t>
            </w:r>
          </w:p>
        </w:tc>
        <w:tc>
          <w:tcPr>
            <w:tcW w:w="1856" w:type="dxa"/>
            <w:shd w:val="clear" w:color="auto" w:fill="auto"/>
          </w:tcPr>
          <w:p w14:paraId="42ED8F9D" w14:textId="582B1BFF"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GPIO_PD1</w:t>
            </w:r>
          </w:p>
        </w:tc>
      </w:tr>
      <w:tr w:rsidR="00651184" w:rsidRPr="00F17260" w14:paraId="70E84DE3" w14:textId="77777777" w:rsidTr="00BD2755">
        <w:tc>
          <w:tcPr>
            <w:tcW w:w="852" w:type="dxa"/>
          </w:tcPr>
          <w:p w14:paraId="7DA68B14"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10</w:t>
            </w:r>
          </w:p>
        </w:tc>
        <w:tc>
          <w:tcPr>
            <w:tcW w:w="1856" w:type="dxa"/>
          </w:tcPr>
          <w:p w14:paraId="7932789F" w14:textId="73D2B216"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PA11</w:t>
            </w:r>
          </w:p>
        </w:tc>
        <w:tc>
          <w:tcPr>
            <w:tcW w:w="1856" w:type="dxa"/>
          </w:tcPr>
          <w:p w14:paraId="204A5D6E" w14:textId="471A4BB8"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PA11_GPIO</w:t>
            </w:r>
          </w:p>
        </w:tc>
        <w:tc>
          <w:tcPr>
            <w:tcW w:w="1856" w:type="dxa"/>
            <w:shd w:val="clear" w:color="auto" w:fill="FFFFFF" w:themeFill="background1"/>
          </w:tcPr>
          <w:p w14:paraId="5FEF0D91" w14:textId="2B3B463D"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GPIO_PA11</w:t>
            </w:r>
          </w:p>
        </w:tc>
      </w:tr>
      <w:tr w:rsidR="00651184" w:rsidRPr="00F17260" w14:paraId="1E5C46F2" w14:textId="77777777" w:rsidTr="00BD2755">
        <w:tc>
          <w:tcPr>
            <w:tcW w:w="852" w:type="dxa"/>
          </w:tcPr>
          <w:p w14:paraId="1B00F1FB"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1</w:t>
            </w:r>
          </w:p>
        </w:tc>
        <w:tc>
          <w:tcPr>
            <w:tcW w:w="1856" w:type="dxa"/>
          </w:tcPr>
          <w:p w14:paraId="0E4FEF0C" w14:textId="77777777" w:rsidR="00651184" w:rsidRPr="00F17260" w:rsidRDefault="00651184" w:rsidP="00BD2755">
            <w:pPr>
              <w:spacing w:after="120"/>
              <w:rPr>
                <w:rFonts w:asciiTheme="minorHAnsi" w:hAnsiTheme="minorHAnsi" w:cstheme="minorHAnsi"/>
                <w:sz w:val="22"/>
                <w:szCs w:val="22"/>
              </w:rPr>
            </w:pPr>
            <w:r>
              <w:rPr>
                <w:rFonts w:asciiTheme="minorHAnsi" w:hAnsiTheme="minorHAnsi" w:cstheme="minorHAnsi"/>
                <w:sz w:val="22"/>
                <w:szCs w:val="22"/>
              </w:rPr>
              <w:t>PA4</w:t>
            </w:r>
          </w:p>
        </w:tc>
        <w:tc>
          <w:tcPr>
            <w:tcW w:w="1856" w:type="dxa"/>
          </w:tcPr>
          <w:p w14:paraId="2B925010" w14:textId="77777777" w:rsidR="00651184" w:rsidRPr="00F17260" w:rsidRDefault="00651184" w:rsidP="00BD2755">
            <w:pPr>
              <w:spacing w:after="120"/>
              <w:rPr>
                <w:rFonts w:asciiTheme="minorHAnsi" w:hAnsiTheme="minorHAnsi" w:cstheme="minorHAnsi"/>
                <w:sz w:val="22"/>
                <w:szCs w:val="22"/>
              </w:rPr>
            </w:pPr>
            <w:r>
              <w:rPr>
                <w:rFonts w:asciiTheme="minorHAnsi" w:hAnsiTheme="minorHAnsi" w:cstheme="minorHAnsi"/>
                <w:sz w:val="22"/>
                <w:szCs w:val="22"/>
              </w:rPr>
              <w:t>CAN0_RXD</w:t>
            </w:r>
          </w:p>
        </w:tc>
        <w:tc>
          <w:tcPr>
            <w:tcW w:w="1856" w:type="dxa"/>
            <w:shd w:val="clear" w:color="auto" w:fill="FFFFFF" w:themeFill="background1"/>
          </w:tcPr>
          <w:p w14:paraId="27165233"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CAN0_RXD</w:t>
            </w:r>
          </w:p>
        </w:tc>
      </w:tr>
      <w:tr w:rsidR="00651184" w:rsidRPr="00F17260" w14:paraId="6C3FE4AD" w14:textId="77777777" w:rsidTr="00537537">
        <w:tc>
          <w:tcPr>
            <w:tcW w:w="852" w:type="dxa"/>
          </w:tcPr>
          <w:p w14:paraId="551A7247"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2</w:t>
            </w:r>
          </w:p>
        </w:tc>
        <w:tc>
          <w:tcPr>
            <w:tcW w:w="1856" w:type="dxa"/>
          </w:tcPr>
          <w:p w14:paraId="729EE8C1" w14:textId="4F54F602"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PA5</w:t>
            </w:r>
          </w:p>
        </w:tc>
        <w:tc>
          <w:tcPr>
            <w:tcW w:w="1856" w:type="dxa"/>
          </w:tcPr>
          <w:p w14:paraId="55542195" w14:textId="5DBF0392"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CAN0_TXD</w:t>
            </w:r>
          </w:p>
        </w:tc>
        <w:tc>
          <w:tcPr>
            <w:tcW w:w="1856" w:type="dxa"/>
            <w:shd w:val="clear" w:color="auto" w:fill="auto"/>
          </w:tcPr>
          <w:p w14:paraId="17993982" w14:textId="5AD5A480"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CAN0_TXD</w:t>
            </w:r>
          </w:p>
        </w:tc>
      </w:tr>
      <w:tr w:rsidR="00537537" w:rsidRPr="00F17260" w14:paraId="28956860" w14:textId="77777777" w:rsidTr="00BD2755">
        <w:tc>
          <w:tcPr>
            <w:tcW w:w="852" w:type="dxa"/>
          </w:tcPr>
          <w:p w14:paraId="6A34A061" w14:textId="77777777" w:rsidR="00537537" w:rsidRPr="00F17260" w:rsidRDefault="00537537"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3</w:t>
            </w:r>
          </w:p>
        </w:tc>
        <w:tc>
          <w:tcPr>
            <w:tcW w:w="1856" w:type="dxa"/>
          </w:tcPr>
          <w:p w14:paraId="7FF999DA" w14:textId="0896EA9D" w:rsidR="00537537" w:rsidRPr="00F17260" w:rsidRDefault="00537537" w:rsidP="00BD2755">
            <w:pPr>
              <w:spacing w:after="120"/>
              <w:rPr>
                <w:rFonts w:asciiTheme="minorHAnsi" w:hAnsiTheme="minorHAnsi" w:cstheme="minorHAnsi"/>
                <w:sz w:val="22"/>
                <w:szCs w:val="22"/>
              </w:rPr>
            </w:pPr>
            <w:r w:rsidRPr="00F17260">
              <w:rPr>
                <w:rFonts w:asciiTheme="minorHAnsi" w:hAnsiTheme="minorHAnsi" w:cstheme="minorHAnsi"/>
                <w:sz w:val="22"/>
                <w:szCs w:val="22"/>
              </w:rPr>
              <w:t>P</w:t>
            </w:r>
            <w:r>
              <w:rPr>
                <w:rFonts w:asciiTheme="minorHAnsi" w:hAnsiTheme="minorHAnsi" w:cstheme="minorHAnsi"/>
                <w:sz w:val="22"/>
                <w:szCs w:val="22"/>
              </w:rPr>
              <w:t>C4</w:t>
            </w:r>
          </w:p>
        </w:tc>
        <w:tc>
          <w:tcPr>
            <w:tcW w:w="1856" w:type="dxa"/>
          </w:tcPr>
          <w:p w14:paraId="259040A0" w14:textId="0D9855D8" w:rsidR="00537537"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UART2_RXD</w:t>
            </w:r>
          </w:p>
        </w:tc>
        <w:tc>
          <w:tcPr>
            <w:tcW w:w="1856" w:type="dxa"/>
            <w:shd w:val="clear" w:color="auto" w:fill="D6E3BC" w:themeFill="accent3" w:themeFillTint="66"/>
          </w:tcPr>
          <w:p w14:paraId="2A0BFA7D" w14:textId="7BB505C2" w:rsidR="00537537"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GPIO_PC4</w:t>
            </w:r>
          </w:p>
        </w:tc>
      </w:tr>
      <w:tr w:rsidR="00537537" w:rsidRPr="00F17260" w14:paraId="52FD76DA" w14:textId="77777777" w:rsidTr="00BD2755">
        <w:tc>
          <w:tcPr>
            <w:tcW w:w="852" w:type="dxa"/>
          </w:tcPr>
          <w:p w14:paraId="06D1F1FC" w14:textId="77777777" w:rsidR="00537537" w:rsidRPr="00F17260" w:rsidRDefault="00537537"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4</w:t>
            </w:r>
          </w:p>
        </w:tc>
        <w:tc>
          <w:tcPr>
            <w:tcW w:w="1856" w:type="dxa"/>
          </w:tcPr>
          <w:p w14:paraId="3F3D127C" w14:textId="77777777" w:rsidR="00537537" w:rsidRPr="00F17260" w:rsidRDefault="00537537" w:rsidP="00BD2755">
            <w:pPr>
              <w:spacing w:after="120"/>
              <w:rPr>
                <w:rFonts w:asciiTheme="minorHAnsi" w:hAnsiTheme="minorHAnsi" w:cstheme="minorHAnsi"/>
                <w:sz w:val="22"/>
                <w:szCs w:val="22"/>
              </w:rPr>
            </w:pPr>
            <w:r w:rsidRPr="00F17260">
              <w:rPr>
                <w:rFonts w:asciiTheme="minorHAnsi" w:hAnsiTheme="minorHAnsi" w:cstheme="minorHAnsi"/>
                <w:sz w:val="22"/>
                <w:szCs w:val="22"/>
              </w:rPr>
              <w:t>P</w:t>
            </w:r>
            <w:r>
              <w:rPr>
                <w:rFonts w:asciiTheme="minorHAnsi" w:hAnsiTheme="minorHAnsi" w:cstheme="minorHAnsi"/>
                <w:sz w:val="22"/>
                <w:szCs w:val="22"/>
              </w:rPr>
              <w:t>C5</w:t>
            </w:r>
          </w:p>
        </w:tc>
        <w:tc>
          <w:tcPr>
            <w:tcW w:w="1856" w:type="dxa"/>
          </w:tcPr>
          <w:p w14:paraId="24FAF2E5" w14:textId="5A269FA1" w:rsidR="00537537" w:rsidRPr="00F17260" w:rsidRDefault="00537537" w:rsidP="00537537">
            <w:pPr>
              <w:spacing w:after="120"/>
              <w:rPr>
                <w:rFonts w:asciiTheme="minorHAnsi" w:hAnsiTheme="minorHAnsi" w:cstheme="minorHAnsi"/>
                <w:sz w:val="22"/>
                <w:szCs w:val="22"/>
              </w:rPr>
            </w:pPr>
            <w:r>
              <w:rPr>
                <w:rFonts w:asciiTheme="minorHAnsi" w:hAnsiTheme="minorHAnsi" w:cstheme="minorHAnsi"/>
                <w:sz w:val="22"/>
                <w:szCs w:val="22"/>
              </w:rPr>
              <w:t>UART2_TXD</w:t>
            </w:r>
          </w:p>
        </w:tc>
        <w:tc>
          <w:tcPr>
            <w:tcW w:w="1856" w:type="dxa"/>
            <w:shd w:val="clear" w:color="auto" w:fill="D6E3BC" w:themeFill="accent3" w:themeFillTint="66"/>
          </w:tcPr>
          <w:p w14:paraId="4A44F87C" w14:textId="77777777" w:rsidR="00537537"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GPIO_PC5</w:t>
            </w:r>
          </w:p>
        </w:tc>
      </w:tr>
      <w:tr w:rsidR="00651184" w:rsidRPr="00F17260" w14:paraId="2CEE9B2E" w14:textId="77777777" w:rsidTr="00BD2755">
        <w:tc>
          <w:tcPr>
            <w:tcW w:w="852" w:type="dxa"/>
          </w:tcPr>
          <w:p w14:paraId="60C55FD0"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5</w:t>
            </w:r>
          </w:p>
        </w:tc>
        <w:tc>
          <w:tcPr>
            <w:tcW w:w="1856" w:type="dxa"/>
          </w:tcPr>
          <w:p w14:paraId="0EF98781" w14:textId="4A5A8F14"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PB14</w:t>
            </w:r>
          </w:p>
        </w:tc>
        <w:tc>
          <w:tcPr>
            <w:tcW w:w="1856" w:type="dxa"/>
          </w:tcPr>
          <w:p w14:paraId="15D02AA5" w14:textId="3A910914" w:rsidR="00651184" w:rsidRPr="00F17260" w:rsidRDefault="00651184" w:rsidP="00537537">
            <w:pPr>
              <w:spacing w:after="120"/>
              <w:rPr>
                <w:rFonts w:asciiTheme="minorHAnsi" w:hAnsiTheme="minorHAnsi" w:cstheme="minorHAnsi"/>
                <w:sz w:val="22"/>
                <w:szCs w:val="22"/>
              </w:rPr>
            </w:pPr>
            <w:r>
              <w:rPr>
                <w:rFonts w:asciiTheme="minorHAnsi" w:hAnsiTheme="minorHAnsi" w:cstheme="minorHAnsi"/>
                <w:sz w:val="22"/>
                <w:szCs w:val="22"/>
              </w:rPr>
              <w:t>UART</w:t>
            </w:r>
            <w:r w:rsidR="00537537">
              <w:rPr>
                <w:rFonts w:asciiTheme="minorHAnsi" w:hAnsiTheme="minorHAnsi" w:cstheme="minorHAnsi"/>
                <w:sz w:val="22"/>
                <w:szCs w:val="22"/>
              </w:rPr>
              <w:t>3</w:t>
            </w:r>
            <w:r>
              <w:rPr>
                <w:rFonts w:asciiTheme="minorHAnsi" w:hAnsiTheme="minorHAnsi" w:cstheme="minorHAnsi"/>
                <w:sz w:val="22"/>
                <w:szCs w:val="22"/>
              </w:rPr>
              <w:t>_RXD</w:t>
            </w:r>
          </w:p>
        </w:tc>
        <w:tc>
          <w:tcPr>
            <w:tcW w:w="1856" w:type="dxa"/>
            <w:shd w:val="clear" w:color="auto" w:fill="D6E3BC" w:themeFill="accent3" w:themeFillTint="66"/>
          </w:tcPr>
          <w:p w14:paraId="6E00BA0E" w14:textId="5B227DB2" w:rsidR="00651184" w:rsidRPr="00F17260"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GPIO_PB14</w:t>
            </w:r>
          </w:p>
        </w:tc>
      </w:tr>
      <w:tr w:rsidR="00651184" w:rsidRPr="00F17260" w14:paraId="24878F80" w14:textId="77777777" w:rsidTr="00BD2755">
        <w:tc>
          <w:tcPr>
            <w:tcW w:w="852" w:type="dxa"/>
          </w:tcPr>
          <w:p w14:paraId="58C4035C"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6</w:t>
            </w:r>
          </w:p>
        </w:tc>
        <w:tc>
          <w:tcPr>
            <w:tcW w:w="1856" w:type="dxa"/>
          </w:tcPr>
          <w:p w14:paraId="72C1BD7B" w14:textId="29960FCA"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PB15</w:t>
            </w:r>
          </w:p>
        </w:tc>
        <w:tc>
          <w:tcPr>
            <w:tcW w:w="1856" w:type="dxa"/>
          </w:tcPr>
          <w:p w14:paraId="0D8F0874" w14:textId="77777777" w:rsidR="00651184" w:rsidRPr="00F17260" w:rsidRDefault="00651184" w:rsidP="00BD2755">
            <w:pPr>
              <w:spacing w:after="120"/>
              <w:rPr>
                <w:rFonts w:asciiTheme="minorHAnsi" w:hAnsiTheme="minorHAnsi" w:cstheme="minorHAnsi"/>
                <w:sz w:val="22"/>
                <w:szCs w:val="22"/>
              </w:rPr>
            </w:pPr>
            <w:r>
              <w:rPr>
                <w:rFonts w:asciiTheme="minorHAnsi" w:hAnsiTheme="minorHAnsi" w:cstheme="minorHAnsi"/>
                <w:sz w:val="22"/>
                <w:szCs w:val="22"/>
              </w:rPr>
              <w:t>UART3_TXD</w:t>
            </w:r>
          </w:p>
        </w:tc>
        <w:tc>
          <w:tcPr>
            <w:tcW w:w="1856" w:type="dxa"/>
            <w:shd w:val="clear" w:color="auto" w:fill="D6E3BC" w:themeFill="accent3" w:themeFillTint="66"/>
          </w:tcPr>
          <w:p w14:paraId="43440BDA" w14:textId="634D6693" w:rsidR="00651184" w:rsidRPr="00F17260" w:rsidRDefault="00537537" w:rsidP="00537537">
            <w:pPr>
              <w:spacing w:after="120"/>
              <w:jc w:val="center"/>
              <w:rPr>
                <w:rFonts w:asciiTheme="minorHAnsi" w:hAnsiTheme="minorHAnsi" w:cstheme="minorHAnsi"/>
                <w:sz w:val="22"/>
                <w:szCs w:val="22"/>
              </w:rPr>
            </w:pPr>
            <w:r>
              <w:rPr>
                <w:rFonts w:asciiTheme="minorHAnsi" w:hAnsiTheme="minorHAnsi" w:cstheme="minorHAnsi"/>
                <w:sz w:val="22"/>
                <w:szCs w:val="22"/>
              </w:rPr>
              <w:t>GPIO_PB15</w:t>
            </w:r>
          </w:p>
        </w:tc>
      </w:tr>
      <w:tr w:rsidR="00651184" w14:paraId="5C909DCD" w14:textId="77777777" w:rsidTr="00537537">
        <w:tc>
          <w:tcPr>
            <w:tcW w:w="852" w:type="dxa"/>
          </w:tcPr>
          <w:p w14:paraId="7F98EB27"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17</w:t>
            </w:r>
          </w:p>
        </w:tc>
        <w:tc>
          <w:tcPr>
            <w:tcW w:w="1856" w:type="dxa"/>
          </w:tcPr>
          <w:p w14:paraId="28822637" w14:textId="636C8F10" w:rsidR="00651184" w:rsidRPr="00F17260"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PB4</w:t>
            </w:r>
          </w:p>
        </w:tc>
        <w:tc>
          <w:tcPr>
            <w:tcW w:w="1856" w:type="dxa"/>
          </w:tcPr>
          <w:p w14:paraId="2400C6F3" w14:textId="1F22E56E" w:rsidR="00651184" w:rsidRDefault="00537537" w:rsidP="00BD2755">
            <w:pPr>
              <w:spacing w:after="120"/>
              <w:rPr>
                <w:rFonts w:asciiTheme="minorHAnsi" w:hAnsiTheme="minorHAnsi" w:cstheme="minorHAnsi"/>
                <w:sz w:val="22"/>
                <w:szCs w:val="22"/>
              </w:rPr>
            </w:pPr>
            <w:r>
              <w:rPr>
                <w:rFonts w:asciiTheme="minorHAnsi" w:hAnsiTheme="minorHAnsi" w:cstheme="minorHAnsi"/>
                <w:sz w:val="22"/>
                <w:szCs w:val="22"/>
              </w:rPr>
              <w:t>PB4_GPIO</w:t>
            </w:r>
          </w:p>
        </w:tc>
        <w:tc>
          <w:tcPr>
            <w:tcW w:w="1856" w:type="dxa"/>
            <w:shd w:val="clear" w:color="auto" w:fill="auto"/>
          </w:tcPr>
          <w:p w14:paraId="4CDD303E" w14:textId="30A9968C" w:rsidR="00651184" w:rsidRDefault="00537537" w:rsidP="00BD2755">
            <w:pPr>
              <w:spacing w:after="120"/>
              <w:jc w:val="center"/>
              <w:rPr>
                <w:rFonts w:asciiTheme="minorHAnsi" w:hAnsiTheme="minorHAnsi" w:cstheme="minorHAnsi"/>
                <w:sz w:val="22"/>
                <w:szCs w:val="22"/>
              </w:rPr>
            </w:pPr>
            <w:r>
              <w:rPr>
                <w:rFonts w:asciiTheme="minorHAnsi" w:hAnsiTheme="minorHAnsi" w:cstheme="minorHAnsi"/>
                <w:sz w:val="22"/>
                <w:szCs w:val="22"/>
              </w:rPr>
              <w:t>GPIO_PB4</w:t>
            </w:r>
          </w:p>
        </w:tc>
      </w:tr>
      <w:tr w:rsidR="00651184" w:rsidRPr="00F17260" w14:paraId="1358DA1F" w14:textId="77777777" w:rsidTr="00BD2755">
        <w:tc>
          <w:tcPr>
            <w:tcW w:w="852" w:type="dxa"/>
          </w:tcPr>
          <w:p w14:paraId="3302B52A"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lastRenderedPageBreak/>
              <w:t>1</w:t>
            </w:r>
            <w:r>
              <w:rPr>
                <w:rFonts w:asciiTheme="minorHAnsi" w:hAnsiTheme="minorHAnsi" w:cstheme="minorHAnsi"/>
                <w:sz w:val="22"/>
                <w:szCs w:val="22"/>
              </w:rPr>
              <w:t>8</w:t>
            </w:r>
          </w:p>
        </w:tc>
        <w:tc>
          <w:tcPr>
            <w:tcW w:w="1856" w:type="dxa"/>
          </w:tcPr>
          <w:p w14:paraId="09ECD11F" w14:textId="77777777" w:rsidR="00651184" w:rsidRPr="00F17260" w:rsidRDefault="00651184" w:rsidP="00BD2755">
            <w:pPr>
              <w:spacing w:after="120"/>
              <w:rPr>
                <w:rFonts w:asciiTheme="minorHAnsi" w:hAnsiTheme="minorHAnsi" w:cstheme="minorHAnsi"/>
                <w:sz w:val="22"/>
                <w:szCs w:val="22"/>
              </w:rPr>
            </w:pPr>
            <w:r w:rsidRPr="00F17260">
              <w:rPr>
                <w:rFonts w:asciiTheme="minorHAnsi" w:hAnsiTheme="minorHAnsi" w:cstheme="minorHAnsi"/>
                <w:sz w:val="22"/>
                <w:szCs w:val="22"/>
              </w:rPr>
              <w:t>NRST</w:t>
            </w:r>
          </w:p>
        </w:tc>
        <w:tc>
          <w:tcPr>
            <w:tcW w:w="3712" w:type="dxa"/>
            <w:gridSpan w:val="2"/>
          </w:tcPr>
          <w:p w14:paraId="5D1F42F7" w14:textId="77777777" w:rsidR="00651184" w:rsidRPr="00F17260" w:rsidRDefault="00651184" w:rsidP="00BD2755">
            <w:pPr>
              <w:spacing w:after="120"/>
              <w:rPr>
                <w:rFonts w:asciiTheme="minorHAnsi" w:hAnsiTheme="minorHAnsi" w:cstheme="minorHAnsi"/>
                <w:sz w:val="22"/>
                <w:szCs w:val="22"/>
              </w:rPr>
            </w:pPr>
            <w:r>
              <w:rPr>
                <w:rFonts w:asciiTheme="minorHAnsi" w:hAnsiTheme="minorHAnsi" w:cstheme="minorHAnsi"/>
                <w:sz w:val="22"/>
                <w:szCs w:val="22"/>
              </w:rPr>
              <w:t>Active LOW RESET signal to MCU.  The Push button also asserts RESET signal to LOW.</w:t>
            </w:r>
          </w:p>
        </w:tc>
      </w:tr>
      <w:tr w:rsidR="00651184" w:rsidRPr="00F17260" w14:paraId="7734A596" w14:textId="77777777" w:rsidTr="00BD2755">
        <w:tc>
          <w:tcPr>
            <w:tcW w:w="852" w:type="dxa"/>
          </w:tcPr>
          <w:p w14:paraId="52B48950" w14:textId="77777777" w:rsidR="00651184" w:rsidRPr="00F17260" w:rsidRDefault="00651184"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9</w:t>
            </w:r>
          </w:p>
        </w:tc>
        <w:tc>
          <w:tcPr>
            <w:tcW w:w="1856" w:type="dxa"/>
          </w:tcPr>
          <w:p w14:paraId="7304A8C9" w14:textId="77777777" w:rsidR="00651184" w:rsidRPr="00F17260" w:rsidRDefault="00651184" w:rsidP="00BD2755">
            <w:pPr>
              <w:spacing w:after="120"/>
              <w:rPr>
                <w:rFonts w:asciiTheme="minorHAnsi" w:hAnsiTheme="minorHAnsi" w:cstheme="minorHAnsi"/>
                <w:sz w:val="22"/>
                <w:szCs w:val="22"/>
              </w:rPr>
            </w:pPr>
            <w:r w:rsidRPr="00F17260">
              <w:rPr>
                <w:rFonts w:asciiTheme="minorHAnsi" w:hAnsiTheme="minorHAnsi" w:cstheme="minorHAnsi"/>
                <w:sz w:val="22"/>
                <w:szCs w:val="22"/>
              </w:rPr>
              <w:t>GND</w:t>
            </w:r>
          </w:p>
        </w:tc>
        <w:tc>
          <w:tcPr>
            <w:tcW w:w="3712" w:type="dxa"/>
            <w:gridSpan w:val="2"/>
          </w:tcPr>
          <w:p w14:paraId="14CC2859" w14:textId="77777777" w:rsidR="00651184" w:rsidRPr="00F17260" w:rsidRDefault="00651184" w:rsidP="00BD2755">
            <w:pPr>
              <w:spacing w:after="120"/>
              <w:rPr>
                <w:rFonts w:asciiTheme="minorHAnsi" w:hAnsiTheme="minorHAnsi" w:cstheme="minorHAnsi"/>
                <w:sz w:val="22"/>
                <w:szCs w:val="22"/>
              </w:rPr>
            </w:pPr>
            <w:r w:rsidRPr="00F17260">
              <w:rPr>
                <w:rFonts w:asciiTheme="minorHAnsi" w:hAnsiTheme="minorHAnsi" w:cstheme="minorHAnsi"/>
                <w:sz w:val="22"/>
                <w:szCs w:val="22"/>
              </w:rPr>
              <w:t>GND</w:t>
            </w:r>
            <w:r>
              <w:rPr>
                <w:rFonts w:asciiTheme="minorHAnsi" w:hAnsiTheme="minorHAnsi" w:cstheme="minorHAnsi"/>
                <w:sz w:val="22"/>
                <w:szCs w:val="22"/>
              </w:rPr>
              <w:t xml:space="preserve"> pin of module.</w:t>
            </w:r>
          </w:p>
        </w:tc>
      </w:tr>
      <w:tr w:rsidR="00651184" w:rsidRPr="00F17260" w14:paraId="54B48EE4" w14:textId="77777777" w:rsidTr="00BD2755">
        <w:tc>
          <w:tcPr>
            <w:tcW w:w="852" w:type="dxa"/>
          </w:tcPr>
          <w:p w14:paraId="39C161BB" w14:textId="77777777" w:rsidR="00651184" w:rsidRPr="00F17260" w:rsidRDefault="00651184" w:rsidP="00BD2755">
            <w:pPr>
              <w:spacing w:after="120"/>
              <w:jc w:val="center"/>
              <w:rPr>
                <w:rFonts w:asciiTheme="minorHAnsi" w:hAnsiTheme="minorHAnsi" w:cstheme="minorHAnsi"/>
                <w:sz w:val="22"/>
                <w:szCs w:val="22"/>
              </w:rPr>
            </w:pPr>
            <w:r>
              <w:rPr>
                <w:rFonts w:asciiTheme="minorHAnsi" w:hAnsiTheme="minorHAnsi" w:cstheme="minorHAnsi"/>
                <w:sz w:val="22"/>
                <w:szCs w:val="22"/>
              </w:rPr>
              <w:t>20</w:t>
            </w:r>
          </w:p>
        </w:tc>
        <w:tc>
          <w:tcPr>
            <w:tcW w:w="1856" w:type="dxa"/>
          </w:tcPr>
          <w:p w14:paraId="4ACF0EB0" w14:textId="77777777" w:rsidR="00651184" w:rsidRPr="00F17260" w:rsidRDefault="00651184" w:rsidP="00BD2755">
            <w:pPr>
              <w:spacing w:after="120"/>
              <w:rPr>
                <w:rFonts w:asciiTheme="minorHAnsi" w:hAnsiTheme="minorHAnsi" w:cstheme="minorHAnsi"/>
                <w:sz w:val="22"/>
                <w:szCs w:val="22"/>
              </w:rPr>
            </w:pPr>
            <w:r w:rsidRPr="00F17260">
              <w:rPr>
                <w:rFonts w:asciiTheme="minorHAnsi" w:hAnsiTheme="minorHAnsi" w:cstheme="minorHAnsi"/>
                <w:sz w:val="22"/>
                <w:szCs w:val="22"/>
              </w:rPr>
              <w:t>VDD_3V3</w:t>
            </w:r>
          </w:p>
        </w:tc>
        <w:tc>
          <w:tcPr>
            <w:tcW w:w="3712" w:type="dxa"/>
            <w:gridSpan w:val="2"/>
          </w:tcPr>
          <w:p w14:paraId="047341EB" w14:textId="77777777" w:rsidR="00651184" w:rsidRPr="00F17260" w:rsidRDefault="00651184" w:rsidP="00BD2755">
            <w:pPr>
              <w:spacing w:after="120"/>
              <w:rPr>
                <w:rFonts w:asciiTheme="minorHAnsi" w:hAnsiTheme="minorHAnsi" w:cstheme="minorHAnsi"/>
                <w:sz w:val="22"/>
                <w:szCs w:val="22"/>
              </w:rPr>
            </w:pPr>
            <w:r>
              <w:rPr>
                <w:rFonts w:asciiTheme="minorHAnsi" w:hAnsiTheme="minorHAnsi" w:cstheme="minorHAnsi"/>
                <w:sz w:val="22"/>
                <w:szCs w:val="22"/>
              </w:rPr>
              <w:t>Regulated 3V3 supply output from module to other circuits of carrier board.</w:t>
            </w:r>
          </w:p>
        </w:tc>
      </w:tr>
    </w:tbl>
    <w:p w14:paraId="66690309" w14:textId="77777777" w:rsidR="00651184" w:rsidRDefault="00651184" w:rsidP="00651184">
      <w:pPr>
        <w:pStyle w:val="Textbody"/>
      </w:pPr>
    </w:p>
    <w:p w14:paraId="7CA0B2D0" w14:textId="2363A965" w:rsidR="000B1D82" w:rsidRDefault="00997BA2" w:rsidP="007745C4">
      <w:pPr>
        <w:pStyle w:val="Heading2"/>
        <w:rPr>
          <w:rFonts w:asciiTheme="minorHAnsi" w:hAnsiTheme="minorHAnsi"/>
          <w:color w:val="984806" w:themeColor="accent6" w:themeShade="80"/>
        </w:rPr>
      </w:pPr>
      <w:bookmarkStart w:id="8" w:name="_Toc136344953"/>
      <w:r>
        <w:rPr>
          <w:rFonts w:asciiTheme="minorHAnsi" w:hAnsiTheme="minorHAnsi"/>
          <w:color w:val="984806" w:themeColor="accent6" w:themeShade="80"/>
        </w:rPr>
        <w:t>Right</w:t>
      </w:r>
      <w:r w:rsidR="001E7507" w:rsidRPr="00754E05">
        <w:rPr>
          <w:rFonts w:asciiTheme="minorHAnsi" w:hAnsiTheme="minorHAnsi"/>
          <w:color w:val="984806" w:themeColor="accent6" w:themeShade="80"/>
        </w:rPr>
        <w:t xml:space="preserve"> side </w:t>
      </w:r>
      <w:r w:rsidR="004F4406">
        <w:rPr>
          <w:rFonts w:asciiTheme="minorHAnsi" w:hAnsiTheme="minorHAnsi"/>
          <w:color w:val="984806" w:themeColor="accent6" w:themeShade="80"/>
        </w:rPr>
        <w:t>20</w:t>
      </w:r>
      <w:r w:rsidR="001E7507" w:rsidRPr="00754E05">
        <w:rPr>
          <w:rFonts w:asciiTheme="minorHAnsi" w:hAnsiTheme="minorHAnsi"/>
          <w:color w:val="984806" w:themeColor="accent6" w:themeShade="80"/>
        </w:rPr>
        <w:t xml:space="preserve"> pins connector signals</w:t>
      </w:r>
      <w:bookmarkEnd w:id="8"/>
    </w:p>
    <w:tbl>
      <w:tblP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1978"/>
        <w:gridCol w:w="1814"/>
        <w:gridCol w:w="29"/>
        <w:gridCol w:w="3119"/>
      </w:tblGrid>
      <w:tr w:rsidR="00A1335A" w:rsidRPr="00F17260" w14:paraId="5312B9AA" w14:textId="77777777" w:rsidTr="00F3249B">
        <w:tc>
          <w:tcPr>
            <w:tcW w:w="852" w:type="dxa"/>
            <w:shd w:val="clear" w:color="auto" w:fill="D9E2F3"/>
          </w:tcPr>
          <w:p w14:paraId="011546D1" w14:textId="77777777" w:rsidR="00A1335A" w:rsidRPr="00F17260" w:rsidRDefault="00A1335A" w:rsidP="00BD2755">
            <w:pPr>
              <w:rPr>
                <w:rFonts w:asciiTheme="minorHAnsi" w:hAnsiTheme="minorHAnsi" w:cstheme="minorHAnsi"/>
                <w:sz w:val="22"/>
                <w:szCs w:val="22"/>
              </w:rPr>
            </w:pPr>
            <w:r w:rsidRPr="00F17260">
              <w:rPr>
                <w:rFonts w:asciiTheme="minorHAnsi" w:hAnsiTheme="minorHAnsi" w:cstheme="minorHAnsi"/>
                <w:sz w:val="22"/>
                <w:szCs w:val="22"/>
              </w:rPr>
              <w:t>S</w:t>
            </w:r>
            <w:r>
              <w:rPr>
                <w:rFonts w:asciiTheme="minorHAnsi" w:hAnsiTheme="minorHAnsi" w:cstheme="minorHAnsi"/>
                <w:sz w:val="22"/>
                <w:szCs w:val="22"/>
              </w:rPr>
              <w:t>L.</w:t>
            </w:r>
            <w:r w:rsidRPr="00F17260">
              <w:rPr>
                <w:rFonts w:asciiTheme="minorHAnsi" w:hAnsiTheme="minorHAnsi" w:cstheme="minorHAnsi"/>
                <w:sz w:val="22"/>
                <w:szCs w:val="22"/>
              </w:rPr>
              <w:t>NO</w:t>
            </w:r>
          </w:p>
        </w:tc>
        <w:tc>
          <w:tcPr>
            <w:tcW w:w="1978" w:type="dxa"/>
            <w:shd w:val="clear" w:color="auto" w:fill="D9E2F3"/>
          </w:tcPr>
          <w:p w14:paraId="284A7C9F" w14:textId="77777777" w:rsidR="00A1335A" w:rsidRPr="00F17260" w:rsidRDefault="00A1335A" w:rsidP="00BD2755">
            <w:pPr>
              <w:rPr>
                <w:rFonts w:asciiTheme="minorHAnsi" w:hAnsiTheme="minorHAnsi" w:cstheme="minorHAnsi"/>
                <w:sz w:val="22"/>
                <w:szCs w:val="22"/>
              </w:rPr>
            </w:pPr>
            <w:r w:rsidRPr="00F17260">
              <w:rPr>
                <w:rFonts w:asciiTheme="minorHAnsi" w:hAnsiTheme="minorHAnsi" w:cstheme="minorHAnsi"/>
                <w:sz w:val="22"/>
                <w:szCs w:val="22"/>
              </w:rPr>
              <w:t>MCU</w:t>
            </w:r>
            <w:r>
              <w:rPr>
                <w:rFonts w:asciiTheme="minorHAnsi" w:hAnsiTheme="minorHAnsi" w:cstheme="minorHAnsi"/>
                <w:sz w:val="22"/>
                <w:szCs w:val="22"/>
              </w:rPr>
              <w:t>/NDP120</w:t>
            </w:r>
            <w:r w:rsidRPr="00F17260">
              <w:rPr>
                <w:rFonts w:asciiTheme="minorHAnsi" w:hAnsiTheme="minorHAnsi" w:cstheme="minorHAnsi"/>
                <w:sz w:val="22"/>
                <w:szCs w:val="22"/>
              </w:rPr>
              <w:t xml:space="preserve"> Pins</w:t>
            </w:r>
          </w:p>
        </w:tc>
        <w:tc>
          <w:tcPr>
            <w:tcW w:w="1814" w:type="dxa"/>
            <w:shd w:val="clear" w:color="auto" w:fill="D9E2F3"/>
          </w:tcPr>
          <w:p w14:paraId="4C9B982F" w14:textId="77777777" w:rsidR="00A1335A" w:rsidRPr="00F17260" w:rsidRDefault="00A1335A" w:rsidP="00BD2755">
            <w:pPr>
              <w:rPr>
                <w:rFonts w:asciiTheme="minorHAnsi" w:hAnsiTheme="minorHAnsi" w:cstheme="minorHAnsi"/>
                <w:sz w:val="22"/>
                <w:szCs w:val="22"/>
              </w:rPr>
            </w:pPr>
            <w:r w:rsidRPr="00F17260">
              <w:rPr>
                <w:rFonts w:asciiTheme="minorHAnsi" w:hAnsiTheme="minorHAnsi" w:cstheme="minorHAnsi"/>
                <w:sz w:val="22"/>
                <w:szCs w:val="22"/>
              </w:rPr>
              <w:t>Function A</w:t>
            </w:r>
          </w:p>
        </w:tc>
        <w:tc>
          <w:tcPr>
            <w:tcW w:w="3148" w:type="dxa"/>
            <w:gridSpan w:val="2"/>
            <w:shd w:val="clear" w:color="auto" w:fill="D9E2F3"/>
          </w:tcPr>
          <w:p w14:paraId="082A1FCD" w14:textId="77777777" w:rsidR="00A1335A" w:rsidRPr="00F17260" w:rsidRDefault="00A1335A" w:rsidP="00BD2755">
            <w:pPr>
              <w:jc w:val="center"/>
              <w:rPr>
                <w:rFonts w:asciiTheme="minorHAnsi" w:hAnsiTheme="minorHAnsi" w:cstheme="minorHAnsi"/>
                <w:sz w:val="22"/>
                <w:szCs w:val="22"/>
              </w:rPr>
            </w:pPr>
            <w:r w:rsidRPr="00F17260">
              <w:rPr>
                <w:rFonts w:asciiTheme="minorHAnsi" w:hAnsiTheme="minorHAnsi" w:cstheme="minorHAnsi"/>
                <w:sz w:val="22"/>
                <w:szCs w:val="22"/>
              </w:rPr>
              <w:t>Function B</w:t>
            </w:r>
          </w:p>
        </w:tc>
      </w:tr>
      <w:tr w:rsidR="00F3249B" w:rsidRPr="00F17260" w14:paraId="0B6BBFBE" w14:textId="77777777" w:rsidTr="00F3249B">
        <w:tc>
          <w:tcPr>
            <w:tcW w:w="852" w:type="dxa"/>
          </w:tcPr>
          <w:p w14:paraId="10697F75" w14:textId="77777777" w:rsidR="00F3249B" w:rsidRPr="00F17260" w:rsidRDefault="00F3249B"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p>
        </w:tc>
        <w:tc>
          <w:tcPr>
            <w:tcW w:w="1978" w:type="dxa"/>
            <w:shd w:val="clear" w:color="auto" w:fill="DAEEF3" w:themeFill="accent5" w:themeFillTint="33"/>
          </w:tcPr>
          <w:p w14:paraId="3A4B7708" w14:textId="7777777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AUD1_PCLK1</w:t>
            </w:r>
          </w:p>
        </w:tc>
        <w:tc>
          <w:tcPr>
            <w:tcW w:w="1814" w:type="dxa"/>
            <w:shd w:val="clear" w:color="auto" w:fill="DAEEF3" w:themeFill="accent5" w:themeFillTint="33"/>
          </w:tcPr>
          <w:p w14:paraId="7C224B57" w14:textId="5D22F3EF"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 xml:space="preserve">NDP_PDM_PCLK1 </w:t>
            </w:r>
          </w:p>
        </w:tc>
        <w:tc>
          <w:tcPr>
            <w:tcW w:w="3148" w:type="dxa"/>
            <w:gridSpan w:val="2"/>
            <w:shd w:val="clear" w:color="auto" w:fill="FDE9D9" w:themeFill="accent6" w:themeFillTint="33"/>
          </w:tcPr>
          <w:p w14:paraId="4AB135DA" w14:textId="74404661"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NDP_I2S_WS</w:t>
            </w:r>
          </w:p>
        </w:tc>
      </w:tr>
      <w:tr w:rsidR="00F3249B" w:rsidRPr="00F17260" w14:paraId="3720F332" w14:textId="77777777" w:rsidTr="00F3249B">
        <w:trPr>
          <w:trHeight w:val="481"/>
        </w:trPr>
        <w:tc>
          <w:tcPr>
            <w:tcW w:w="852" w:type="dxa"/>
          </w:tcPr>
          <w:p w14:paraId="3FA7A3CE" w14:textId="77777777" w:rsidR="00F3249B" w:rsidRPr="00F17260" w:rsidRDefault="00F3249B"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2</w:t>
            </w:r>
          </w:p>
        </w:tc>
        <w:tc>
          <w:tcPr>
            <w:tcW w:w="1978" w:type="dxa"/>
            <w:shd w:val="clear" w:color="auto" w:fill="DAEEF3" w:themeFill="accent5" w:themeFillTint="33"/>
          </w:tcPr>
          <w:p w14:paraId="1D43F021" w14:textId="7777777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AUD1_PCLK0</w:t>
            </w:r>
          </w:p>
        </w:tc>
        <w:tc>
          <w:tcPr>
            <w:tcW w:w="1814" w:type="dxa"/>
            <w:shd w:val="clear" w:color="auto" w:fill="DAEEF3" w:themeFill="accent5" w:themeFillTint="33"/>
          </w:tcPr>
          <w:p w14:paraId="525FD0BE" w14:textId="7B3E0263"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NDP_PDM_PCLK0</w:t>
            </w:r>
          </w:p>
        </w:tc>
        <w:tc>
          <w:tcPr>
            <w:tcW w:w="3148" w:type="dxa"/>
            <w:gridSpan w:val="2"/>
            <w:shd w:val="clear" w:color="auto" w:fill="FDE9D9" w:themeFill="accent6" w:themeFillTint="33"/>
          </w:tcPr>
          <w:p w14:paraId="40D7F00D" w14:textId="1FBBAC55"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NDP_I2S_CLK</w:t>
            </w:r>
          </w:p>
        </w:tc>
      </w:tr>
      <w:tr w:rsidR="00F3249B" w:rsidRPr="00F17260" w14:paraId="0050DB2B" w14:textId="77777777" w:rsidTr="00F3249B">
        <w:tc>
          <w:tcPr>
            <w:tcW w:w="852" w:type="dxa"/>
          </w:tcPr>
          <w:p w14:paraId="061EA227" w14:textId="77777777" w:rsidR="00F3249B" w:rsidRPr="00F17260" w:rsidRDefault="00F3249B"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3</w:t>
            </w:r>
          </w:p>
        </w:tc>
        <w:tc>
          <w:tcPr>
            <w:tcW w:w="1978" w:type="dxa"/>
            <w:shd w:val="clear" w:color="auto" w:fill="DAEEF3" w:themeFill="accent5" w:themeFillTint="33"/>
          </w:tcPr>
          <w:p w14:paraId="603F759A" w14:textId="7777777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AUD1_PDAT</w:t>
            </w:r>
          </w:p>
        </w:tc>
        <w:tc>
          <w:tcPr>
            <w:tcW w:w="1814" w:type="dxa"/>
            <w:shd w:val="clear" w:color="auto" w:fill="DAEEF3" w:themeFill="accent5" w:themeFillTint="33"/>
          </w:tcPr>
          <w:p w14:paraId="7D8F8110" w14:textId="08DAB361"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NDP_PDM_PDAT</w:t>
            </w:r>
          </w:p>
        </w:tc>
        <w:tc>
          <w:tcPr>
            <w:tcW w:w="3148" w:type="dxa"/>
            <w:gridSpan w:val="2"/>
            <w:shd w:val="clear" w:color="auto" w:fill="FDE9D9" w:themeFill="accent6" w:themeFillTint="33"/>
          </w:tcPr>
          <w:p w14:paraId="05574724" w14:textId="738DEF46"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NDP_I2S_DIN</w:t>
            </w:r>
          </w:p>
        </w:tc>
      </w:tr>
      <w:tr w:rsidR="00F3249B" w:rsidRPr="00F17260" w14:paraId="1275E579" w14:textId="77777777" w:rsidTr="00F3249B">
        <w:tc>
          <w:tcPr>
            <w:tcW w:w="852" w:type="dxa"/>
          </w:tcPr>
          <w:p w14:paraId="38F49EBE" w14:textId="77777777" w:rsidR="00F3249B" w:rsidRPr="00F17260" w:rsidRDefault="00F3249B"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4</w:t>
            </w:r>
          </w:p>
        </w:tc>
        <w:tc>
          <w:tcPr>
            <w:tcW w:w="1978" w:type="dxa"/>
            <w:shd w:val="clear" w:color="auto" w:fill="DAEEF3" w:themeFill="accent5" w:themeFillTint="33"/>
          </w:tcPr>
          <w:p w14:paraId="1B7AB99E" w14:textId="7777777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SCL</w:t>
            </w:r>
          </w:p>
        </w:tc>
        <w:tc>
          <w:tcPr>
            <w:tcW w:w="4962" w:type="dxa"/>
            <w:gridSpan w:val="3"/>
            <w:shd w:val="clear" w:color="auto" w:fill="DAEEF3" w:themeFill="accent5" w:themeFillTint="33"/>
          </w:tcPr>
          <w:p w14:paraId="4E2F950D" w14:textId="42533D4A"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NDP_SCL</w:t>
            </w:r>
          </w:p>
        </w:tc>
      </w:tr>
      <w:tr w:rsidR="00F3249B" w:rsidRPr="00F17260" w14:paraId="53555568" w14:textId="77777777" w:rsidTr="00F3249B">
        <w:tc>
          <w:tcPr>
            <w:tcW w:w="852" w:type="dxa"/>
          </w:tcPr>
          <w:p w14:paraId="4FF10CF3" w14:textId="77777777" w:rsidR="00F3249B" w:rsidRPr="00F17260" w:rsidRDefault="00F3249B"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5</w:t>
            </w:r>
          </w:p>
        </w:tc>
        <w:tc>
          <w:tcPr>
            <w:tcW w:w="1978" w:type="dxa"/>
            <w:shd w:val="clear" w:color="auto" w:fill="DAEEF3" w:themeFill="accent5" w:themeFillTint="33"/>
          </w:tcPr>
          <w:p w14:paraId="6D8AB6BE" w14:textId="7777777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SDA</w:t>
            </w:r>
          </w:p>
        </w:tc>
        <w:tc>
          <w:tcPr>
            <w:tcW w:w="4962" w:type="dxa"/>
            <w:gridSpan w:val="3"/>
            <w:shd w:val="clear" w:color="auto" w:fill="DAEEF3" w:themeFill="accent5" w:themeFillTint="33"/>
          </w:tcPr>
          <w:p w14:paraId="7D918983" w14:textId="0CECA83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NDP_SDA</w:t>
            </w:r>
          </w:p>
        </w:tc>
      </w:tr>
      <w:tr w:rsidR="00F3249B" w:rsidRPr="00F17260" w14:paraId="4DD20A06" w14:textId="77777777" w:rsidTr="00F3249B">
        <w:tc>
          <w:tcPr>
            <w:tcW w:w="852" w:type="dxa"/>
          </w:tcPr>
          <w:p w14:paraId="0BBA6980" w14:textId="77777777" w:rsidR="00F3249B" w:rsidRPr="00F17260" w:rsidRDefault="00F3249B"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6</w:t>
            </w:r>
          </w:p>
        </w:tc>
        <w:tc>
          <w:tcPr>
            <w:tcW w:w="1978" w:type="dxa"/>
            <w:shd w:val="clear" w:color="auto" w:fill="DAEEF3" w:themeFill="accent5" w:themeFillTint="33"/>
          </w:tcPr>
          <w:p w14:paraId="096E0A80" w14:textId="77777777" w:rsidR="00F3249B" w:rsidRPr="00F17260"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AUD2_SD0</w:t>
            </w:r>
          </w:p>
        </w:tc>
        <w:tc>
          <w:tcPr>
            <w:tcW w:w="1843" w:type="dxa"/>
            <w:gridSpan w:val="2"/>
            <w:shd w:val="clear" w:color="auto" w:fill="DAEEF3" w:themeFill="accent5" w:themeFillTint="33"/>
          </w:tcPr>
          <w:p w14:paraId="3CBF6899" w14:textId="6DFE061E" w:rsidR="00F3249B"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Unused</w:t>
            </w:r>
          </w:p>
        </w:tc>
        <w:tc>
          <w:tcPr>
            <w:tcW w:w="3119" w:type="dxa"/>
            <w:shd w:val="clear" w:color="auto" w:fill="FDE9D9" w:themeFill="accent6" w:themeFillTint="33"/>
          </w:tcPr>
          <w:p w14:paraId="764F84E1" w14:textId="453D9952" w:rsidR="00F3249B" w:rsidRDefault="00F3249B" w:rsidP="00F3249B">
            <w:pPr>
              <w:spacing w:after="120"/>
              <w:rPr>
                <w:rFonts w:asciiTheme="minorHAnsi" w:hAnsiTheme="minorHAnsi" w:cstheme="minorHAnsi"/>
                <w:sz w:val="22"/>
                <w:szCs w:val="22"/>
              </w:rPr>
            </w:pPr>
            <w:r>
              <w:rPr>
                <w:rFonts w:asciiTheme="minorHAnsi" w:hAnsiTheme="minorHAnsi" w:cstheme="minorHAnsi"/>
                <w:sz w:val="22"/>
                <w:szCs w:val="22"/>
              </w:rPr>
              <w:t>NDP_I2S_DOUT</w:t>
            </w:r>
          </w:p>
        </w:tc>
      </w:tr>
      <w:tr w:rsidR="00561FE4" w:rsidRPr="00F17260" w14:paraId="6DEE1DEB" w14:textId="77777777" w:rsidTr="0025587E">
        <w:tc>
          <w:tcPr>
            <w:tcW w:w="852" w:type="dxa"/>
          </w:tcPr>
          <w:p w14:paraId="0DD76804" w14:textId="77777777" w:rsidR="00561FE4" w:rsidRPr="00F17260" w:rsidRDefault="00561FE4"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7</w:t>
            </w:r>
          </w:p>
        </w:tc>
        <w:tc>
          <w:tcPr>
            <w:tcW w:w="1978" w:type="dxa"/>
            <w:shd w:val="clear" w:color="auto" w:fill="DAEEF3" w:themeFill="accent5" w:themeFillTint="33"/>
          </w:tcPr>
          <w:p w14:paraId="1BBE2125" w14:textId="77777777" w:rsidR="00561FE4" w:rsidRPr="00F17260" w:rsidRDefault="00561FE4" w:rsidP="00F3249B">
            <w:pPr>
              <w:spacing w:after="120"/>
              <w:rPr>
                <w:rFonts w:asciiTheme="minorHAnsi" w:hAnsiTheme="minorHAnsi" w:cstheme="minorHAnsi"/>
                <w:sz w:val="22"/>
                <w:szCs w:val="22"/>
              </w:rPr>
            </w:pPr>
            <w:r>
              <w:rPr>
                <w:rFonts w:asciiTheme="minorHAnsi" w:hAnsiTheme="minorHAnsi" w:cstheme="minorHAnsi"/>
                <w:sz w:val="22"/>
                <w:szCs w:val="22"/>
              </w:rPr>
              <w:t>GPIO7</w:t>
            </w:r>
          </w:p>
        </w:tc>
        <w:tc>
          <w:tcPr>
            <w:tcW w:w="4962" w:type="dxa"/>
            <w:gridSpan w:val="3"/>
            <w:shd w:val="clear" w:color="auto" w:fill="DAEEF3" w:themeFill="accent5" w:themeFillTint="33"/>
          </w:tcPr>
          <w:p w14:paraId="7BAF76E7" w14:textId="1A18892E" w:rsidR="00561FE4" w:rsidRDefault="00561FE4" w:rsidP="00F3249B">
            <w:pPr>
              <w:spacing w:after="120"/>
              <w:rPr>
                <w:rFonts w:asciiTheme="minorHAnsi" w:hAnsiTheme="minorHAnsi" w:cstheme="minorHAnsi"/>
                <w:sz w:val="22"/>
                <w:szCs w:val="22"/>
              </w:rPr>
            </w:pPr>
            <w:r>
              <w:rPr>
                <w:rFonts w:asciiTheme="minorHAnsi" w:hAnsiTheme="minorHAnsi" w:cstheme="minorHAnsi"/>
                <w:sz w:val="22"/>
                <w:szCs w:val="22"/>
              </w:rPr>
              <w:t>NDP_GPIO7</w:t>
            </w:r>
          </w:p>
        </w:tc>
      </w:tr>
      <w:tr w:rsidR="00561FE4" w:rsidRPr="00F17260" w14:paraId="2687368F" w14:textId="77777777" w:rsidTr="00DB6993">
        <w:tc>
          <w:tcPr>
            <w:tcW w:w="852" w:type="dxa"/>
          </w:tcPr>
          <w:p w14:paraId="62FEA54C" w14:textId="77777777" w:rsidR="00561FE4" w:rsidRPr="00F17260" w:rsidRDefault="00561FE4" w:rsidP="00F3249B">
            <w:pPr>
              <w:spacing w:after="120"/>
              <w:jc w:val="center"/>
              <w:rPr>
                <w:rFonts w:asciiTheme="minorHAnsi" w:hAnsiTheme="minorHAnsi" w:cstheme="minorHAnsi"/>
                <w:sz w:val="22"/>
                <w:szCs w:val="22"/>
              </w:rPr>
            </w:pPr>
            <w:r w:rsidRPr="00F17260">
              <w:rPr>
                <w:rFonts w:asciiTheme="minorHAnsi" w:hAnsiTheme="minorHAnsi" w:cstheme="minorHAnsi"/>
                <w:sz w:val="22"/>
                <w:szCs w:val="22"/>
              </w:rPr>
              <w:t>8</w:t>
            </w:r>
          </w:p>
        </w:tc>
        <w:tc>
          <w:tcPr>
            <w:tcW w:w="1978" w:type="dxa"/>
            <w:shd w:val="clear" w:color="auto" w:fill="DAEEF3" w:themeFill="accent5" w:themeFillTint="33"/>
          </w:tcPr>
          <w:p w14:paraId="5E184839" w14:textId="77777777" w:rsidR="00561FE4" w:rsidRPr="00F17260" w:rsidRDefault="00561FE4" w:rsidP="00F3249B">
            <w:pPr>
              <w:spacing w:after="120"/>
              <w:rPr>
                <w:rFonts w:asciiTheme="minorHAnsi" w:hAnsiTheme="minorHAnsi" w:cstheme="minorHAnsi"/>
                <w:sz w:val="22"/>
                <w:szCs w:val="22"/>
              </w:rPr>
            </w:pPr>
            <w:r>
              <w:rPr>
                <w:rFonts w:asciiTheme="minorHAnsi" w:hAnsiTheme="minorHAnsi" w:cstheme="minorHAnsi"/>
                <w:sz w:val="22"/>
                <w:szCs w:val="22"/>
              </w:rPr>
              <w:t>GPIO6</w:t>
            </w:r>
          </w:p>
        </w:tc>
        <w:tc>
          <w:tcPr>
            <w:tcW w:w="4962" w:type="dxa"/>
            <w:gridSpan w:val="3"/>
            <w:shd w:val="clear" w:color="auto" w:fill="DAEEF3" w:themeFill="accent5" w:themeFillTint="33"/>
          </w:tcPr>
          <w:p w14:paraId="3D20E988" w14:textId="74BD65AB" w:rsidR="00561FE4" w:rsidRDefault="00561FE4" w:rsidP="00F3249B">
            <w:pPr>
              <w:spacing w:after="120"/>
              <w:rPr>
                <w:rFonts w:asciiTheme="minorHAnsi" w:hAnsiTheme="minorHAnsi" w:cstheme="minorHAnsi"/>
                <w:sz w:val="22"/>
                <w:szCs w:val="22"/>
              </w:rPr>
            </w:pPr>
            <w:r>
              <w:rPr>
                <w:rFonts w:asciiTheme="minorHAnsi" w:hAnsiTheme="minorHAnsi" w:cstheme="minorHAnsi"/>
                <w:sz w:val="22"/>
                <w:szCs w:val="22"/>
              </w:rPr>
              <w:t>NDP_GPIO6</w:t>
            </w:r>
          </w:p>
        </w:tc>
      </w:tr>
      <w:tr w:rsidR="00A1335A" w:rsidRPr="00F17260" w14:paraId="2B8E369C" w14:textId="77777777" w:rsidTr="00F3249B">
        <w:tc>
          <w:tcPr>
            <w:tcW w:w="852" w:type="dxa"/>
          </w:tcPr>
          <w:p w14:paraId="2C44C199" w14:textId="77777777" w:rsidR="00A1335A" w:rsidRPr="00F17260" w:rsidRDefault="00A1335A" w:rsidP="00BD2755">
            <w:pPr>
              <w:spacing w:after="120"/>
              <w:jc w:val="center"/>
              <w:rPr>
                <w:rFonts w:asciiTheme="minorHAnsi" w:hAnsiTheme="minorHAnsi" w:cstheme="minorHAnsi"/>
                <w:sz w:val="22"/>
                <w:szCs w:val="22"/>
              </w:rPr>
            </w:pPr>
            <w:r>
              <w:rPr>
                <w:rFonts w:asciiTheme="minorHAnsi" w:hAnsiTheme="minorHAnsi" w:cstheme="minorHAnsi"/>
                <w:sz w:val="22"/>
                <w:szCs w:val="22"/>
              </w:rPr>
              <w:t>9</w:t>
            </w:r>
          </w:p>
        </w:tc>
        <w:tc>
          <w:tcPr>
            <w:tcW w:w="1978" w:type="dxa"/>
          </w:tcPr>
          <w:p w14:paraId="64C3E684" w14:textId="77777777" w:rsidR="00A1335A" w:rsidRPr="00F17260" w:rsidRDefault="00A1335A" w:rsidP="00BD2755">
            <w:pPr>
              <w:spacing w:after="120"/>
              <w:rPr>
                <w:rFonts w:asciiTheme="minorHAnsi" w:hAnsiTheme="minorHAnsi" w:cstheme="minorHAnsi"/>
                <w:sz w:val="22"/>
                <w:szCs w:val="22"/>
              </w:rPr>
            </w:pPr>
            <w:r>
              <w:rPr>
                <w:rFonts w:asciiTheme="minorHAnsi" w:hAnsiTheme="minorHAnsi" w:cstheme="minorHAnsi"/>
                <w:sz w:val="22"/>
                <w:szCs w:val="22"/>
              </w:rPr>
              <w:t>GND</w:t>
            </w:r>
          </w:p>
        </w:tc>
        <w:tc>
          <w:tcPr>
            <w:tcW w:w="4962" w:type="dxa"/>
            <w:gridSpan w:val="3"/>
          </w:tcPr>
          <w:p w14:paraId="4A6F5149" w14:textId="77777777" w:rsidR="00A1335A" w:rsidRPr="00F17260" w:rsidRDefault="00A1335A" w:rsidP="00BD2755">
            <w:pPr>
              <w:spacing w:after="120"/>
              <w:rPr>
                <w:rFonts w:asciiTheme="minorHAnsi" w:hAnsiTheme="minorHAnsi" w:cstheme="minorHAnsi"/>
                <w:sz w:val="22"/>
                <w:szCs w:val="22"/>
              </w:rPr>
            </w:pPr>
            <w:r>
              <w:rPr>
                <w:rFonts w:asciiTheme="minorHAnsi" w:hAnsiTheme="minorHAnsi" w:cstheme="minorHAnsi"/>
                <w:sz w:val="22"/>
                <w:szCs w:val="22"/>
              </w:rPr>
              <w:t>GND pin of module.</w:t>
            </w:r>
          </w:p>
        </w:tc>
      </w:tr>
      <w:tr w:rsidR="00A1335A" w:rsidRPr="00F17260" w14:paraId="4936281D" w14:textId="77777777" w:rsidTr="00F3249B">
        <w:tc>
          <w:tcPr>
            <w:tcW w:w="852" w:type="dxa"/>
          </w:tcPr>
          <w:p w14:paraId="09D1D764" w14:textId="77777777" w:rsidR="00A1335A" w:rsidRPr="00F17260" w:rsidRDefault="00A1335A" w:rsidP="00BD2755">
            <w:pPr>
              <w:spacing w:after="120"/>
              <w:jc w:val="center"/>
              <w:rPr>
                <w:rFonts w:asciiTheme="minorHAnsi" w:hAnsiTheme="minorHAnsi" w:cstheme="minorHAnsi"/>
                <w:sz w:val="22"/>
                <w:szCs w:val="22"/>
              </w:rPr>
            </w:pPr>
            <w:r>
              <w:rPr>
                <w:rFonts w:asciiTheme="minorHAnsi" w:hAnsiTheme="minorHAnsi" w:cstheme="minorHAnsi"/>
                <w:sz w:val="22"/>
                <w:szCs w:val="22"/>
              </w:rPr>
              <w:t>10</w:t>
            </w:r>
          </w:p>
        </w:tc>
        <w:tc>
          <w:tcPr>
            <w:tcW w:w="1978" w:type="dxa"/>
          </w:tcPr>
          <w:p w14:paraId="5240CD33" w14:textId="6A2F5C68"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PA15</w:t>
            </w:r>
          </w:p>
        </w:tc>
        <w:tc>
          <w:tcPr>
            <w:tcW w:w="1814" w:type="dxa"/>
          </w:tcPr>
          <w:p w14:paraId="1B0D0E5F" w14:textId="5C4E2DD7"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I2C2_SDA</w:t>
            </w:r>
          </w:p>
        </w:tc>
        <w:tc>
          <w:tcPr>
            <w:tcW w:w="3148" w:type="dxa"/>
            <w:gridSpan w:val="2"/>
            <w:shd w:val="clear" w:color="auto" w:fill="D6E3BC" w:themeFill="accent3" w:themeFillTint="66"/>
          </w:tcPr>
          <w:p w14:paraId="5EED1B1E" w14:textId="515AF4DA"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GPIO_PA15</w:t>
            </w:r>
          </w:p>
        </w:tc>
      </w:tr>
      <w:tr w:rsidR="00A1335A" w:rsidRPr="00F17260" w14:paraId="5322D982" w14:textId="77777777" w:rsidTr="00F3249B">
        <w:tc>
          <w:tcPr>
            <w:tcW w:w="852" w:type="dxa"/>
          </w:tcPr>
          <w:p w14:paraId="3DADAEB0"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1</w:t>
            </w:r>
          </w:p>
        </w:tc>
        <w:tc>
          <w:tcPr>
            <w:tcW w:w="1978" w:type="dxa"/>
          </w:tcPr>
          <w:p w14:paraId="4B135AB9" w14:textId="77D02ADF"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PA14</w:t>
            </w:r>
          </w:p>
        </w:tc>
        <w:tc>
          <w:tcPr>
            <w:tcW w:w="1814" w:type="dxa"/>
          </w:tcPr>
          <w:p w14:paraId="408C3B4E" w14:textId="72B2C96A"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I2C2_SCL</w:t>
            </w:r>
          </w:p>
        </w:tc>
        <w:tc>
          <w:tcPr>
            <w:tcW w:w="3148" w:type="dxa"/>
            <w:gridSpan w:val="2"/>
            <w:shd w:val="clear" w:color="auto" w:fill="D6E3BC" w:themeFill="accent3" w:themeFillTint="66"/>
          </w:tcPr>
          <w:p w14:paraId="5ECBFFD8" w14:textId="2BAAC6BE"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GPIO_PA14</w:t>
            </w:r>
          </w:p>
        </w:tc>
      </w:tr>
      <w:tr w:rsidR="00A1335A" w:rsidRPr="00F17260" w14:paraId="31112547" w14:textId="77777777" w:rsidTr="00F3249B">
        <w:tc>
          <w:tcPr>
            <w:tcW w:w="852" w:type="dxa"/>
          </w:tcPr>
          <w:p w14:paraId="7AFF3A79"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2</w:t>
            </w:r>
          </w:p>
        </w:tc>
        <w:tc>
          <w:tcPr>
            <w:tcW w:w="1978" w:type="dxa"/>
          </w:tcPr>
          <w:p w14:paraId="2C732387" w14:textId="72BCBF02"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PC0</w:t>
            </w:r>
          </w:p>
        </w:tc>
        <w:tc>
          <w:tcPr>
            <w:tcW w:w="1814" w:type="dxa"/>
          </w:tcPr>
          <w:p w14:paraId="5826B75A" w14:textId="3FE33ADD"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SPI1_SS0</w:t>
            </w:r>
          </w:p>
        </w:tc>
        <w:tc>
          <w:tcPr>
            <w:tcW w:w="3148" w:type="dxa"/>
            <w:gridSpan w:val="2"/>
            <w:shd w:val="clear" w:color="auto" w:fill="D6E3BC" w:themeFill="accent3" w:themeFillTint="66"/>
          </w:tcPr>
          <w:p w14:paraId="6054D235" w14:textId="14BA4426"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GPIO_PC0</w:t>
            </w:r>
          </w:p>
        </w:tc>
      </w:tr>
      <w:tr w:rsidR="00A1335A" w:rsidRPr="00F17260" w14:paraId="4888F9E8" w14:textId="77777777" w:rsidTr="00F3249B">
        <w:tc>
          <w:tcPr>
            <w:tcW w:w="852" w:type="dxa"/>
          </w:tcPr>
          <w:p w14:paraId="79CFEF74"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3</w:t>
            </w:r>
          </w:p>
        </w:tc>
        <w:tc>
          <w:tcPr>
            <w:tcW w:w="1978" w:type="dxa"/>
          </w:tcPr>
          <w:p w14:paraId="39222D1A" w14:textId="1C6144BA"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PA13</w:t>
            </w:r>
          </w:p>
        </w:tc>
        <w:tc>
          <w:tcPr>
            <w:tcW w:w="1814" w:type="dxa"/>
          </w:tcPr>
          <w:p w14:paraId="6F2910F0" w14:textId="0019D06E"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SPI1_SS1</w:t>
            </w:r>
          </w:p>
        </w:tc>
        <w:tc>
          <w:tcPr>
            <w:tcW w:w="3148" w:type="dxa"/>
            <w:gridSpan w:val="2"/>
            <w:shd w:val="clear" w:color="auto" w:fill="D6E3BC" w:themeFill="accent3" w:themeFillTint="66"/>
          </w:tcPr>
          <w:p w14:paraId="157BC6DE" w14:textId="19B9C648"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GPIO_PA13</w:t>
            </w:r>
          </w:p>
        </w:tc>
      </w:tr>
      <w:tr w:rsidR="00A1335A" w:rsidRPr="00F17260" w14:paraId="404D7FEE" w14:textId="77777777" w:rsidTr="00171A6F">
        <w:tc>
          <w:tcPr>
            <w:tcW w:w="852" w:type="dxa"/>
          </w:tcPr>
          <w:p w14:paraId="49E80928"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4</w:t>
            </w:r>
          </w:p>
        </w:tc>
        <w:tc>
          <w:tcPr>
            <w:tcW w:w="1978" w:type="dxa"/>
          </w:tcPr>
          <w:p w14:paraId="65B40F22" w14:textId="40356B63"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PC2</w:t>
            </w:r>
          </w:p>
        </w:tc>
        <w:tc>
          <w:tcPr>
            <w:tcW w:w="1814" w:type="dxa"/>
          </w:tcPr>
          <w:p w14:paraId="47B56FC1" w14:textId="1A6C758C"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SPI1_MOSI</w:t>
            </w:r>
          </w:p>
        </w:tc>
        <w:tc>
          <w:tcPr>
            <w:tcW w:w="3148" w:type="dxa"/>
            <w:gridSpan w:val="2"/>
            <w:shd w:val="clear" w:color="auto" w:fill="D6E3BC" w:themeFill="accent3" w:themeFillTint="66"/>
          </w:tcPr>
          <w:p w14:paraId="168D283E" w14:textId="01E5E70A"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GPIO_PC2</w:t>
            </w:r>
          </w:p>
        </w:tc>
      </w:tr>
      <w:tr w:rsidR="00A1335A" w:rsidRPr="00F17260" w14:paraId="7F2DD794" w14:textId="77777777" w:rsidTr="00171A6F">
        <w:tc>
          <w:tcPr>
            <w:tcW w:w="852" w:type="dxa"/>
          </w:tcPr>
          <w:p w14:paraId="7831AA25"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5</w:t>
            </w:r>
          </w:p>
        </w:tc>
        <w:tc>
          <w:tcPr>
            <w:tcW w:w="1978" w:type="dxa"/>
          </w:tcPr>
          <w:p w14:paraId="245941BB" w14:textId="28457976"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PC3</w:t>
            </w:r>
          </w:p>
        </w:tc>
        <w:tc>
          <w:tcPr>
            <w:tcW w:w="1814" w:type="dxa"/>
          </w:tcPr>
          <w:p w14:paraId="0F3B792E" w14:textId="1530EB35"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SPI1_MISO</w:t>
            </w:r>
          </w:p>
        </w:tc>
        <w:tc>
          <w:tcPr>
            <w:tcW w:w="3148" w:type="dxa"/>
            <w:gridSpan w:val="2"/>
            <w:shd w:val="clear" w:color="auto" w:fill="D6E3BC" w:themeFill="accent3" w:themeFillTint="66"/>
          </w:tcPr>
          <w:p w14:paraId="77A48FCE" w14:textId="711ED219"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GPIO_PC3</w:t>
            </w:r>
          </w:p>
        </w:tc>
      </w:tr>
      <w:tr w:rsidR="00A1335A" w:rsidRPr="00F17260" w14:paraId="054F3EEA" w14:textId="77777777" w:rsidTr="00F3249B">
        <w:tc>
          <w:tcPr>
            <w:tcW w:w="852" w:type="dxa"/>
          </w:tcPr>
          <w:p w14:paraId="1CB451D0"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6</w:t>
            </w:r>
          </w:p>
        </w:tc>
        <w:tc>
          <w:tcPr>
            <w:tcW w:w="1978" w:type="dxa"/>
          </w:tcPr>
          <w:p w14:paraId="4CB35494" w14:textId="5111B538"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PC1</w:t>
            </w:r>
          </w:p>
        </w:tc>
        <w:tc>
          <w:tcPr>
            <w:tcW w:w="1814" w:type="dxa"/>
          </w:tcPr>
          <w:p w14:paraId="16C09E90" w14:textId="18B6E54C" w:rsidR="00A1335A" w:rsidRPr="00F17260" w:rsidRDefault="00561FE4" w:rsidP="00BD2755">
            <w:pPr>
              <w:spacing w:after="120"/>
              <w:rPr>
                <w:rFonts w:asciiTheme="minorHAnsi" w:hAnsiTheme="minorHAnsi" w:cstheme="minorHAnsi"/>
                <w:sz w:val="22"/>
                <w:szCs w:val="22"/>
              </w:rPr>
            </w:pPr>
            <w:r>
              <w:rPr>
                <w:rFonts w:asciiTheme="minorHAnsi" w:hAnsiTheme="minorHAnsi" w:cstheme="minorHAnsi"/>
                <w:sz w:val="22"/>
                <w:szCs w:val="22"/>
              </w:rPr>
              <w:t>SPI1_CLK</w:t>
            </w:r>
          </w:p>
        </w:tc>
        <w:tc>
          <w:tcPr>
            <w:tcW w:w="3148" w:type="dxa"/>
            <w:gridSpan w:val="2"/>
            <w:shd w:val="clear" w:color="auto" w:fill="D6E3BC" w:themeFill="accent3" w:themeFillTint="66"/>
          </w:tcPr>
          <w:p w14:paraId="768FCA42" w14:textId="586CF5F8"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GPIO_PC1</w:t>
            </w:r>
          </w:p>
        </w:tc>
      </w:tr>
      <w:tr w:rsidR="00A1335A" w:rsidRPr="00F17260" w14:paraId="7F1015F0" w14:textId="77777777" w:rsidTr="00BD2755">
        <w:tc>
          <w:tcPr>
            <w:tcW w:w="852" w:type="dxa"/>
          </w:tcPr>
          <w:p w14:paraId="4C2D5114" w14:textId="77777777" w:rsidR="00A1335A" w:rsidRPr="00F17260" w:rsidRDefault="00A1335A" w:rsidP="00BD2755">
            <w:pPr>
              <w:spacing w:after="120"/>
              <w:jc w:val="center"/>
              <w:rPr>
                <w:rFonts w:asciiTheme="minorHAnsi" w:hAnsiTheme="minorHAnsi" w:cstheme="minorHAnsi"/>
                <w:sz w:val="22"/>
                <w:szCs w:val="22"/>
              </w:rPr>
            </w:pPr>
            <w:r>
              <w:rPr>
                <w:rFonts w:asciiTheme="minorHAnsi" w:hAnsiTheme="minorHAnsi" w:cstheme="minorHAnsi"/>
                <w:sz w:val="22"/>
                <w:szCs w:val="22"/>
              </w:rPr>
              <w:t>17</w:t>
            </w:r>
          </w:p>
        </w:tc>
        <w:tc>
          <w:tcPr>
            <w:tcW w:w="1978" w:type="dxa"/>
          </w:tcPr>
          <w:p w14:paraId="018C3D58" w14:textId="77777777" w:rsidR="00A1335A" w:rsidRPr="00F17260" w:rsidRDefault="00A1335A" w:rsidP="00BD2755">
            <w:pPr>
              <w:spacing w:after="120"/>
              <w:rPr>
                <w:rFonts w:asciiTheme="minorHAnsi" w:hAnsiTheme="minorHAnsi" w:cstheme="minorHAnsi"/>
                <w:sz w:val="22"/>
                <w:szCs w:val="22"/>
              </w:rPr>
            </w:pPr>
            <w:r>
              <w:rPr>
                <w:rFonts w:asciiTheme="minorHAnsi" w:hAnsiTheme="minorHAnsi" w:cstheme="minorHAnsi"/>
                <w:sz w:val="22"/>
                <w:szCs w:val="22"/>
              </w:rPr>
              <w:t>PA12</w:t>
            </w:r>
          </w:p>
        </w:tc>
        <w:tc>
          <w:tcPr>
            <w:tcW w:w="1814" w:type="dxa"/>
          </w:tcPr>
          <w:p w14:paraId="7C19FA9C" w14:textId="59C60603" w:rsidR="00A1335A" w:rsidRPr="00F17260" w:rsidRDefault="00171A6F" w:rsidP="00BD2755">
            <w:pPr>
              <w:spacing w:after="120"/>
              <w:rPr>
                <w:rFonts w:asciiTheme="minorHAnsi" w:hAnsiTheme="minorHAnsi" w:cstheme="minorHAnsi"/>
                <w:sz w:val="22"/>
                <w:szCs w:val="22"/>
              </w:rPr>
            </w:pPr>
            <w:r>
              <w:rPr>
                <w:rFonts w:asciiTheme="minorHAnsi" w:hAnsiTheme="minorHAnsi" w:cstheme="minorHAnsi"/>
                <w:sz w:val="22"/>
                <w:szCs w:val="22"/>
              </w:rPr>
              <w:t>PA12_GPIO</w:t>
            </w:r>
          </w:p>
        </w:tc>
        <w:tc>
          <w:tcPr>
            <w:tcW w:w="3148" w:type="dxa"/>
            <w:gridSpan w:val="2"/>
            <w:shd w:val="clear" w:color="auto" w:fill="D6E3BC" w:themeFill="accent3" w:themeFillTint="66"/>
          </w:tcPr>
          <w:p w14:paraId="0BB021DF" w14:textId="77777777" w:rsidR="00A1335A" w:rsidRPr="00F17260" w:rsidRDefault="00A1335A" w:rsidP="00BD2755">
            <w:pPr>
              <w:spacing w:after="120"/>
              <w:rPr>
                <w:rFonts w:asciiTheme="minorHAnsi" w:hAnsiTheme="minorHAnsi" w:cstheme="minorHAnsi"/>
                <w:sz w:val="22"/>
                <w:szCs w:val="22"/>
              </w:rPr>
            </w:pPr>
            <w:r>
              <w:rPr>
                <w:rFonts w:asciiTheme="minorHAnsi" w:hAnsiTheme="minorHAnsi" w:cstheme="minorHAnsi"/>
                <w:sz w:val="22"/>
                <w:szCs w:val="22"/>
              </w:rPr>
              <w:t>GPIO_PA12</w:t>
            </w:r>
          </w:p>
        </w:tc>
      </w:tr>
      <w:tr w:rsidR="00A1335A" w:rsidRPr="00F17260" w14:paraId="532BC971" w14:textId="77777777" w:rsidTr="00F3249B">
        <w:tc>
          <w:tcPr>
            <w:tcW w:w="852" w:type="dxa"/>
          </w:tcPr>
          <w:p w14:paraId="2726A5A7"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8</w:t>
            </w:r>
          </w:p>
        </w:tc>
        <w:tc>
          <w:tcPr>
            <w:tcW w:w="1978" w:type="dxa"/>
          </w:tcPr>
          <w:p w14:paraId="10ADCF1D" w14:textId="77777777" w:rsidR="00A1335A" w:rsidRPr="00F17260" w:rsidRDefault="00A1335A" w:rsidP="00BD2755">
            <w:pPr>
              <w:spacing w:after="120"/>
              <w:rPr>
                <w:rFonts w:asciiTheme="minorHAnsi" w:hAnsiTheme="minorHAnsi" w:cstheme="minorHAnsi"/>
                <w:sz w:val="22"/>
                <w:szCs w:val="22"/>
              </w:rPr>
            </w:pPr>
            <w:r w:rsidRPr="00F17260">
              <w:rPr>
                <w:rFonts w:asciiTheme="minorHAnsi" w:hAnsiTheme="minorHAnsi" w:cstheme="minorHAnsi"/>
                <w:sz w:val="22"/>
                <w:szCs w:val="22"/>
              </w:rPr>
              <w:t>GND</w:t>
            </w:r>
          </w:p>
        </w:tc>
        <w:tc>
          <w:tcPr>
            <w:tcW w:w="4962" w:type="dxa"/>
            <w:gridSpan w:val="3"/>
          </w:tcPr>
          <w:p w14:paraId="76EF3E09" w14:textId="77777777" w:rsidR="00A1335A" w:rsidRPr="00F17260" w:rsidRDefault="00A1335A" w:rsidP="00BD2755">
            <w:pPr>
              <w:spacing w:after="120"/>
              <w:rPr>
                <w:rFonts w:asciiTheme="minorHAnsi" w:hAnsiTheme="minorHAnsi" w:cstheme="minorHAnsi"/>
                <w:sz w:val="22"/>
                <w:szCs w:val="22"/>
              </w:rPr>
            </w:pPr>
            <w:r w:rsidRPr="00F17260">
              <w:rPr>
                <w:rFonts w:asciiTheme="minorHAnsi" w:hAnsiTheme="minorHAnsi" w:cstheme="minorHAnsi"/>
                <w:sz w:val="22"/>
                <w:szCs w:val="22"/>
              </w:rPr>
              <w:t>GND</w:t>
            </w:r>
            <w:r>
              <w:rPr>
                <w:rFonts w:asciiTheme="minorHAnsi" w:hAnsiTheme="minorHAnsi" w:cstheme="minorHAnsi"/>
                <w:sz w:val="22"/>
                <w:szCs w:val="22"/>
              </w:rPr>
              <w:t xml:space="preserve"> pin of module</w:t>
            </w:r>
          </w:p>
        </w:tc>
      </w:tr>
      <w:tr w:rsidR="00A1335A" w:rsidRPr="00F17260" w14:paraId="18446947" w14:textId="77777777" w:rsidTr="00F3249B">
        <w:tc>
          <w:tcPr>
            <w:tcW w:w="852" w:type="dxa"/>
          </w:tcPr>
          <w:p w14:paraId="51DBDCBA" w14:textId="77777777" w:rsidR="00A1335A" w:rsidRPr="00F17260" w:rsidRDefault="00A1335A" w:rsidP="00BD2755">
            <w:pPr>
              <w:spacing w:after="120"/>
              <w:jc w:val="center"/>
              <w:rPr>
                <w:rFonts w:asciiTheme="minorHAnsi" w:hAnsiTheme="minorHAnsi" w:cstheme="minorHAnsi"/>
                <w:sz w:val="22"/>
                <w:szCs w:val="22"/>
              </w:rPr>
            </w:pPr>
            <w:r w:rsidRPr="00F17260">
              <w:rPr>
                <w:rFonts w:asciiTheme="minorHAnsi" w:hAnsiTheme="minorHAnsi" w:cstheme="minorHAnsi"/>
                <w:sz w:val="22"/>
                <w:szCs w:val="22"/>
              </w:rPr>
              <w:t>1</w:t>
            </w:r>
            <w:r>
              <w:rPr>
                <w:rFonts w:asciiTheme="minorHAnsi" w:hAnsiTheme="minorHAnsi" w:cstheme="minorHAnsi"/>
                <w:sz w:val="22"/>
                <w:szCs w:val="22"/>
              </w:rPr>
              <w:t>9</w:t>
            </w:r>
          </w:p>
        </w:tc>
        <w:tc>
          <w:tcPr>
            <w:tcW w:w="1978" w:type="dxa"/>
          </w:tcPr>
          <w:p w14:paraId="7AAF9BE4" w14:textId="77777777" w:rsidR="00A1335A" w:rsidRPr="00F17260" w:rsidRDefault="00A1335A" w:rsidP="00BD2755">
            <w:pPr>
              <w:spacing w:after="120"/>
              <w:rPr>
                <w:rFonts w:asciiTheme="minorHAnsi" w:hAnsiTheme="minorHAnsi" w:cstheme="minorHAnsi"/>
                <w:sz w:val="22"/>
                <w:szCs w:val="22"/>
              </w:rPr>
            </w:pPr>
            <w:r w:rsidRPr="00F17260">
              <w:rPr>
                <w:rFonts w:asciiTheme="minorHAnsi" w:hAnsiTheme="minorHAnsi" w:cstheme="minorHAnsi"/>
                <w:sz w:val="22"/>
                <w:szCs w:val="22"/>
              </w:rPr>
              <w:t>VBAT</w:t>
            </w:r>
          </w:p>
        </w:tc>
        <w:tc>
          <w:tcPr>
            <w:tcW w:w="4962" w:type="dxa"/>
            <w:gridSpan w:val="3"/>
          </w:tcPr>
          <w:p w14:paraId="3DFC6F3E" w14:textId="77777777" w:rsidR="00A1335A" w:rsidRPr="00F17260" w:rsidRDefault="00A1335A" w:rsidP="00BD2755">
            <w:pPr>
              <w:spacing w:after="120"/>
              <w:rPr>
                <w:rFonts w:asciiTheme="minorHAnsi" w:hAnsiTheme="minorHAnsi" w:cstheme="minorHAnsi"/>
                <w:sz w:val="22"/>
                <w:szCs w:val="22"/>
              </w:rPr>
            </w:pPr>
            <w:r>
              <w:rPr>
                <w:rFonts w:asciiTheme="minorHAnsi" w:hAnsiTheme="minorHAnsi" w:cstheme="minorHAnsi"/>
                <w:sz w:val="22"/>
                <w:szCs w:val="22"/>
              </w:rPr>
              <w:t>Battery supply voltage input to module with 2.5V to 5V range. If Battery is connected, the module works with this battery supply.</w:t>
            </w:r>
          </w:p>
        </w:tc>
      </w:tr>
      <w:tr w:rsidR="00A1335A" w:rsidRPr="00F17260" w14:paraId="70420340" w14:textId="77777777" w:rsidTr="00F3249B">
        <w:tc>
          <w:tcPr>
            <w:tcW w:w="852" w:type="dxa"/>
          </w:tcPr>
          <w:p w14:paraId="138794C6" w14:textId="77777777" w:rsidR="00A1335A" w:rsidRPr="00F17260" w:rsidRDefault="00A1335A" w:rsidP="00BD2755">
            <w:pPr>
              <w:spacing w:after="120"/>
              <w:jc w:val="center"/>
              <w:rPr>
                <w:rFonts w:asciiTheme="minorHAnsi" w:hAnsiTheme="minorHAnsi" w:cstheme="minorHAnsi"/>
                <w:sz w:val="22"/>
                <w:szCs w:val="22"/>
              </w:rPr>
            </w:pPr>
            <w:r>
              <w:rPr>
                <w:rFonts w:asciiTheme="minorHAnsi" w:hAnsiTheme="minorHAnsi" w:cstheme="minorHAnsi"/>
                <w:sz w:val="22"/>
                <w:szCs w:val="22"/>
              </w:rPr>
              <w:t>20</w:t>
            </w:r>
          </w:p>
        </w:tc>
        <w:tc>
          <w:tcPr>
            <w:tcW w:w="1978" w:type="dxa"/>
          </w:tcPr>
          <w:p w14:paraId="53632A73" w14:textId="77777777" w:rsidR="00A1335A" w:rsidRPr="00F17260" w:rsidRDefault="00A1335A" w:rsidP="00BD2755">
            <w:pPr>
              <w:spacing w:after="120"/>
              <w:rPr>
                <w:rFonts w:asciiTheme="minorHAnsi" w:hAnsiTheme="minorHAnsi" w:cstheme="minorHAnsi"/>
                <w:sz w:val="22"/>
                <w:szCs w:val="22"/>
              </w:rPr>
            </w:pPr>
            <w:r w:rsidRPr="00F17260">
              <w:rPr>
                <w:rFonts w:asciiTheme="minorHAnsi" w:hAnsiTheme="minorHAnsi" w:cstheme="minorHAnsi"/>
                <w:sz w:val="22"/>
                <w:szCs w:val="22"/>
              </w:rPr>
              <w:t>VBUS_5V</w:t>
            </w:r>
          </w:p>
        </w:tc>
        <w:tc>
          <w:tcPr>
            <w:tcW w:w="4962" w:type="dxa"/>
            <w:gridSpan w:val="3"/>
          </w:tcPr>
          <w:p w14:paraId="1E60524D" w14:textId="77777777" w:rsidR="00A1335A" w:rsidRPr="00F17260" w:rsidRDefault="00A1335A" w:rsidP="00BD2755">
            <w:pPr>
              <w:spacing w:after="120"/>
              <w:rPr>
                <w:rFonts w:asciiTheme="minorHAnsi" w:hAnsiTheme="minorHAnsi" w:cstheme="minorHAnsi"/>
                <w:sz w:val="22"/>
                <w:szCs w:val="22"/>
              </w:rPr>
            </w:pPr>
            <w:r>
              <w:rPr>
                <w:rFonts w:asciiTheme="minorHAnsi" w:hAnsiTheme="minorHAnsi" w:cstheme="minorHAnsi"/>
                <w:sz w:val="22"/>
                <w:szCs w:val="22"/>
              </w:rPr>
              <w:t>USB 5V supply voltage output from module to other circuits of carrier board. This is USB 5V supply. When USB cable is removed, the module will switch to Battery supply on-the-fly, if battery is connected.</w:t>
            </w:r>
          </w:p>
        </w:tc>
      </w:tr>
    </w:tbl>
    <w:p w14:paraId="41664548" w14:textId="0B7CC0D6" w:rsidR="00A1335A" w:rsidRDefault="00A1335A" w:rsidP="00A1335A">
      <w:pPr>
        <w:pStyle w:val="Textbody"/>
      </w:pPr>
    </w:p>
    <w:p w14:paraId="002A8208" w14:textId="5C3F4BDD" w:rsidR="00F50F3B" w:rsidRPr="007745C4" w:rsidRDefault="00F50F3B" w:rsidP="00F50F3B">
      <w:pPr>
        <w:pStyle w:val="Heading2"/>
        <w:rPr>
          <w:rFonts w:asciiTheme="minorHAnsi" w:hAnsiTheme="minorHAnsi"/>
          <w:color w:val="984806" w:themeColor="accent6" w:themeShade="80"/>
        </w:rPr>
      </w:pPr>
      <w:bookmarkStart w:id="9" w:name="_Toc136344954"/>
      <w:r>
        <w:rPr>
          <w:rFonts w:asciiTheme="minorHAnsi" w:hAnsiTheme="minorHAnsi"/>
          <w:color w:val="984806" w:themeColor="accent6" w:themeShade="80"/>
        </w:rPr>
        <w:lastRenderedPageBreak/>
        <w:t>NDP120</w:t>
      </w:r>
      <w:r w:rsidRPr="00754E05">
        <w:rPr>
          <w:rFonts w:asciiTheme="minorHAnsi" w:hAnsiTheme="minorHAnsi"/>
          <w:color w:val="984806" w:themeColor="accent6" w:themeShade="80"/>
        </w:rPr>
        <w:t xml:space="preserve"> Control and Data signals</w:t>
      </w:r>
      <w:bookmarkEnd w:id="9"/>
    </w:p>
    <w:p w14:paraId="29B0A3D8" w14:textId="2E71D8C8" w:rsidR="00A24A0D" w:rsidRPr="00A504AC" w:rsidRDefault="00F50F3B" w:rsidP="00A24A0D">
      <w:pPr>
        <w:rPr>
          <w:rFonts w:asciiTheme="minorHAnsi" w:hAnsiTheme="minorHAnsi" w:cstheme="minorHAnsi"/>
          <w:iCs/>
        </w:rPr>
      </w:pPr>
      <w:r>
        <w:rPr>
          <w:rFonts w:asciiTheme="minorHAnsi" w:hAnsiTheme="minorHAnsi" w:cstheme="minorHAnsi"/>
          <w:iCs/>
        </w:rPr>
        <w:t xml:space="preserve">The NDP120 Neural Decision Processor is interfaced with host </w:t>
      </w:r>
      <w:r w:rsidR="005C3989">
        <w:rPr>
          <w:rFonts w:asciiTheme="minorHAnsi" w:hAnsiTheme="minorHAnsi" w:cstheme="minorHAnsi"/>
          <w:iCs/>
        </w:rPr>
        <w:t xml:space="preserve">MCU </w:t>
      </w:r>
      <w:r>
        <w:rPr>
          <w:rFonts w:asciiTheme="minorHAnsi" w:hAnsiTheme="minorHAnsi" w:cstheme="minorHAnsi"/>
          <w:iCs/>
        </w:rPr>
        <w:t>with</w:t>
      </w:r>
      <w:r w:rsidR="00C62697">
        <w:rPr>
          <w:rFonts w:asciiTheme="minorHAnsi" w:hAnsiTheme="minorHAnsi" w:cstheme="minorHAnsi"/>
          <w:iCs/>
        </w:rPr>
        <w:t xml:space="preserve"> </w:t>
      </w:r>
      <w:r>
        <w:rPr>
          <w:rFonts w:asciiTheme="minorHAnsi" w:hAnsiTheme="minorHAnsi" w:cstheme="minorHAnsi"/>
          <w:iCs/>
        </w:rPr>
        <w:t>SPI Bus and Interrupt</w:t>
      </w:r>
      <w:r w:rsidR="00C62697">
        <w:rPr>
          <w:rFonts w:asciiTheme="minorHAnsi" w:hAnsiTheme="minorHAnsi" w:cstheme="minorHAnsi"/>
          <w:iCs/>
        </w:rPr>
        <w:t xml:space="preserve"> signals</w:t>
      </w:r>
      <w:r>
        <w:rPr>
          <w:rFonts w:asciiTheme="minorHAnsi" w:hAnsiTheme="minorHAnsi" w:cstheme="minorHAnsi"/>
          <w:iCs/>
        </w:rPr>
        <w:t xml:space="preserve">. </w:t>
      </w:r>
      <w:r w:rsidR="00A24A0D">
        <w:rPr>
          <w:rFonts w:asciiTheme="minorHAnsi" w:hAnsiTheme="minorHAnsi" w:cstheme="minorHAnsi"/>
          <w:iCs/>
        </w:rPr>
        <w:t xml:space="preserve">The host </w:t>
      </w:r>
      <w:r w:rsidR="005C3989">
        <w:rPr>
          <w:rFonts w:asciiTheme="minorHAnsi" w:hAnsiTheme="minorHAnsi" w:cstheme="minorHAnsi"/>
          <w:iCs/>
        </w:rPr>
        <w:t xml:space="preserve">MCU </w:t>
      </w:r>
      <w:r w:rsidR="00A24A0D">
        <w:rPr>
          <w:rFonts w:asciiTheme="minorHAnsi" w:hAnsiTheme="minorHAnsi" w:cstheme="minorHAnsi"/>
          <w:iCs/>
        </w:rPr>
        <w:t xml:space="preserve">downloads the compiled binary of NDP120 bin packages via this SPI bus. The NDP120 uses the same SPI bus to notify the host </w:t>
      </w:r>
      <w:r w:rsidR="005C3989">
        <w:rPr>
          <w:rFonts w:asciiTheme="minorHAnsi" w:hAnsiTheme="minorHAnsi" w:cstheme="minorHAnsi"/>
          <w:iCs/>
        </w:rPr>
        <w:t xml:space="preserve">MCU </w:t>
      </w:r>
      <w:r w:rsidR="00A24A0D">
        <w:rPr>
          <w:rFonts w:asciiTheme="minorHAnsi" w:hAnsiTheme="minorHAnsi" w:cstheme="minorHAnsi"/>
          <w:iCs/>
        </w:rPr>
        <w:t>with the classified outcomes.</w:t>
      </w:r>
    </w:p>
    <w:p w14:paraId="06194B4D" w14:textId="77CE81C0" w:rsidR="00A2130F" w:rsidRDefault="001F751E" w:rsidP="005F5C85">
      <w:pPr>
        <w:pStyle w:val="Textbody"/>
        <w:jc w:val="both"/>
        <w:rPr>
          <w:rFonts w:asciiTheme="minorHAnsi" w:hAnsiTheme="minorHAnsi" w:cstheme="minorHAnsi"/>
          <w:iCs/>
        </w:rPr>
      </w:pPr>
      <w:r>
        <w:rPr>
          <w:rFonts w:asciiTheme="minorHAnsi" w:hAnsiTheme="minorHAnsi" w:cstheme="minorHAnsi"/>
          <w:iCs/>
        </w:rPr>
        <w:t xml:space="preserve">Also, there is external Serial Flash memory of 8MB is also interfaced in the same SPI bus. This Serial Flash is used </w:t>
      </w:r>
      <w:r w:rsidR="005C3989">
        <w:rPr>
          <w:rFonts w:asciiTheme="minorHAnsi" w:hAnsiTheme="minorHAnsi" w:cstheme="minorHAnsi"/>
          <w:iCs/>
        </w:rPr>
        <w:t>for</w:t>
      </w:r>
      <w:r>
        <w:rPr>
          <w:rFonts w:asciiTheme="minorHAnsi" w:hAnsiTheme="minorHAnsi" w:cstheme="minorHAnsi"/>
          <w:iCs/>
        </w:rPr>
        <w:t xml:space="preserve"> stor</w:t>
      </w:r>
      <w:r w:rsidR="005C3989">
        <w:rPr>
          <w:rFonts w:asciiTheme="minorHAnsi" w:hAnsiTheme="minorHAnsi" w:cstheme="minorHAnsi"/>
          <w:iCs/>
        </w:rPr>
        <w:t>ing</w:t>
      </w:r>
      <w:r>
        <w:rPr>
          <w:rFonts w:asciiTheme="minorHAnsi" w:hAnsiTheme="minorHAnsi" w:cstheme="minorHAnsi"/>
          <w:iCs/>
        </w:rPr>
        <w:t xml:space="preserve"> the NDP120 bin packages. </w:t>
      </w:r>
    </w:p>
    <w:p w14:paraId="0D005493" w14:textId="532A8F9C" w:rsidR="00A61690" w:rsidRDefault="005F5C85" w:rsidP="005F5C85">
      <w:pPr>
        <w:pStyle w:val="Textbody"/>
        <w:jc w:val="both"/>
        <w:rPr>
          <w:rFonts w:asciiTheme="minorHAnsi" w:hAnsiTheme="minorHAnsi" w:cstheme="minorHAnsi"/>
        </w:rPr>
      </w:pPr>
      <w:r>
        <w:rPr>
          <w:rFonts w:asciiTheme="minorHAnsi" w:hAnsiTheme="minorHAnsi" w:cstheme="minorHAnsi"/>
          <w:iCs/>
        </w:rPr>
        <w:t xml:space="preserve">The host MCU’s Bootloader can </w:t>
      </w:r>
      <w:r>
        <w:rPr>
          <w:rFonts w:asciiTheme="minorHAnsi" w:hAnsiTheme="minorHAnsi" w:cstheme="minorHAnsi"/>
        </w:rPr>
        <w:t xml:space="preserve">download the new NDP120 bin packages from the FOTA server </w:t>
      </w:r>
      <w:r w:rsidR="00A61690">
        <w:rPr>
          <w:rFonts w:asciiTheme="minorHAnsi" w:hAnsiTheme="minorHAnsi" w:cstheme="minorHAnsi"/>
        </w:rPr>
        <w:t xml:space="preserve">(or) from USB serial port from user’s PC/Laptop </w:t>
      </w:r>
      <w:r>
        <w:rPr>
          <w:rFonts w:asciiTheme="minorHAnsi" w:hAnsiTheme="minorHAnsi" w:cstheme="minorHAnsi"/>
        </w:rPr>
        <w:t>and flashes the same into this Serial Flash memory so that Customers</w:t>
      </w:r>
      <w:r w:rsidRPr="003502E9">
        <w:rPr>
          <w:rFonts w:asciiTheme="minorHAnsi" w:hAnsiTheme="minorHAnsi" w:cstheme="minorHAnsi"/>
        </w:rPr>
        <w:t xml:space="preserve"> Host </w:t>
      </w:r>
      <w:r>
        <w:rPr>
          <w:rFonts w:asciiTheme="minorHAnsi" w:hAnsiTheme="minorHAnsi" w:cstheme="minorHAnsi"/>
        </w:rPr>
        <w:t>application can readily use the updated Serial Flash NDP120 bin packages and download the same into NDP120</w:t>
      </w:r>
      <w:r w:rsidRPr="003502E9">
        <w:rPr>
          <w:rFonts w:asciiTheme="minorHAnsi" w:hAnsiTheme="minorHAnsi" w:cstheme="minorHAnsi"/>
        </w:rPr>
        <w:t xml:space="preserve">. </w:t>
      </w:r>
    </w:p>
    <w:p w14:paraId="70435A05" w14:textId="477A912A" w:rsidR="00A61690" w:rsidRDefault="00A61690" w:rsidP="00A61690">
      <w:pPr>
        <w:rPr>
          <w:rFonts w:asciiTheme="minorHAnsi" w:hAnsiTheme="minorHAnsi" w:cstheme="minorHAnsi"/>
          <w:iCs/>
        </w:rPr>
      </w:pPr>
      <w:r>
        <w:rPr>
          <w:rFonts w:asciiTheme="minorHAnsi" w:hAnsiTheme="minorHAnsi" w:cstheme="minorHAnsi"/>
          <w:iCs/>
        </w:rPr>
        <w:t xml:space="preserve">The host MCU’s Bootloader can be used by the Customer to download the NDP120 bin packages. The Customer uses a Python utility to download </w:t>
      </w:r>
      <w:r w:rsidRPr="001F751E">
        <w:rPr>
          <w:rFonts w:asciiTheme="minorHAnsi" w:hAnsiTheme="minorHAnsi" w:cstheme="minorHAnsi"/>
          <w:iCs/>
        </w:rPr>
        <w:t xml:space="preserve">the NDP120 bin packages via </w:t>
      </w:r>
      <w:r>
        <w:rPr>
          <w:rFonts w:asciiTheme="minorHAnsi" w:hAnsiTheme="minorHAnsi" w:cstheme="minorHAnsi"/>
          <w:iCs/>
        </w:rPr>
        <w:t>debug USB Serial</w:t>
      </w:r>
      <w:r w:rsidRPr="001F751E">
        <w:rPr>
          <w:rFonts w:asciiTheme="minorHAnsi" w:hAnsiTheme="minorHAnsi" w:cstheme="minorHAnsi"/>
          <w:iCs/>
        </w:rPr>
        <w:t xml:space="preserve"> port via USB cable from PC. The PC need to </w:t>
      </w:r>
      <w:r>
        <w:rPr>
          <w:rFonts w:asciiTheme="minorHAnsi" w:hAnsiTheme="minorHAnsi" w:cstheme="minorHAnsi"/>
          <w:iCs/>
        </w:rPr>
        <w:t xml:space="preserve">run the </w:t>
      </w:r>
      <w:r w:rsidRPr="001F751E">
        <w:rPr>
          <w:rFonts w:asciiTheme="minorHAnsi" w:hAnsiTheme="minorHAnsi" w:cstheme="minorHAnsi"/>
          <w:iCs/>
        </w:rPr>
        <w:t xml:space="preserve">Python </w:t>
      </w:r>
      <w:r>
        <w:rPr>
          <w:rFonts w:asciiTheme="minorHAnsi" w:hAnsiTheme="minorHAnsi" w:cstheme="minorHAnsi"/>
          <w:iCs/>
        </w:rPr>
        <w:t>utility</w:t>
      </w:r>
      <w:r w:rsidRPr="001F751E">
        <w:rPr>
          <w:rFonts w:asciiTheme="minorHAnsi" w:hAnsiTheme="minorHAnsi" w:cstheme="minorHAnsi"/>
          <w:iCs/>
        </w:rPr>
        <w:t xml:space="preserve"> to download the user </w:t>
      </w:r>
      <w:r>
        <w:rPr>
          <w:rFonts w:asciiTheme="minorHAnsi" w:hAnsiTheme="minorHAnsi" w:cstheme="minorHAnsi"/>
          <w:iCs/>
        </w:rPr>
        <w:t>generated</w:t>
      </w:r>
      <w:r w:rsidRPr="001F751E">
        <w:rPr>
          <w:rFonts w:asciiTheme="minorHAnsi" w:hAnsiTheme="minorHAnsi" w:cstheme="minorHAnsi"/>
          <w:iCs/>
        </w:rPr>
        <w:t xml:space="preserve"> NDP120 bin packages via USB Serial port chunk by chunk. The </w:t>
      </w:r>
      <w:r>
        <w:rPr>
          <w:rFonts w:asciiTheme="minorHAnsi" w:hAnsiTheme="minorHAnsi" w:cstheme="minorHAnsi"/>
          <w:iCs/>
        </w:rPr>
        <w:t>Bootloader</w:t>
      </w:r>
      <w:r w:rsidRPr="001F751E">
        <w:rPr>
          <w:rFonts w:asciiTheme="minorHAnsi" w:hAnsiTheme="minorHAnsi" w:cstheme="minorHAnsi"/>
          <w:iCs/>
        </w:rPr>
        <w:t xml:space="preserve"> receive</w:t>
      </w:r>
      <w:r>
        <w:rPr>
          <w:rFonts w:asciiTheme="minorHAnsi" w:hAnsiTheme="minorHAnsi" w:cstheme="minorHAnsi"/>
          <w:iCs/>
        </w:rPr>
        <w:t>s</w:t>
      </w:r>
      <w:r w:rsidRPr="001F751E">
        <w:rPr>
          <w:rFonts w:asciiTheme="minorHAnsi" w:hAnsiTheme="minorHAnsi" w:cstheme="minorHAnsi"/>
          <w:iCs/>
        </w:rPr>
        <w:t xml:space="preserve"> each chunk and flash the same into </w:t>
      </w:r>
      <w:r>
        <w:rPr>
          <w:rFonts w:asciiTheme="minorHAnsi" w:hAnsiTheme="minorHAnsi" w:cstheme="minorHAnsi"/>
          <w:iCs/>
        </w:rPr>
        <w:t xml:space="preserve">this </w:t>
      </w:r>
      <w:r w:rsidRPr="001F751E">
        <w:rPr>
          <w:rFonts w:asciiTheme="minorHAnsi" w:hAnsiTheme="minorHAnsi" w:cstheme="minorHAnsi"/>
          <w:iCs/>
        </w:rPr>
        <w:t>Serial flash</w:t>
      </w:r>
      <w:r>
        <w:rPr>
          <w:rFonts w:asciiTheme="minorHAnsi" w:hAnsiTheme="minorHAnsi" w:cstheme="minorHAnsi"/>
          <w:iCs/>
        </w:rPr>
        <w:t xml:space="preserve"> memory</w:t>
      </w:r>
      <w:r w:rsidRPr="001F751E">
        <w:rPr>
          <w:rFonts w:asciiTheme="minorHAnsi" w:hAnsiTheme="minorHAnsi" w:cstheme="minorHAnsi"/>
          <w:iCs/>
        </w:rPr>
        <w:t xml:space="preserve">.  </w:t>
      </w:r>
    </w:p>
    <w:p w14:paraId="441FC6EF" w14:textId="77777777" w:rsidR="00A61690" w:rsidRPr="00A61690" w:rsidRDefault="00A61690" w:rsidP="00A61690">
      <w:pPr>
        <w:rPr>
          <w:rFonts w:asciiTheme="minorHAnsi" w:hAnsiTheme="minorHAnsi" w:cstheme="minorHAnsi"/>
          <w:iCs/>
        </w:rPr>
      </w:pPr>
    </w:p>
    <w:p w14:paraId="4FFAB990" w14:textId="4B458FBF" w:rsidR="005F5C85" w:rsidRDefault="005F5C85" w:rsidP="005F5C85">
      <w:pPr>
        <w:pStyle w:val="Textbody"/>
        <w:jc w:val="both"/>
        <w:rPr>
          <w:rFonts w:asciiTheme="minorHAnsi" w:hAnsiTheme="minorHAnsi" w:cstheme="minorHAnsi"/>
        </w:rPr>
      </w:pPr>
      <w:r w:rsidRPr="004B5831">
        <w:rPr>
          <w:rFonts w:asciiTheme="minorHAnsi" w:hAnsiTheme="minorHAnsi" w:cstheme="minorHAnsi"/>
        </w:rPr>
        <w:t xml:space="preserve">The </w:t>
      </w:r>
      <w:r>
        <w:rPr>
          <w:rFonts w:asciiTheme="minorHAnsi" w:hAnsiTheme="minorHAnsi" w:cstheme="minorHAnsi"/>
        </w:rPr>
        <w:t>Bootloader</w:t>
      </w:r>
      <w:r w:rsidRPr="004B5831">
        <w:rPr>
          <w:rFonts w:asciiTheme="minorHAnsi" w:hAnsiTheme="minorHAnsi" w:cstheme="minorHAnsi"/>
        </w:rPr>
        <w:t xml:space="preserve"> </w:t>
      </w:r>
      <w:r w:rsidR="00A61690">
        <w:rPr>
          <w:rFonts w:asciiTheme="minorHAnsi" w:hAnsiTheme="minorHAnsi" w:cstheme="minorHAnsi"/>
        </w:rPr>
        <w:t xml:space="preserve">also </w:t>
      </w:r>
      <w:r>
        <w:rPr>
          <w:rFonts w:asciiTheme="minorHAnsi" w:hAnsiTheme="minorHAnsi" w:cstheme="minorHAnsi"/>
        </w:rPr>
        <w:t xml:space="preserve">helps in </w:t>
      </w:r>
      <w:r w:rsidR="00A61690">
        <w:rPr>
          <w:rFonts w:asciiTheme="minorHAnsi" w:hAnsiTheme="minorHAnsi" w:cstheme="minorHAnsi"/>
        </w:rPr>
        <w:t xml:space="preserve">remote </w:t>
      </w:r>
      <w:r w:rsidRPr="004B5831">
        <w:rPr>
          <w:rFonts w:asciiTheme="minorHAnsi" w:hAnsiTheme="minorHAnsi" w:cstheme="minorHAnsi"/>
        </w:rPr>
        <w:t>manag</w:t>
      </w:r>
      <w:r>
        <w:rPr>
          <w:rFonts w:asciiTheme="minorHAnsi" w:hAnsiTheme="minorHAnsi" w:cstheme="minorHAnsi"/>
        </w:rPr>
        <w:t>ement</w:t>
      </w:r>
      <w:r w:rsidRPr="004B5831">
        <w:rPr>
          <w:rFonts w:asciiTheme="minorHAnsi" w:hAnsiTheme="minorHAnsi" w:cstheme="minorHAnsi"/>
        </w:rPr>
        <w:t xml:space="preserve"> of the </w:t>
      </w:r>
      <w:r>
        <w:rPr>
          <w:rFonts w:asciiTheme="minorHAnsi" w:hAnsiTheme="minorHAnsi" w:cstheme="minorHAnsi"/>
        </w:rPr>
        <w:t>NDP120 bin package</w:t>
      </w:r>
      <w:r w:rsidR="00225CD8">
        <w:rPr>
          <w:rFonts w:asciiTheme="minorHAnsi" w:hAnsiTheme="minorHAnsi" w:cstheme="minorHAnsi"/>
        </w:rPr>
        <w:t xml:space="preserve"> </w:t>
      </w:r>
      <w:r w:rsidRPr="004B5831">
        <w:rPr>
          <w:rFonts w:asciiTheme="minorHAnsi" w:hAnsiTheme="minorHAnsi" w:cstheme="minorHAnsi"/>
        </w:rPr>
        <w:t xml:space="preserve">image </w:t>
      </w:r>
      <w:r>
        <w:rPr>
          <w:rFonts w:asciiTheme="minorHAnsi" w:hAnsiTheme="minorHAnsi" w:cstheme="minorHAnsi"/>
        </w:rPr>
        <w:t>versions</w:t>
      </w:r>
      <w:r w:rsidRPr="004B5831">
        <w:rPr>
          <w:rFonts w:asciiTheme="minorHAnsi" w:hAnsiTheme="minorHAnsi" w:cstheme="minorHAnsi"/>
        </w:rPr>
        <w:t xml:space="preserve"> </w:t>
      </w:r>
      <w:r>
        <w:rPr>
          <w:rFonts w:asciiTheme="minorHAnsi" w:hAnsiTheme="minorHAnsi" w:cstheme="minorHAnsi"/>
        </w:rPr>
        <w:t>and auto update</w:t>
      </w:r>
      <w:r w:rsidR="00225CD8">
        <w:rPr>
          <w:rFonts w:asciiTheme="minorHAnsi" w:hAnsiTheme="minorHAnsi" w:cstheme="minorHAnsi"/>
        </w:rPr>
        <w:t xml:space="preserve">s the bin packages </w:t>
      </w:r>
      <w:r>
        <w:rPr>
          <w:rFonts w:asciiTheme="minorHAnsi" w:hAnsiTheme="minorHAnsi" w:cstheme="minorHAnsi"/>
        </w:rPr>
        <w:t xml:space="preserve">with latest version Over-The-Air (OTA). </w:t>
      </w:r>
    </w:p>
    <w:p w14:paraId="60ADB0C9" w14:textId="63965D24" w:rsidR="005F5C85" w:rsidRDefault="005F5C85" w:rsidP="005F5C85">
      <w:pPr>
        <w:pStyle w:val="Textbody"/>
        <w:numPr>
          <w:ilvl w:val="0"/>
          <w:numId w:val="5"/>
        </w:numPr>
        <w:jc w:val="both"/>
        <w:rPr>
          <w:rFonts w:asciiTheme="minorHAnsi" w:hAnsiTheme="minorHAnsi" w:cstheme="minorHAnsi"/>
        </w:rPr>
      </w:pPr>
      <w:r>
        <w:rPr>
          <w:rFonts w:asciiTheme="minorHAnsi" w:hAnsiTheme="minorHAnsi" w:cstheme="minorHAnsi"/>
        </w:rPr>
        <w:t xml:space="preserve">The </w:t>
      </w:r>
      <w:r w:rsidR="00225CD8">
        <w:rPr>
          <w:rFonts w:asciiTheme="minorHAnsi" w:hAnsiTheme="minorHAnsi" w:cstheme="minorHAnsi"/>
        </w:rPr>
        <w:t>Bootloader</w:t>
      </w:r>
      <w:r>
        <w:rPr>
          <w:rFonts w:asciiTheme="minorHAnsi" w:hAnsiTheme="minorHAnsi" w:cstheme="minorHAnsi"/>
        </w:rPr>
        <w:t xml:space="preserve"> </w:t>
      </w:r>
      <w:r w:rsidR="00225CD8">
        <w:rPr>
          <w:rFonts w:asciiTheme="minorHAnsi" w:hAnsiTheme="minorHAnsi" w:cstheme="minorHAnsi"/>
        </w:rPr>
        <w:t>offers</w:t>
      </w:r>
      <w:r>
        <w:rPr>
          <w:rFonts w:asciiTheme="minorHAnsi" w:hAnsiTheme="minorHAnsi" w:cstheme="minorHAnsi"/>
        </w:rPr>
        <w:t xml:space="preserve"> OTA (Over-The-Air) </w:t>
      </w:r>
      <w:r w:rsidR="00225CD8">
        <w:rPr>
          <w:rFonts w:asciiTheme="minorHAnsi" w:hAnsiTheme="minorHAnsi" w:cstheme="minorHAnsi"/>
        </w:rPr>
        <w:t xml:space="preserve">download </w:t>
      </w:r>
      <w:r>
        <w:rPr>
          <w:rFonts w:asciiTheme="minorHAnsi" w:hAnsiTheme="minorHAnsi" w:cstheme="minorHAnsi"/>
        </w:rPr>
        <w:t>capability</w:t>
      </w:r>
      <w:r w:rsidR="00225CD8">
        <w:rPr>
          <w:rFonts w:asciiTheme="minorHAnsi" w:hAnsiTheme="minorHAnsi" w:cstheme="minorHAnsi"/>
        </w:rPr>
        <w:t xml:space="preserve"> of NDP120 bin packages</w:t>
      </w:r>
      <w:r>
        <w:rPr>
          <w:rFonts w:asciiTheme="minorHAnsi" w:hAnsiTheme="minorHAnsi" w:cstheme="minorHAnsi"/>
        </w:rPr>
        <w:t xml:space="preserve"> for the </w:t>
      </w:r>
      <w:r w:rsidR="00225CD8">
        <w:rPr>
          <w:rFonts w:asciiTheme="minorHAnsi" w:hAnsiTheme="minorHAnsi" w:cstheme="minorHAnsi"/>
        </w:rPr>
        <w:t xml:space="preserve">field deployed </w:t>
      </w:r>
      <w:r>
        <w:rPr>
          <w:rFonts w:asciiTheme="minorHAnsi" w:hAnsiTheme="minorHAnsi" w:cstheme="minorHAnsi"/>
        </w:rPr>
        <w:t xml:space="preserve">IOT devices. </w:t>
      </w:r>
    </w:p>
    <w:p w14:paraId="0264094E" w14:textId="2EAED0E1" w:rsidR="005F5C85" w:rsidRDefault="005F5C85" w:rsidP="005F5C85">
      <w:pPr>
        <w:pStyle w:val="Textbody"/>
        <w:numPr>
          <w:ilvl w:val="0"/>
          <w:numId w:val="5"/>
        </w:numPr>
        <w:jc w:val="both"/>
        <w:rPr>
          <w:rFonts w:asciiTheme="minorHAnsi" w:hAnsiTheme="minorHAnsi" w:cstheme="minorHAnsi"/>
        </w:rPr>
      </w:pPr>
      <w:r>
        <w:rPr>
          <w:rFonts w:asciiTheme="minorHAnsi" w:hAnsiTheme="minorHAnsi" w:cstheme="minorHAnsi"/>
        </w:rPr>
        <w:t xml:space="preserve">The </w:t>
      </w:r>
      <w:r w:rsidR="00225CD8">
        <w:rPr>
          <w:rFonts w:asciiTheme="minorHAnsi" w:hAnsiTheme="minorHAnsi" w:cstheme="minorHAnsi"/>
        </w:rPr>
        <w:t>Bootloader</w:t>
      </w:r>
      <w:r>
        <w:rPr>
          <w:rFonts w:asciiTheme="minorHAnsi" w:hAnsiTheme="minorHAnsi" w:cstheme="minorHAnsi"/>
        </w:rPr>
        <w:t xml:space="preserve"> uses TCP/IP protocol over </w:t>
      </w:r>
      <w:proofErr w:type="spellStart"/>
      <w:r>
        <w:rPr>
          <w:rFonts w:asciiTheme="minorHAnsi" w:hAnsiTheme="minorHAnsi" w:cstheme="minorHAnsi"/>
        </w:rPr>
        <w:t>WiFi</w:t>
      </w:r>
      <w:proofErr w:type="spellEnd"/>
      <w:r>
        <w:rPr>
          <w:rFonts w:asciiTheme="minorHAnsi" w:hAnsiTheme="minorHAnsi" w:cstheme="minorHAnsi"/>
        </w:rPr>
        <w:t xml:space="preserve"> via Socket commands for communicating with FOTA Server (Called as TUNE APP Server). </w:t>
      </w:r>
      <w:r w:rsidRPr="001E44C5">
        <w:rPr>
          <w:rFonts w:asciiTheme="minorHAnsi" w:hAnsiTheme="minorHAnsi" w:cstheme="minorHAnsi"/>
        </w:rPr>
        <w:t xml:space="preserve">The connection management (connect, dis-connect and re-connect) </w:t>
      </w:r>
      <w:r>
        <w:rPr>
          <w:rFonts w:asciiTheme="minorHAnsi" w:hAnsiTheme="minorHAnsi" w:cstheme="minorHAnsi"/>
        </w:rPr>
        <w:t xml:space="preserve">is </w:t>
      </w:r>
      <w:r w:rsidRPr="001E44C5">
        <w:rPr>
          <w:rFonts w:asciiTheme="minorHAnsi" w:hAnsiTheme="minorHAnsi" w:cstheme="minorHAnsi"/>
        </w:rPr>
        <w:t xml:space="preserve">handled by the </w:t>
      </w:r>
      <w:r w:rsidR="00225CD8">
        <w:rPr>
          <w:rFonts w:asciiTheme="minorHAnsi" w:hAnsiTheme="minorHAnsi" w:cstheme="minorHAnsi"/>
        </w:rPr>
        <w:t>Bootloader</w:t>
      </w:r>
      <w:r w:rsidRPr="001E44C5">
        <w:rPr>
          <w:rFonts w:asciiTheme="minorHAnsi" w:hAnsiTheme="minorHAnsi" w:cstheme="minorHAnsi"/>
        </w:rPr>
        <w:t>.</w:t>
      </w:r>
      <w:r>
        <w:rPr>
          <w:rFonts w:asciiTheme="minorHAnsi" w:hAnsiTheme="minorHAnsi" w:cstheme="minorHAnsi"/>
        </w:rPr>
        <w:t xml:space="preserve"> </w:t>
      </w:r>
    </w:p>
    <w:p w14:paraId="5F9855CB" w14:textId="77777777" w:rsidR="00A61690" w:rsidRDefault="00A61690" w:rsidP="00F50F3B">
      <w:pPr>
        <w:rPr>
          <w:rFonts w:asciiTheme="minorHAnsi" w:hAnsiTheme="minorHAnsi" w:cstheme="minorHAnsi"/>
          <w:iCs/>
        </w:rPr>
      </w:pPr>
    </w:p>
    <w:p w14:paraId="3464D80B" w14:textId="77777777" w:rsidR="00F50F3B" w:rsidRPr="00BE0C55" w:rsidRDefault="00F50F3B" w:rsidP="00F50F3B">
      <w:pPr>
        <w:rPr>
          <w:rFonts w:asciiTheme="minorHAnsi" w:hAnsiTheme="minorHAnsi" w:cstheme="minorHAnsi"/>
          <w:i/>
          <w:sz w:val="22"/>
          <w:szCs w:val="22"/>
        </w:rPr>
      </w:pPr>
    </w:p>
    <w:tbl>
      <w:tblPr>
        <w:tblW w:w="48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8"/>
        <w:gridCol w:w="1400"/>
        <w:gridCol w:w="2010"/>
        <w:gridCol w:w="4766"/>
      </w:tblGrid>
      <w:tr w:rsidR="00E545A2" w:rsidRPr="00BE0C55" w14:paraId="2CABEF4B" w14:textId="77777777" w:rsidTr="00E545A2">
        <w:tc>
          <w:tcPr>
            <w:tcW w:w="346" w:type="pct"/>
            <w:shd w:val="clear" w:color="auto" w:fill="D9E2F3"/>
          </w:tcPr>
          <w:p w14:paraId="1BC0DAFE" w14:textId="77777777" w:rsidR="00E545A2" w:rsidRPr="00BE0C55" w:rsidRDefault="00E545A2" w:rsidP="00E0029B">
            <w:pPr>
              <w:rPr>
                <w:rFonts w:asciiTheme="minorHAnsi" w:hAnsiTheme="minorHAnsi" w:cstheme="minorHAnsi"/>
                <w:sz w:val="22"/>
                <w:szCs w:val="22"/>
              </w:rPr>
            </w:pPr>
            <w:r w:rsidRPr="00BE0C55">
              <w:rPr>
                <w:rFonts w:asciiTheme="minorHAnsi" w:hAnsiTheme="minorHAnsi" w:cstheme="minorHAnsi"/>
                <w:sz w:val="22"/>
                <w:szCs w:val="22"/>
              </w:rPr>
              <w:t>SNO</w:t>
            </w:r>
          </w:p>
        </w:tc>
        <w:tc>
          <w:tcPr>
            <w:tcW w:w="797" w:type="pct"/>
            <w:shd w:val="clear" w:color="auto" w:fill="D9E2F3"/>
          </w:tcPr>
          <w:p w14:paraId="509DF034" w14:textId="5DF4FAE2" w:rsidR="00E545A2" w:rsidRPr="00BE0C55" w:rsidRDefault="00E545A2" w:rsidP="00E0029B">
            <w:pPr>
              <w:rPr>
                <w:rFonts w:asciiTheme="minorHAnsi" w:hAnsiTheme="minorHAnsi" w:cstheme="minorHAnsi"/>
                <w:sz w:val="22"/>
                <w:szCs w:val="22"/>
              </w:rPr>
            </w:pPr>
            <w:r>
              <w:rPr>
                <w:rFonts w:asciiTheme="minorHAnsi" w:hAnsiTheme="minorHAnsi" w:cstheme="minorHAnsi"/>
                <w:sz w:val="22"/>
                <w:szCs w:val="22"/>
              </w:rPr>
              <w:t>MCU Pin</w:t>
            </w:r>
          </w:p>
        </w:tc>
        <w:tc>
          <w:tcPr>
            <w:tcW w:w="1144" w:type="pct"/>
            <w:shd w:val="clear" w:color="auto" w:fill="D9E2F3"/>
          </w:tcPr>
          <w:p w14:paraId="5614E1FE" w14:textId="77777777" w:rsidR="00E545A2" w:rsidRPr="00BE0C55" w:rsidRDefault="00E545A2" w:rsidP="00E0029B">
            <w:pPr>
              <w:rPr>
                <w:rFonts w:asciiTheme="minorHAnsi" w:hAnsiTheme="minorHAnsi" w:cstheme="minorHAnsi"/>
                <w:sz w:val="22"/>
                <w:szCs w:val="22"/>
              </w:rPr>
            </w:pPr>
            <w:r w:rsidRPr="00BE0C55">
              <w:rPr>
                <w:rFonts w:asciiTheme="minorHAnsi" w:hAnsiTheme="minorHAnsi" w:cstheme="minorHAnsi"/>
                <w:sz w:val="22"/>
                <w:szCs w:val="22"/>
              </w:rPr>
              <w:t>Pin name</w:t>
            </w:r>
          </w:p>
        </w:tc>
        <w:tc>
          <w:tcPr>
            <w:tcW w:w="2713" w:type="pct"/>
            <w:shd w:val="clear" w:color="auto" w:fill="D9E2F3"/>
          </w:tcPr>
          <w:p w14:paraId="7A2EA4B6" w14:textId="77777777" w:rsidR="00E545A2" w:rsidRPr="00BE0C55" w:rsidRDefault="00E545A2" w:rsidP="00E0029B">
            <w:pPr>
              <w:jc w:val="center"/>
              <w:rPr>
                <w:rFonts w:asciiTheme="minorHAnsi" w:hAnsiTheme="minorHAnsi" w:cstheme="minorHAnsi"/>
                <w:sz w:val="22"/>
                <w:szCs w:val="22"/>
              </w:rPr>
            </w:pPr>
            <w:r w:rsidRPr="00BE0C55">
              <w:rPr>
                <w:rFonts w:asciiTheme="minorHAnsi" w:hAnsiTheme="minorHAnsi" w:cstheme="minorHAnsi"/>
                <w:sz w:val="22"/>
                <w:szCs w:val="22"/>
              </w:rPr>
              <w:t>Description</w:t>
            </w:r>
          </w:p>
        </w:tc>
      </w:tr>
      <w:tr w:rsidR="00E545A2" w:rsidRPr="00BE0C55" w14:paraId="29041C71" w14:textId="77777777" w:rsidTr="00E545A2">
        <w:tc>
          <w:tcPr>
            <w:tcW w:w="346" w:type="pct"/>
          </w:tcPr>
          <w:p w14:paraId="5B07E06B" w14:textId="77777777" w:rsidR="00E545A2" w:rsidRPr="00BE0C55" w:rsidRDefault="00E545A2" w:rsidP="00E0029B">
            <w:pPr>
              <w:spacing w:after="120"/>
              <w:jc w:val="center"/>
              <w:rPr>
                <w:rFonts w:asciiTheme="minorHAnsi" w:hAnsiTheme="minorHAnsi" w:cstheme="minorHAnsi"/>
                <w:sz w:val="22"/>
                <w:szCs w:val="22"/>
              </w:rPr>
            </w:pPr>
            <w:r w:rsidRPr="00BE0C55">
              <w:rPr>
                <w:rFonts w:asciiTheme="minorHAnsi" w:hAnsiTheme="minorHAnsi" w:cstheme="minorHAnsi"/>
                <w:sz w:val="22"/>
                <w:szCs w:val="22"/>
              </w:rPr>
              <w:t>1</w:t>
            </w:r>
          </w:p>
        </w:tc>
        <w:tc>
          <w:tcPr>
            <w:tcW w:w="797" w:type="pct"/>
          </w:tcPr>
          <w:p w14:paraId="58395059" w14:textId="52F0DAED" w:rsidR="00E545A2" w:rsidRPr="00BE0C55" w:rsidRDefault="00E545A2" w:rsidP="00E0029B">
            <w:pPr>
              <w:spacing w:after="120"/>
              <w:rPr>
                <w:rFonts w:asciiTheme="minorHAnsi" w:hAnsiTheme="minorHAnsi" w:cstheme="minorHAnsi"/>
                <w:sz w:val="22"/>
                <w:szCs w:val="22"/>
              </w:rPr>
            </w:pPr>
            <w:r>
              <w:rPr>
                <w:rFonts w:asciiTheme="minorHAnsi" w:hAnsiTheme="minorHAnsi" w:cstheme="minorHAnsi"/>
                <w:sz w:val="22"/>
                <w:szCs w:val="22"/>
              </w:rPr>
              <w:t>PB9</w:t>
            </w:r>
          </w:p>
        </w:tc>
        <w:tc>
          <w:tcPr>
            <w:tcW w:w="1144" w:type="pct"/>
          </w:tcPr>
          <w:p w14:paraId="29CC3A41" w14:textId="6C49A406" w:rsidR="00E545A2" w:rsidRPr="00BE0C55" w:rsidRDefault="00E545A2" w:rsidP="00E0029B">
            <w:pPr>
              <w:spacing w:after="120"/>
              <w:rPr>
                <w:rFonts w:asciiTheme="minorHAnsi" w:hAnsiTheme="minorHAnsi" w:cstheme="minorHAnsi"/>
                <w:i/>
                <w:sz w:val="22"/>
                <w:szCs w:val="22"/>
              </w:rPr>
            </w:pPr>
            <w:r>
              <w:rPr>
                <w:rFonts w:asciiTheme="minorHAnsi" w:hAnsiTheme="minorHAnsi" w:cstheme="minorHAnsi"/>
                <w:sz w:val="22"/>
                <w:szCs w:val="22"/>
              </w:rPr>
              <w:t>NDP_RST</w:t>
            </w:r>
          </w:p>
        </w:tc>
        <w:tc>
          <w:tcPr>
            <w:tcW w:w="2713" w:type="pct"/>
          </w:tcPr>
          <w:p w14:paraId="1AE393E0" w14:textId="47F9D010" w:rsidR="00E545A2" w:rsidRPr="00BE0C55" w:rsidRDefault="00E545A2" w:rsidP="00E0029B">
            <w:pPr>
              <w:spacing w:after="120"/>
              <w:jc w:val="both"/>
              <w:rPr>
                <w:rFonts w:asciiTheme="minorHAnsi" w:hAnsiTheme="minorHAnsi" w:cstheme="minorHAnsi"/>
                <w:sz w:val="22"/>
                <w:szCs w:val="22"/>
              </w:rPr>
            </w:pPr>
            <w:r>
              <w:rPr>
                <w:rFonts w:asciiTheme="minorHAnsi" w:hAnsiTheme="minorHAnsi" w:cstheme="minorHAnsi"/>
                <w:sz w:val="22"/>
                <w:szCs w:val="22"/>
              </w:rPr>
              <w:t xml:space="preserve">GPIO output pin. Used as RESET signal of NDP120. </w:t>
            </w:r>
            <w:r w:rsidRPr="00BE0C55">
              <w:rPr>
                <w:rFonts w:asciiTheme="minorHAnsi" w:hAnsiTheme="minorHAnsi" w:cstheme="minorHAnsi"/>
                <w:sz w:val="22"/>
                <w:szCs w:val="22"/>
              </w:rPr>
              <w:t>Need to keep LOW for 2500ms to reset.</w:t>
            </w:r>
            <w:r>
              <w:rPr>
                <w:rFonts w:asciiTheme="minorHAnsi" w:hAnsiTheme="minorHAnsi" w:cstheme="minorHAnsi"/>
                <w:sz w:val="22"/>
                <w:szCs w:val="22"/>
              </w:rPr>
              <w:t xml:space="preserve"> </w:t>
            </w:r>
            <w:r w:rsidRPr="00BE0C55">
              <w:rPr>
                <w:rFonts w:asciiTheme="minorHAnsi" w:hAnsiTheme="minorHAnsi" w:cstheme="minorHAnsi"/>
                <w:sz w:val="22"/>
                <w:szCs w:val="22"/>
              </w:rPr>
              <w:t xml:space="preserve">Acts as a </w:t>
            </w:r>
            <w:r>
              <w:rPr>
                <w:rFonts w:asciiTheme="minorHAnsi" w:hAnsiTheme="minorHAnsi" w:cstheme="minorHAnsi"/>
                <w:sz w:val="22"/>
                <w:szCs w:val="22"/>
              </w:rPr>
              <w:t>RESET signal to NDP120.</w:t>
            </w:r>
          </w:p>
        </w:tc>
      </w:tr>
      <w:tr w:rsidR="00E545A2" w:rsidRPr="00BE0C55" w14:paraId="7CBCECB6" w14:textId="77777777" w:rsidTr="00E545A2">
        <w:tc>
          <w:tcPr>
            <w:tcW w:w="346" w:type="pct"/>
          </w:tcPr>
          <w:p w14:paraId="1DC3F079" w14:textId="77777777" w:rsidR="00E545A2" w:rsidRPr="00BE0C55" w:rsidRDefault="00E545A2" w:rsidP="00E0029B">
            <w:pPr>
              <w:spacing w:after="120"/>
              <w:jc w:val="center"/>
              <w:rPr>
                <w:rFonts w:asciiTheme="minorHAnsi" w:hAnsiTheme="minorHAnsi" w:cstheme="minorHAnsi"/>
                <w:sz w:val="22"/>
                <w:szCs w:val="22"/>
              </w:rPr>
            </w:pPr>
            <w:r w:rsidRPr="00BE0C55">
              <w:rPr>
                <w:rFonts w:asciiTheme="minorHAnsi" w:hAnsiTheme="minorHAnsi" w:cstheme="minorHAnsi"/>
                <w:sz w:val="22"/>
                <w:szCs w:val="22"/>
              </w:rPr>
              <w:t>2</w:t>
            </w:r>
          </w:p>
        </w:tc>
        <w:tc>
          <w:tcPr>
            <w:tcW w:w="797" w:type="pct"/>
          </w:tcPr>
          <w:p w14:paraId="00ED0822" w14:textId="6F4E5E7E" w:rsidR="00E545A2" w:rsidRPr="00BE0C55" w:rsidRDefault="00E545A2" w:rsidP="00E0029B">
            <w:pPr>
              <w:spacing w:after="120"/>
              <w:rPr>
                <w:rFonts w:asciiTheme="minorHAnsi" w:hAnsiTheme="minorHAnsi" w:cstheme="minorHAnsi"/>
                <w:sz w:val="22"/>
                <w:szCs w:val="22"/>
              </w:rPr>
            </w:pPr>
            <w:r>
              <w:rPr>
                <w:rFonts w:asciiTheme="minorHAnsi" w:hAnsiTheme="minorHAnsi" w:cstheme="minorHAnsi"/>
                <w:sz w:val="22"/>
                <w:szCs w:val="22"/>
              </w:rPr>
              <w:t>PA6</w:t>
            </w:r>
          </w:p>
        </w:tc>
        <w:tc>
          <w:tcPr>
            <w:tcW w:w="1144" w:type="pct"/>
          </w:tcPr>
          <w:p w14:paraId="205DC058" w14:textId="4555E3E6" w:rsidR="00E545A2" w:rsidRPr="00BE0C55" w:rsidRDefault="00E545A2" w:rsidP="00E0029B">
            <w:pPr>
              <w:spacing w:after="120"/>
              <w:rPr>
                <w:rFonts w:asciiTheme="minorHAnsi" w:hAnsiTheme="minorHAnsi" w:cstheme="minorHAnsi"/>
                <w:sz w:val="22"/>
                <w:szCs w:val="22"/>
              </w:rPr>
            </w:pPr>
            <w:r>
              <w:rPr>
                <w:rFonts w:asciiTheme="minorHAnsi" w:hAnsiTheme="minorHAnsi" w:cstheme="minorHAnsi"/>
                <w:sz w:val="22"/>
                <w:szCs w:val="22"/>
              </w:rPr>
              <w:t>NDP_INT</w:t>
            </w:r>
          </w:p>
        </w:tc>
        <w:tc>
          <w:tcPr>
            <w:tcW w:w="2713" w:type="pct"/>
          </w:tcPr>
          <w:p w14:paraId="47A8A817" w14:textId="7004376D" w:rsidR="00E545A2" w:rsidRPr="00BE0C55" w:rsidRDefault="00E545A2" w:rsidP="00E0029B">
            <w:pPr>
              <w:spacing w:after="120"/>
              <w:jc w:val="both"/>
              <w:rPr>
                <w:rFonts w:asciiTheme="minorHAnsi" w:hAnsiTheme="minorHAnsi" w:cstheme="minorHAnsi"/>
                <w:sz w:val="22"/>
                <w:szCs w:val="22"/>
              </w:rPr>
            </w:pPr>
            <w:r>
              <w:rPr>
                <w:rFonts w:asciiTheme="minorHAnsi" w:hAnsiTheme="minorHAnsi" w:cstheme="minorHAnsi"/>
                <w:sz w:val="22"/>
                <w:szCs w:val="22"/>
              </w:rPr>
              <w:t xml:space="preserve">External Interrupt capture pin. NDP120 interrupts the MCU host via this signal. </w:t>
            </w:r>
          </w:p>
        </w:tc>
      </w:tr>
      <w:tr w:rsidR="00E545A2" w:rsidRPr="00BE0C55" w14:paraId="4CB2C7AB" w14:textId="77777777" w:rsidTr="00E545A2">
        <w:tc>
          <w:tcPr>
            <w:tcW w:w="346" w:type="pct"/>
          </w:tcPr>
          <w:p w14:paraId="76D1F7AD" w14:textId="40330E3E" w:rsidR="00E545A2" w:rsidRPr="00BE0C55" w:rsidRDefault="00E545A2" w:rsidP="00F51359">
            <w:pPr>
              <w:spacing w:after="120"/>
              <w:jc w:val="center"/>
              <w:rPr>
                <w:rFonts w:asciiTheme="minorHAnsi" w:hAnsiTheme="minorHAnsi" w:cstheme="minorHAnsi"/>
                <w:sz w:val="22"/>
                <w:szCs w:val="22"/>
              </w:rPr>
            </w:pPr>
            <w:r>
              <w:rPr>
                <w:rFonts w:asciiTheme="minorHAnsi" w:hAnsiTheme="minorHAnsi" w:cstheme="minorHAnsi"/>
                <w:sz w:val="22"/>
                <w:szCs w:val="22"/>
              </w:rPr>
              <w:t>3</w:t>
            </w:r>
          </w:p>
        </w:tc>
        <w:tc>
          <w:tcPr>
            <w:tcW w:w="797" w:type="pct"/>
          </w:tcPr>
          <w:p w14:paraId="7017A7E6" w14:textId="10DBED6F" w:rsidR="00E545A2" w:rsidRPr="00BE0C55"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PA10</w:t>
            </w:r>
          </w:p>
        </w:tc>
        <w:tc>
          <w:tcPr>
            <w:tcW w:w="1144" w:type="pct"/>
          </w:tcPr>
          <w:p w14:paraId="56910CBA" w14:textId="0B0E69E7" w:rsidR="00E545A2" w:rsidRPr="00BE0C55"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NDP_SPI</w:t>
            </w:r>
            <w:r w:rsidRPr="00BE0C55">
              <w:rPr>
                <w:rFonts w:asciiTheme="minorHAnsi" w:hAnsiTheme="minorHAnsi" w:cstheme="minorHAnsi"/>
                <w:sz w:val="22"/>
                <w:szCs w:val="22"/>
              </w:rPr>
              <w:t xml:space="preserve">_SCK </w:t>
            </w:r>
          </w:p>
        </w:tc>
        <w:tc>
          <w:tcPr>
            <w:tcW w:w="2713" w:type="pct"/>
          </w:tcPr>
          <w:p w14:paraId="15A2243F" w14:textId="5175F5A0" w:rsidR="00E545A2" w:rsidRPr="00BE0C55" w:rsidRDefault="00E545A2" w:rsidP="00F51359">
            <w:pPr>
              <w:spacing w:after="120"/>
              <w:jc w:val="both"/>
              <w:rPr>
                <w:rFonts w:asciiTheme="minorHAnsi" w:hAnsiTheme="minorHAnsi" w:cstheme="minorHAnsi"/>
                <w:sz w:val="22"/>
                <w:szCs w:val="22"/>
              </w:rPr>
            </w:pPr>
            <w:r w:rsidRPr="00BE0C55">
              <w:rPr>
                <w:rFonts w:asciiTheme="minorHAnsi" w:hAnsiTheme="minorHAnsi" w:cstheme="minorHAnsi"/>
                <w:sz w:val="22"/>
                <w:szCs w:val="22"/>
              </w:rPr>
              <w:t>SPI2_SCK of MCU</w:t>
            </w:r>
            <w:r>
              <w:rPr>
                <w:rFonts w:asciiTheme="minorHAnsi" w:hAnsiTheme="minorHAnsi" w:cstheme="minorHAnsi"/>
                <w:sz w:val="22"/>
                <w:szCs w:val="22"/>
              </w:rPr>
              <w:t xml:space="preserve"> host</w:t>
            </w:r>
            <w:r w:rsidRPr="00BE0C55">
              <w:rPr>
                <w:rFonts w:asciiTheme="minorHAnsi" w:hAnsiTheme="minorHAnsi" w:cstheme="minorHAnsi"/>
                <w:sz w:val="22"/>
                <w:szCs w:val="22"/>
              </w:rPr>
              <w:t xml:space="preserve">. </w:t>
            </w:r>
          </w:p>
        </w:tc>
      </w:tr>
      <w:tr w:rsidR="00E545A2" w:rsidRPr="00BE0C55" w14:paraId="337AD8C7" w14:textId="77777777" w:rsidTr="00E545A2">
        <w:tc>
          <w:tcPr>
            <w:tcW w:w="346" w:type="pct"/>
          </w:tcPr>
          <w:p w14:paraId="01A2B6CE" w14:textId="461DBCA4" w:rsidR="00E545A2" w:rsidRPr="00BE0C55" w:rsidRDefault="00E545A2" w:rsidP="00F51359">
            <w:pPr>
              <w:spacing w:after="120"/>
              <w:jc w:val="center"/>
              <w:rPr>
                <w:rFonts w:asciiTheme="minorHAnsi" w:hAnsiTheme="minorHAnsi" w:cstheme="minorHAnsi"/>
                <w:sz w:val="22"/>
                <w:szCs w:val="22"/>
              </w:rPr>
            </w:pPr>
            <w:r>
              <w:rPr>
                <w:rFonts w:asciiTheme="minorHAnsi" w:hAnsiTheme="minorHAnsi" w:cstheme="minorHAnsi"/>
                <w:sz w:val="22"/>
                <w:szCs w:val="22"/>
              </w:rPr>
              <w:t>4</w:t>
            </w:r>
          </w:p>
        </w:tc>
        <w:tc>
          <w:tcPr>
            <w:tcW w:w="797" w:type="pct"/>
          </w:tcPr>
          <w:p w14:paraId="5A4B9B7B" w14:textId="4D838188" w:rsidR="00E545A2" w:rsidRPr="00BE0C55"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PA8</w:t>
            </w:r>
          </w:p>
        </w:tc>
        <w:tc>
          <w:tcPr>
            <w:tcW w:w="1144" w:type="pct"/>
          </w:tcPr>
          <w:p w14:paraId="2198A2B1" w14:textId="11491FEB" w:rsidR="00E545A2" w:rsidRPr="00BE0C55"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NDP_SPI</w:t>
            </w:r>
            <w:r w:rsidRPr="00BE0C55">
              <w:rPr>
                <w:rFonts w:asciiTheme="minorHAnsi" w:hAnsiTheme="minorHAnsi" w:cstheme="minorHAnsi"/>
                <w:sz w:val="22"/>
                <w:szCs w:val="22"/>
              </w:rPr>
              <w:t>_MOSI</w:t>
            </w:r>
          </w:p>
        </w:tc>
        <w:tc>
          <w:tcPr>
            <w:tcW w:w="2713" w:type="pct"/>
          </w:tcPr>
          <w:p w14:paraId="77A6198B" w14:textId="73B66FED" w:rsidR="00E545A2" w:rsidRPr="00BE0C55" w:rsidRDefault="00E545A2" w:rsidP="00F51359">
            <w:pPr>
              <w:spacing w:after="120"/>
              <w:jc w:val="both"/>
              <w:rPr>
                <w:rFonts w:asciiTheme="minorHAnsi" w:hAnsiTheme="minorHAnsi" w:cstheme="minorHAnsi"/>
                <w:sz w:val="22"/>
                <w:szCs w:val="22"/>
              </w:rPr>
            </w:pPr>
            <w:r w:rsidRPr="00BE0C55">
              <w:rPr>
                <w:rFonts w:asciiTheme="minorHAnsi" w:hAnsiTheme="minorHAnsi" w:cstheme="minorHAnsi"/>
                <w:sz w:val="22"/>
                <w:szCs w:val="22"/>
              </w:rPr>
              <w:t>SPI2_MOSI of MCU</w:t>
            </w:r>
            <w:r>
              <w:rPr>
                <w:rFonts w:asciiTheme="minorHAnsi" w:hAnsiTheme="minorHAnsi" w:cstheme="minorHAnsi"/>
                <w:sz w:val="22"/>
                <w:szCs w:val="22"/>
              </w:rPr>
              <w:t xml:space="preserve"> host</w:t>
            </w:r>
            <w:r w:rsidRPr="00BE0C55">
              <w:rPr>
                <w:rFonts w:asciiTheme="minorHAnsi" w:hAnsiTheme="minorHAnsi" w:cstheme="minorHAnsi"/>
                <w:sz w:val="22"/>
                <w:szCs w:val="22"/>
              </w:rPr>
              <w:t xml:space="preserve">. </w:t>
            </w:r>
          </w:p>
        </w:tc>
      </w:tr>
      <w:tr w:rsidR="00E545A2" w:rsidRPr="00BE0C55" w14:paraId="1661FB2B" w14:textId="77777777" w:rsidTr="00E545A2">
        <w:tc>
          <w:tcPr>
            <w:tcW w:w="346" w:type="pct"/>
          </w:tcPr>
          <w:p w14:paraId="0ADB15F9" w14:textId="48D1E006" w:rsidR="00E545A2" w:rsidRPr="00BE0C55" w:rsidRDefault="00E545A2" w:rsidP="00F51359">
            <w:pPr>
              <w:spacing w:after="120"/>
              <w:jc w:val="center"/>
              <w:rPr>
                <w:rFonts w:asciiTheme="minorHAnsi" w:hAnsiTheme="minorHAnsi" w:cstheme="minorHAnsi"/>
                <w:sz w:val="22"/>
                <w:szCs w:val="22"/>
              </w:rPr>
            </w:pPr>
            <w:r>
              <w:rPr>
                <w:rFonts w:asciiTheme="minorHAnsi" w:hAnsiTheme="minorHAnsi" w:cstheme="minorHAnsi"/>
                <w:sz w:val="22"/>
                <w:szCs w:val="22"/>
              </w:rPr>
              <w:t>5</w:t>
            </w:r>
          </w:p>
        </w:tc>
        <w:tc>
          <w:tcPr>
            <w:tcW w:w="797" w:type="pct"/>
          </w:tcPr>
          <w:p w14:paraId="11E6B678" w14:textId="251DD077" w:rsidR="00E545A2"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PA9</w:t>
            </w:r>
          </w:p>
        </w:tc>
        <w:tc>
          <w:tcPr>
            <w:tcW w:w="1144" w:type="pct"/>
          </w:tcPr>
          <w:p w14:paraId="5AF2D83C" w14:textId="14F49B55" w:rsidR="00E545A2" w:rsidRPr="00BE0C55"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NDP_SPI</w:t>
            </w:r>
            <w:r w:rsidRPr="00BE0C55">
              <w:rPr>
                <w:rFonts w:asciiTheme="minorHAnsi" w:hAnsiTheme="minorHAnsi" w:cstheme="minorHAnsi"/>
                <w:sz w:val="22"/>
                <w:szCs w:val="22"/>
              </w:rPr>
              <w:t>_MISO</w:t>
            </w:r>
          </w:p>
        </w:tc>
        <w:tc>
          <w:tcPr>
            <w:tcW w:w="2713" w:type="pct"/>
          </w:tcPr>
          <w:p w14:paraId="315E49F1" w14:textId="25537798" w:rsidR="00E545A2" w:rsidRDefault="00E545A2" w:rsidP="00F51359">
            <w:pPr>
              <w:spacing w:after="120"/>
              <w:jc w:val="both"/>
              <w:rPr>
                <w:rFonts w:asciiTheme="minorHAnsi" w:hAnsiTheme="minorHAnsi" w:cstheme="minorHAnsi"/>
                <w:sz w:val="22"/>
                <w:szCs w:val="22"/>
              </w:rPr>
            </w:pPr>
            <w:r w:rsidRPr="00BE0C55">
              <w:rPr>
                <w:rFonts w:asciiTheme="minorHAnsi" w:hAnsiTheme="minorHAnsi" w:cstheme="minorHAnsi"/>
                <w:sz w:val="22"/>
                <w:szCs w:val="22"/>
              </w:rPr>
              <w:t>SPI2_MISO of MCU</w:t>
            </w:r>
            <w:r>
              <w:rPr>
                <w:rFonts w:asciiTheme="minorHAnsi" w:hAnsiTheme="minorHAnsi" w:cstheme="minorHAnsi"/>
                <w:sz w:val="22"/>
                <w:szCs w:val="22"/>
              </w:rPr>
              <w:t xml:space="preserve"> host</w:t>
            </w:r>
            <w:r w:rsidRPr="00BE0C55">
              <w:rPr>
                <w:rFonts w:asciiTheme="minorHAnsi" w:hAnsiTheme="minorHAnsi" w:cstheme="minorHAnsi"/>
                <w:sz w:val="22"/>
                <w:szCs w:val="22"/>
              </w:rPr>
              <w:t xml:space="preserve">. </w:t>
            </w:r>
          </w:p>
        </w:tc>
      </w:tr>
      <w:tr w:rsidR="00E545A2" w:rsidRPr="00BE0C55" w14:paraId="1B2FFD16" w14:textId="77777777" w:rsidTr="00E545A2">
        <w:tc>
          <w:tcPr>
            <w:tcW w:w="346" w:type="pct"/>
          </w:tcPr>
          <w:p w14:paraId="47ED5260" w14:textId="3836B72E" w:rsidR="00E545A2" w:rsidRDefault="00E545A2" w:rsidP="00F51359">
            <w:pPr>
              <w:spacing w:after="120"/>
              <w:jc w:val="center"/>
              <w:rPr>
                <w:rFonts w:asciiTheme="minorHAnsi" w:hAnsiTheme="minorHAnsi" w:cstheme="minorHAnsi"/>
                <w:sz w:val="22"/>
                <w:szCs w:val="22"/>
              </w:rPr>
            </w:pPr>
            <w:r>
              <w:rPr>
                <w:rFonts w:asciiTheme="minorHAnsi" w:hAnsiTheme="minorHAnsi" w:cstheme="minorHAnsi"/>
                <w:sz w:val="22"/>
                <w:szCs w:val="22"/>
              </w:rPr>
              <w:t>6</w:t>
            </w:r>
          </w:p>
        </w:tc>
        <w:tc>
          <w:tcPr>
            <w:tcW w:w="797" w:type="pct"/>
          </w:tcPr>
          <w:p w14:paraId="767DF7BA" w14:textId="2C806A61" w:rsidR="00E545A2"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PB2</w:t>
            </w:r>
          </w:p>
        </w:tc>
        <w:tc>
          <w:tcPr>
            <w:tcW w:w="1144" w:type="pct"/>
          </w:tcPr>
          <w:p w14:paraId="59958604" w14:textId="1774FCAC" w:rsidR="00E545A2"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NDP_SPI</w:t>
            </w:r>
            <w:r w:rsidRPr="00BE0C55">
              <w:rPr>
                <w:rFonts w:asciiTheme="minorHAnsi" w:hAnsiTheme="minorHAnsi" w:cstheme="minorHAnsi"/>
                <w:sz w:val="22"/>
                <w:szCs w:val="22"/>
              </w:rPr>
              <w:t>_CS</w:t>
            </w:r>
          </w:p>
        </w:tc>
        <w:tc>
          <w:tcPr>
            <w:tcW w:w="2713" w:type="pct"/>
          </w:tcPr>
          <w:p w14:paraId="58433393" w14:textId="5406139E" w:rsidR="00E545A2" w:rsidRDefault="00E545A2" w:rsidP="00F51359">
            <w:pPr>
              <w:spacing w:after="120"/>
              <w:jc w:val="both"/>
              <w:rPr>
                <w:rFonts w:asciiTheme="minorHAnsi" w:hAnsiTheme="minorHAnsi" w:cstheme="minorHAnsi"/>
                <w:sz w:val="22"/>
                <w:szCs w:val="22"/>
              </w:rPr>
            </w:pPr>
            <w:r>
              <w:rPr>
                <w:rFonts w:asciiTheme="minorHAnsi" w:hAnsiTheme="minorHAnsi" w:cstheme="minorHAnsi"/>
                <w:sz w:val="22"/>
                <w:szCs w:val="22"/>
              </w:rPr>
              <w:t>GPIO output and used as SPI</w:t>
            </w:r>
            <w:r w:rsidRPr="00BE0C55">
              <w:rPr>
                <w:rFonts w:asciiTheme="minorHAnsi" w:hAnsiTheme="minorHAnsi" w:cstheme="minorHAnsi"/>
                <w:sz w:val="22"/>
                <w:szCs w:val="22"/>
              </w:rPr>
              <w:t xml:space="preserve"> chip select</w:t>
            </w:r>
            <w:r>
              <w:rPr>
                <w:rFonts w:asciiTheme="minorHAnsi" w:hAnsiTheme="minorHAnsi" w:cstheme="minorHAnsi"/>
                <w:sz w:val="22"/>
                <w:szCs w:val="22"/>
              </w:rPr>
              <w:t>-0</w:t>
            </w:r>
            <w:r w:rsidRPr="00BE0C55">
              <w:rPr>
                <w:rFonts w:asciiTheme="minorHAnsi" w:hAnsiTheme="minorHAnsi" w:cstheme="minorHAnsi"/>
                <w:sz w:val="22"/>
                <w:szCs w:val="22"/>
              </w:rPr>
              <w:t xml:space="preserve"> </w:t>
            </w:r>
            <w:r>
              <w:rPr>
                <w:rFonts w:asciiTheme="minorHAnsi" w:hAnsiTheme="minorHAnsi" w:cstheme="minorHAnsi"/>
                <w:sz w:val="22"/>
                <w:szCs w:val="22"/>
              </w:rPr>
              <w:t>signal to select NDP120.</w:t>
            </w:r>
          </w:p>
        </w:tc>
      </w:tr>
      <w:tr w:rsidR="00E545A2" w:rsidRPr="00BE0C55" w14:paraId="4E252ECC" w14:textId="77777777" w:rsidTr="00E545A2">
        <w:tc>
          <w:tcPr>
            <w:tcW w:w="346" w:type="pct"/>
          </w:tcPr>
          <w:p w14:paraId="5ADBA295" w14:textId="03812F84" w:rsidR="00E545A2" w:rsidRDefault="00E545A2" w:rsidP="00F51359">
            <w:pPr>
              <w:spacing w:after="120"/>
              <w:jc w:val="center"/>
              <w:rPr>
                <w:rFonts w:asciiTheme="minorHAnsi" w:hAnsiTheme="minorHAnsi" w:cstheme="minorHAnsi"/>
                <w:sz w:val="22"/>
                <w:szCs w:val="22"/>
              </w:rPr>
            </w:pPr>
            <w:r>
              <w:rPr>
                <w:rFonts w:asciiTheme="minorHAnsi" w:hAnsiTheme="minorHAnsi" w:cstheme="minorHAnsi"/>
                <w:sz w:val="22"/>
                <w:szCs w:val="22"/>
              </w:rPr>
              <w:t>7</w:t>
            </w:r>
          </w:p>
        </w:tc>
        <w:tc>
          <w:tcPr>
            <w:tcW w:w="797" w:type="pct"/>
          </w:tcPr>
          <w:p w14:paraId="36F90BF1" w14:textId="47C1D833" w:rsidR="00E545A2"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PB3</w:t>
            </w:r>
          </w:p>
        </w:tc>
        <w:tc>
          <w:tcPr>
            <w:tcW w:w="1144" w:type="pct"/>
          </w:tcPr>
          <w:p w14:paraId="0B4BDFEA" w14:textId="604CBFF9" w:rsidR="00E545A2" w:rsidRDefault="00E545A2" w:rsidP="00F51359">
            <w:pPr>
              <w:spacing w:after="120"/>
              <w:rPr>
                <w:rFonts w:asciiTheme="minorHAnsi" w:hAnsiTheme="minorHAnsi" w:cstheme="minorHAnsi"/>
                <w:sz w:val="22"/>
                <w:szCs w:val="22"/>
              </w:rPr>
            </w:pPr>
            <w:r>
              <w:rPr>
                <w:rFonts w:asciiTheme="minorHAnsi" w:hAnsiTheme="minorHAnsi" w:cstheme="minorHAnsi"/>
                <w:sz w:val="22"/>
                <w:szCs w:val="22"/>
              </w:rPr>
              <w:t>FLASH_CS</w:t>
            </w:r>
          </w:p>
        </w:tc>
        <w:tc>
          <w:tcPr>
            <w:tcW w:w="2713" w:type="pct"/>
          </w:tcPr>
          <w:p w14:paraId="78D9D2CB" w14:textId="0467B4E4" w:rsidR="00E545A2" w:rsidRDefault="00E545A2" w:rsidP="00F51359">
            <w:pPr>
              <w:spacing w:after="120"/>
              <w:jc w:val="both"/>
              <w:rPr>
                <w:rFonts w:asciiTheme="minorHAnsi" w:hAnsiTheme="minorHAnsi" w:cstheme="minorHAnsi"/>
                <w:sz w:val="22"/>
                <w:szCs w:val="22"/>
              </w:rPr>
            </w:pPr>
            <w:r>
              <w:rPr>
                <w:rFonts w:asciiTheme="minorHAnsi" w:hAnsiTheme="minorHAnsi" w:cstheme="minorHAnsi"/>
                <w:sz w:val="22"/>
                <w:szCs w:val="22"/>
              </w:rPr>
              <w:t>GPIO output and used as SPI chip select-1 signal to select Serial Flash memory connected with MCU host.</w:t>
            </w:r>
          </w:p>
        </w:tc>
      </w:tr>
      <w:tr w:rsidR="00262F5A" w:rsidRPr="00BE0C55" w14:paraId="0427FD38" w14:textId="77777777" w:rsidTr="00E545A2">
        <w:tc>
          <w:tcPr>
            <w:tcW w:w="346" w:type="pct"/>
          </w:tcPr>
          <w:p w14:paraId="38460103" w14:textId="0D29F6C8" w:rsidR="00262F5A" w:rsidRDefault="00262F5A" w:rsidP="00F51359">
            <w:pPr>
              <w:spacing w:after="120"/>
              <w:jc w:val="center"/>
              <w:rPr>
                <w:rFonts w:asciiTheme="minorHAnsi" w:hAnsiTheme="minorHAnsi" w:cstheme="minorHAnsi"/>
                <w:sz w:val="22"/>
                <w:szCs w:val="22"/>
              </w:rPr>
            </w:pPr>
            <w:r>
              <w:rPr>
                <w:rFonts w:asciiTheme="minorHAnsi" w:hAnsiTheme="minorHAnsi" w:cstheme="minorHAnsi"/>
                <w:sz w:val="22"/>
                <w:szCs w:val="22"/>
              </w:rPr>
              <w:lastRenderedPageBreak/>
              <w:t>8</w:t>
            </w:r>
          </w:p>
        </w:tc>
        <w:tc>
          <w:tcPr>
            <w:tcW w:w="797" w:type="pct"/>
          </w:tcPr>
          <w:p w14:paraId="70A19E16" w14:textId="33C75488" w:rsidR="00262F5A" w:rsidRDefault="00262F5A" w:rsidP="00F51359">
            <w:pPr>
              <w:spacing w:after="120"/>
              <w:rPr>
                <w:rFonts w:asciiTheme="minorHAnsi" w:hAnsiTheme="minorHAnsi" w:cstheme="minorHAnsi"/>
                <w:sz w:val="22"/>
                <w:szCs w:val="22"/>
              </w:rPr>
            </w:pPr>
            <w:r>
              <w:rPr>
                <w:rFonts w:asciiTheme="minorHAnsi" w:hAnsiTheme="minorHAnsi" w:cstheme="minorHAnsi"/>
                <w:sz w:val="22"/>
                <w:szCs w:val="22"/>
              </w:rPr>
              <w:t>PB5</w:t>
            </w:r>
          </w:p>
        </w:tc>
        <w:tc>
          <w:tcPr>
            <w:tcW w:w="1144" w:type="pct"/>
          </w:tcPr>
          <w:p w14:paraId="033AB592" w14:textId="1E56B910" w:rsidR="00262F5A" w:rsidRDefault="00262F5A" w:rsidP="00F51359">
            <w:pPr>
              <w:spacing w:after="120"/>
              <w:rPr>
                <w:rFonts w:asciiTheme="minorHAnsi" w:hAnsiTheme="minorHAnsi" w:cstheme="minorHAnsi"/>
                <w:sz w:val="22"/>
                <w:szCs w:val="22"/>
              </w:rPr>
            </w:pPr>
            <w:r>
              <w:rPr>
                <w:rFonts w:asciiTheme="minorHAnsi" w:hAnsiTheme="minorHAnsi" w:cstheme="minorHAnsi"/>
                <w:sz w:val="22"/>
                <w:szCs w:val="22"/>
              </w:rPr>
              <w:t>GNSS_CS</w:t>
            </w:r>
          </w:p>
        </w:tc>
        <w:tc>
          <w:tcPr>
            <w:tcW w:w="2713" w:type="pct"/>
          </w:tcPr>
          <w:p w14:paraId="7E545403" w14:textId="3CFAA143" w:rsidR="00262F5A" w:rsidRDefault="00262F5A" w:rsidP="00F51359">
            <w:pPr>
              <w:spacing w:after="120"/>
              <w:jc w:val="both"/>
              <w:rPr>
                <w:rFonts w:asciiTheme="minorHAnsi" w:hAnsiTheme="minorHAnsi" w:cstheme="minorHAnsi"/>
                <w:sz w:val="22"/>
                <w:szCs w:val="22"/>
              </w:rPr>
            </w:pPr>
            <w:r>
              <w:rPr>
                <w:rFonts w:asciiTheme="minorHAnsi" w:hAnsiTheme="minorHAnsi" w:cstheme="minorHAnsi"/>
                <w:sz w:val="22"/>
                <w:szCs w:val="22"/>
              </w:rPr>
              <w:t>GPIO output and used as SPI chip select-</w:t>
            </w:r>
            <w:r>
              <w:rPr>
                <w:rFonts w:asciiTheme="minorHAnsi" w:hAnsiTheme="minorHAnsi" w:cstheme="minorHAnsi"/>
                <w:sz w:val="22"/>
                <w:szCs w:val="22"/>
              </w:rPr>
              <w:t>2</w:t>
            </w:r>
            <w:r>
              <w:rPr>
                <w:rFonts w:asciiTheme="minorHAnsi" w:hAnsiTheme="minorHAnsi" w:cstheme="minorHAnsi"/>
                <w:sz w:val="22"/>
                <w:szCs w:val="22"/>
              </w:rPr>
              <w:t xml:space="preserve"> signal to select </w:t>
            </w:r>
            <w:r>
              <w:rPr>
                <w:rFonts w:asciiTheme="minorHAnsi" w:hAnsiTheme="minorHAnsi" w:cstheme="minorHAnsi"/>
                <w:sz w:val="22"/>
                <w:szCs w:val="22"/>
              </w:rPr>
              <w:t xml:space="preserve">GPS modem firmware download </w:t>
            </w:r>
            <w:r>
              <w:rPr>
                <w:rFonts w:asciiTheme="minorHAnsi" w:hAnsiTheme="minorHAnsi" w:cstheme="minorHAnsi"/>
                <w:sz w:val="22"/>
                <w:szCs w:val="22"/>
              </w:rPr>
              <w:t xml:space="preserve">memory </w:t>
            </w:r>
            <w:r>
              <w:rPr>
                <w:rFonts w:asciiTheme="minorHAnsi" w:hAnsiTheme="minorHAnsi" w:cstheme="minorHAnsi"/>
                <w:sz w:val="22"/>
                <w:szCs w:val="22"/>
              </w:rPr>
              <w:t>section</w:t>
            </w:r>
            <w:r>
              <w:rPr>
                <w:rFonts w:asciiTheme="minorHAnsi" w:hAnsiTheme="minorHAnsi" w:cstheme="minorHAnsi"/>
                <w:sz w:val="22"/>
                <w:szCs w:val="22"/>
              </w:rPr>
              <w:t xml:space="preserve"> with MCU host.</w:t>
            </w:r>
          </w:p>
        </w:tc>
      </w:tr>
    </w:tbl>
    <w:p w14:paraId="0D85EAEA" w14:textId="77777777" w:rsidR="00D76133" w:rsidRPr="00E877F1" w:rsidRDefault="00D76133" w:rsidP="00D76133">
      <w:pPr>
        <w:rPr>
          <w:rFonts w:ascii="Lato" w:hAnsi="Lato"/>
          <w:color w:val="212121"/>
          <w:shd w:val="clear" w:color="auto" w:fill="FFFFFF"/>
        </w:rPr>
      </w:pPr>
    </w:p>
    <w:p w14:paraId="6591D52B" w14:textId="4CACE3AD" w:rsidR="00D76133" w:rsidRPr="00754E05" w:rsidRDefault="00A058D4" w:rsidP="00D76133">
      <w:pPr>
        <w:pStyle w:val="Heading2"/>
        <w:rPr>
          <w:rFonts w:asciiTheme="minorHAnsi" w:hAnsiTheme="minorHAnsi"/>
          <w:color w:val="984806" w:themeColor="accent6" w:themeShade="80"/>
        </w:rPr>
      </w:pPr>
      <w:bookmarkStart w:id="10" w:name="_Toc119257901"/>
      <w:bookmarkStart w:id="11" w:name="_Toc136344955"/>
      <w:r>
        <w:rPr>
          <w:rFonts w:asciiTheme="minorHAnsi" w:hAnsiTheme="minorHAnsi"/>
          <w:color w:val="984806" w:themeColor="accent6" w:themeShade="80"/>
        </w:rPr>
        <w:t>NB-IOT</w:t>
      </w:r>
      <w:r w:rsidR="00A83788">
        <w:rPr>
          <w:rFonts w:asciiTheme="minorHAnsi" w:hAnsiTheme="minorHAnsi"/>
          <w:color w:val="984806" w:themeColor="accent6" w:themeShade="80"/>
        </w:rPr>
        <w:t xml:space="preserve"> Modem and GPS Modem</w:t>
      </w:r>
      <w:r w:rsidR="00D76133" w:rsidRPr="00754E05">
        <w:rPr>
          <w:rFonts w:asciiTheme="minorHAnsi" w:hAnsiTheme="minorHAnsi"/>
          <w:color w:val="984806" w:themeColor="accent6" w:themeShade="80"/>
        </w:rPr>
        <w:t xml:space="preserve"> Control and Data signals</w:t>
      </w:r>
      <w:bookmarkEnd w:id="10"/>
      <w:bookmarkEnd w:id="11"/>
    </w:p>
    <w:p w14:paraId="26ABBB5F" w14:textId="0F88246A" w:rsidR="00D76133" w:rsidRPr="008A5661" w:rsidRDefault="00E545A2" w:rsidP="00D76133">
      <w:pPr>
        <w:rPr>
          <w:rFonts w:asciiTheme="minorHAnsi" w:hAnsiTheme="minorHAnsi" w:cstheme="minorHAnsi"/>
          <w:b/>
          <w:bCs/>
          <w:iCs/>
          <w:sz w:val="22"/>
          <w:szCs w:val="22"/>
        </w:rPr>
      </w:pPr>
      <w:r>
        <w:rPr>
          <w:rFonts w:asciiTheme="minorHAnsi" w:hAnsiTheme="minorHAnsi" w:cstheme="minorHAnsi"/>
          <w:b/>
          <w:bCs/>
          <w:iCs/>
          <w:sz w:val="22"/>
          <w:szCs w:val="22"/>
        </w:rPr>
        <w:t>Modem</w:t>
      </w:r>
      <w:r w:rsidR="00D76133" w:rsidRPr="008A5661">
        <w:rPr>
          <w:rFonts w:asciiTheme="minorHAnsi" w:hAnsiTheme="minorHAnsi" w:cstheme="minorHAnsi"/>
          <w:b/>
          <w:bCs/>
          <w:iCs/>
          <w:sz w:val="22"/>
          <w:szCs w:val="22"/>
        </w:rPr>
        <w:t xml:space="preserve"> control pins: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983"/>
        <w:gridCol w:w="1551"/>
        <w:gridCol w:w="5395"/>
      </w:tblGrid>
      <w:tr w:rsidR="00E545A2" w:rsidRPr="008A5661" w14:paraId="32A348C8" w14:textId="77777777" w:rsidTr="00E545A2">
        <w:tc>
          <w:tcPr>
            <w:tcW w:w="855" w:type="dxa"/>
            <w:shd w:val="clear" w:color="auto" w:fill="D9E2F3"/>
          </w:tcPr>
          <w:p w14:paraId="254002CE" w14:textId="77777777" w:rsidR="00E545A2" w:rsidRPr="008A5661" w:rsidRDefault="00E545A2" w:rsidP="00477CB7">
            <w:pPr>
              <w:rPr>
                <w:rFonts w:asciiTheme="minorHAnsi" w:hAnsiTheme="minorHAnsi" w:cstheme="minorHAnsi"/>
                <w:sz w:val="22"/>
                <w:szCs w:val="22"/>
              </w:rPr>
            </w:pPr>
            <w:r w:rsidRPr="008A5661">
              <w:rPr>
                <w:rFonts w:asciiTheme="minorHAnsi" w:hAnsiTheme="minorHAnsi" w:cstheme="minorHAnsi"/>
                <w:sz w:val="22"/>
                <w:szCs w:val="22"/>
              </w:rPr>
              <w:t>SNO</w:t>
            </w:r>
          </w:p>
        </w:tc>
        <w:tc>
          <w:tcPr>
            <w:tcW w:w="983" w:type="dxa"/>
            <w:shd w:val="clear" w:color="auto" w:fill="D9E2F3"/>
          </w:tcPr>
          <w:p w14:paraId="55BE5008" w14:textId="23689FEE" w:rsidR="00E545A2" w:rsidRPr="008A5661" w:rsidRDefault="00E545A2" w:rsidP="00477CB7">
            <w:pPr>
              <w:rPr>
                <w:rFonts w:asciiTheme="minorHAnsi" w:hAnsiTheme="minorHAnsi" w:cstheme="minorHAnsi"/>
                <w:sz w:val="22"/>
                <w:szCs w:val="22"/>
              </w:rPr>
            </w:pPr>
            <w:r>
              <w:rPr>
                <w:rFonts w:asciiTheme="minorHAnsi" w:hAnsiTheme="minorHAnsi" w:cstheme="minorHAnsi"/>
                <w:sz w:val="22"/>
                <w:szCs w:val="22"/>
              </w:rPr>
              <w:t>MCU Pin</w:t>
            </w:r>
          </w:p>
        </w:tc>
        <w:tc>
          <w:tcPr>
            <w:tcW w:w="1551" w:type="dxa"/>
            <w:shd w:val="clear" w:color="auto" w:fill="D9E2F3"/>
          </w:tcPr>
          <w:p w14:paraId="23B863C4" w14:textId="227AA2A5" w:rsidR="00E545A2" w:rsidRPr="008A5661" w:rsidRDefault="00E545A2" w:rsidP="00477CB7">
            <w:pPr>
              <w:rPr>
                <w:rFonts w:asciiTheme="minorHAnsi" w:hAnsiTheme="minorHAnsi" w:cstheme="minorHAnsi"/>
                <w:sz w:val="22"/>
                <w:szCs w:val="22"/>
              </w:rPr>
            </w:pPr>
            <w:r w:rsidRPr="008A5661">
              <w:rPr>
                <w:rFonts w:asciiTheme="minorHAnsi" w:hAnsiTheme="minorHAnsi" w:cstheme="minorHAnsi"/>
                <w:sz w:val="22"/>
                <w:szCs w:val="22"/>
              </w:rPr>
              <w:t>Pin name</w:t>
            </w:r>
          </w:p>
        </w:tc>
        <w:tc>
          <w:tcPr>
            <w:tcW w:w="5395" w:type="dxa"/>
            <w:shd w:val="clear" w:color="auto" w:fill="D9E2F3"/>
          </w:tcPr>
          <w:p w14:paraId="73D82241" w14:textId="77777777" w:rsidR="00E545A2" w:rsidRPr="008A5661" w:rsidRDefault="00E545A2" w:rsidP="00477CB7">
            <w:pPr>
              <w:jc w:val="center"/>
              <w:rPr>
                <w:rFonts w:asciiTheme="minorHAnsi" w:hAnsiTheme="minorHAnsi" w:cstheme="minorHAnsi"/>
                <w:sz w:val="22"/>
                <w:szCs w:val="22"/>
              </w:rPr>
            </w:pPr>
            <w:r w:rsidRPr="008A5661">
              <w:rPr>
                <w:rFonts w:asciiTheme="minorHAnsi" w:hAnsiTheme="minorHAnsi" w:cstheme="minorHAnsi"/>
                <w:sz w:val="22"/>
                <w:szCs w:val="22"/>
              </w:rPr>
              <w:t>Description</w:t>
            </w:r>
          </w:p>
        </w:tc>
      </w:tr>
      <w:tr w:rsidR="00E545A2" w:rsidRPr="008A5661" w14:paraId="7787BF44" w14:textId="77777777" w:rsidTr="00E545A2">
        <w:tc>
          <w:tcPr>
            <w:tcW w:w="855" w:type="dxa"/>
          </w:tcPr>
          <w:p w14:paraId="3D2BDE3F" w14:textId="77777777" w:rsidR="00E545A2" w:rsidRPr="008A5661" w:rsidRDefault="00E545A2" w:rsidP="00C5047F">
            <w:pPr>
              <w:spacing w:after="120"/>
              <w:jc w:val="center"/>
              <w:rPr>
                <w:rFonts w:asciiTheme="minorHAnsi" w:hAnsiTheme="minorHAnsi" w:cstheme="minorHAnsi"/>
                <w:sz w:val="22"/>
                <w:szCs w:val="22"/>
              </w:rPr>
            </w:pPr>
            <w:r w:rsidRPr="008A5661">
              <w:rPr>
                <w:rFonts w:asciiTheme="minorHAnsi" w:hAnsiTheme="minorHAnsi" w:cstheme="minorHAnsi"/>
                <w:sz w:val="22"/>
                <w:szCs w:val="22"/>
              </w:rPr>
              <w:t>1</w:t>
            </w:r>
          </w:p>
        </w:tc>
        <w:tc>
          <w:tcPr>
            <w:tcW w:w="983" w:type="dxa"/>
          </w:tcPr>
          <w:p w14:paraId="0C6B3051" w14:textId="0E6CEE65" w:rsidR="00E545A2" w:rsidRPr="008A5661" w:rsidRDefault="00742648" w:rsidP="00C5047F">
            <w:pPr>
              <w:spacing w:after="120"/>
              <w:rPr>
                <w:rFonts w:asciiTheme="minorHAnsi" w:hAnsiTheme="minorHAnsi" w:cstheme="minorHAnsi"/>
                <w:sz w:val="22"/>
                <w:szCs w:val="22"/>
              </w:rPr>
            </w:pPr>
            <w:r>
              <w:rPr>
                <w:rFonts w:asciiTheme="minorHAnsi" w:hAnsiTheme="minorHAnsi" w:cstheme="minorHAnsi"/>
                <w:sz w:val="22"/>
                <w:szCs w:val="22"/>
              </w:rPr>
              <w:t>PB7</w:t>
            </w:r>
          </w:p>
        </w:tc>
        <w:tc>
          <w:tcPr>
            <w:tcW w:w="1551" w:type="dxa"/>
          </w:tcPr>
          <w:p w14:paraId="56F9FC90" w14:textId="105D7029" w:rsidR="00E545A2" w:rsidRPr="008A5661" w:rsidRDefault="00E545A2" w:rsidP="00C5047F">
            <w:pPr>
              <w:spacing w:after="120"/>
              <w:rPr>
                <w:rFonts w:asciiTheme="minorHAnsi" w:hAnsiTheme="minorHAnsi" w:cstheme="minorHAnsi"/>
                <w:i/>
                <w:sz w:val="22"/>
                <w:szCs w:val="22"/>
              </w:rPr>
            </w:pPr>
            <w:r>
              <w:rPr>
                <w:rFonts w:asciiTheme="minorHAnsi" w:hAnsiTheme="minorHAnsi" w:cstheme="minorHAnsi"/>
                <w:sz w:val="22"/>
                <w:szCs w:val="22"/>
              </w:rPr>
              <w:t>MOD_PWREN</w:t>
            </w:r>
          </w:p>
        </w:tc>
        <w:tc>
          <w:tcPr>
            <w:tcW w:w="5395" w:type="dxa"/>
          </w:tcPr>
          <w:p w14:paraId="464D6AF2" w14:textId="77777777" w:rsidR="00E545A2" w:rsidRDefault="00E545A2" w:rsidP="00C5047F">
            <w:pPr>
              <w:spacing w:after="120"/>
              <w:jc w:val="both"/>
              <w:rPr>
                <w:rFonts w:asciiTheme="minorHAnsi" w:hAnsiTheme="minorHAnsi" w:cstheme="minorHAnsi"/>
                <w:sz w:val="22"/>
                <w:szCs w:val="22"/>
              </w:rPr>
            </w:pPr>
            <w:r w:rsidRPr="008A5661">
              <w:rPr>
                <w:rFonts w:asciiTheme="minorHAnsi" w:hAnsiTheme="minorHAnsi" w:cstheme="minorHAnsi"/>
                <w:sz w:val="22"/>
                <w:szCs w:val="22"/>
              </w:rPr>
              <w:t xml:space="preserve">GPIO Output pin. Used to enable the power for </w:t>
            </w:r>
            <w:r>
              <w:rPr>
                <w:rFonts w:asciiTheme="minorHAnsi" w:hAnsiTheme="minorHAnsi" w:cstheme="minorHAnsi"/>
                <w:sz w:val="22"/>
                <w:szCs w:val="22"/>
              </w:rPr>
              <w:t>both NB-IOT and GPS modems</w:t>
            </w:r>
            <w:r w:rsidRPr="008A5661">
              <w:rPr>
                <w:rFonts w:asciiTheme="minorHAnsi" w:hAnsiTheme="minorHAnsi" w:cstheme="minorHAnsi"/>
                <w:sz w:val="22"/>
                <w:szCs w:val="22"/>
              </w:rPr>
              <w:t>.</w:t>
            </w:r>
            <w:r>
              <w:rPr>
                <w:rFonts w:asciiTheme="minorHAnsi" w:hAnsiTheme="minorHAnsi" w:cstheme="minorHAnsi"/>
                <w:sz w:val="22"/>
                <w:szCs w:val="22"/>
              </w:rPr>
              <w:t xml:space="preserve"> By default, both NB-IOT and GPS modems</w:t>
            </w:r>
            <w:r>
              <w:rPr>
                <w:rFonts w:asciiTheme="minorHAnsi" w:hAnsiTheme="minorHAnsi" w:cstheme="minorHAnsi"/>
                <w:sz w:val="22"/>
                <w:szCs w:val="22"/>
              </w:rPr>
              <w:t xml:space="preserve"> are</w:t>
            </w:r>
            <w:r>
              <w:rPr>
                <w:rFonts w:asciiTheme="minorHAnsi" w:hAnsiTheme="minorHAnsi" w:cstheme="minorHAnsi"/>
                <w:sz w:val="22"/>
                <w:szCs w:val="22"/>
              </w:rPr>
              <w:t xml:space="preserve"> powered down during the power-on time of module. The MCU SW need to power-up the</w:t>
            </w:r>
            <w:r>
              <w:rPr>
                <w:rFonts w:asciiTheme="minorHAnsi" w:hAnsiTheme="minorHAnsi" w:cstheme="minorHAnsi"/>
                <w:sz w:val="22"/>
                <w:szCs w:val="22"/>
              </w:rPr>
              <w:t xml:space="preserve">se modems </w:t>
            </w:r>
            <w:r>
              <w:rPr>
                <w:rFonts w:asciiTheme="minorHAnsi" w:hAnsiTheme="minorHAnsi" w:cstheme="minorHAnsi"/>
                <w:sz w:val="22"/>
                <w:szCs w:val="22"/>
              </w:rPr>
              <w:t>by making it LOW</w:t>
            </w:r>
            <w:r>
              <w:rPr>
                <w:rFonts w:asciiTheme="minorHAnsi" w:hAnsiTheme="minorHAnsi" w:cstheme="minorHAnsi"/>
                <w:sz w:val="22"/>
                <w:szCs w:val="22"/>
              </w:rPr>
              <w:t>.</w:t>
            </w:r>
          </w:p>
          <w:p w14:paraId="230C8D66" w14:textId="77777777" w:rsidR="00E545A2" w:rsidRPr="008A5661" w:rsidRDefault="00E545A2" w:rsidP="00E545A2">
            <w:pPr>
              <w:spacing w:after="120"/>
              <w:rPr>
                <w:rFonts w:asciiTheme="minorHAnsi" w:hAnsiTheme="minorHAnsi" w:cstheme="minorHAnsi"/>
                <w:sz w:val="22"/>
                <w:szCs w:val="22"/>
              </w:rPr>
            </w:pPr>
            <w:r>
              <w:rPr>
                <w:rFonts w:asciiTheme="minorHAnsi" w:hAnsiTheme="minorHAnsi" w:cstheme="minorHAnsi"/>
                <w:sz w:val="22"/>
                <w:szCs w:val="22"/>
              </w:rPr>
              <w:t>0</w:t>
            </w:r>
            <w:r w:rsidRPr="008A5661">
              <w:rPr>
                <w:rFonts w:asciiTheme="minorHAnsi" w:hAnsiTheme="minorHAnsi" w:cstheme="minorHAnsi"/>
                <w:sz w:val="22"/>
                <w:szCs w:val="22"/>
              </w:rPr>
              <w:t xml:space="preserve"> </w:t>
            </w:r>
            <w:r>
              <w:rPr>
                <w:rFonts w:asciiTheme="minorHAnsi" w:hAnsiTheme="minorHAnsi" w:cstheme="minorHAnsi"/>
                <w:sz w:val="22"/>
                <w:szCs w:val="22"/>
              </w:rPr>
              <w:t>–</w:t>
            </w:r>
            <w:r w:rsidRPr="008A5661">
              <w:rPr>
                <w:rFonts w:asciiTheme="minorHAnsi" w:hAnsiTheme="minorHAnsi" w:cstheme="minorHAnsi"/>
                <w:sz w:val="22"/>
                <w:szCs w:val="22"/>
              </w:rPr>
              <w:t xml:space="preserve"> ENABL</w:t>
            </w:r>
            <w:r>
              <w:rPr>
                <w:rFonts w:asciiTheme="minorHAnsi" w:hAnsiTheme="minorHAnsi" w:cstheme="minorHAnsi"/>
                <w:sz w:val="22"/>
                <w:szCs w:val="22"/>
              </w:rPr>
              <w:t>E Power to both NB-IOT and GPS modems.</w:t>
            </w:r>
          </w:p>
          <w:p w14:paraId="4F5B0CCF" w14:textId="194B2133" w:rsidR="00E545A2" w:rsidRPr="008A5661" w:rsidRDefault="00E545A2" w:rsidP="00E545A2">
            <w:pPr>
              <w:spacing w:after="120"/>
              <w:rPr>
                <w:rFonts w:asciiTheme="minorHAnsi" w:hAnsiTheme="minorHAnsi" w:cstheme="minorHAnsi"/>
                <w:sz w:val="22"/>
                <w:szCs w:val="22"/>
              </w:rPr>
            </w:pPr>
            <w:r>
              <w:rPr>
                <w:rFonts w:asciiTheme="minorHAnsi" w:hAnsiTheme="minorHAnsi" w:cstheme="minorHAnsi"/>
                <w:sz w:val="22"/>
                <w:szCs w:val="22"/>
              </w:rPr>
              <w:t>1</w:t>
            </w:r>
            <w:r w:rsidRPr="008A5661">
              <w:rPr>
                <w:rFonts w:asciiTheme="minorHAnsi" w:hAnsiTheme="minorHAnsi" w:cstheme="minorHAnsi"/>
                <w:sz w:val="22"/>
                <w:szCs w:val="22"/>
              </w:rPr>
              <w:t xml:space="preserve"> </w:t>
            </w:r>
            <w:r>
              <w:rPr>
                <w:rFonts w:asciiTheme="minorHAnsi" w:hAnsiTheme="minorHAnsi" w:cstheme="minorHAnsi"/>
                <w:sz w:val="22"/>
                <w:szCs w:val="22"/>
              </w:rPr>
              <w:t>–</w:t>
            </w:r>
            <w:r w:rsidRPr="008A5661">
              <w:rPr>
                <w:rFonts w:asciiTheme="minorHAnsi" w:hAnsiTheme="minorHAnsi" w:cstheme="minorHAnsi"/>
                <w:sz w:val="22"/>
                <w:szCs w:val="22"/>
              </w:rPr>
              <w:t xml:space="preserve"> </w:t>
            </w:r>
            <w:r>
              <w:rPr>
                <w:rFonts w:asciiTheme="minorHAnsi" w:hAnsiTheme="minorHAnsi" w:cstheme="minorHAnsi"/>
                <w:sz w:val="22"/>
                <w:szCs w:val="22"/>
              </w:rPr>
              <w:t>SHUTDOWN Power to both NB-IOT and GPS modems.</w:t>
            </w:r>
          </w:p>
        </w:tc>
      </w:tr>
      <w:tr w:rsidR="00E545A2" w:rsidRPr="008A5661" w14:paraId="54EBAC24" w14:textId="77777777" w:rsidTr="00E545A2">
        <w:trPr>
          <w:trHeight w:val="481"/>
        </w:trPr>
        <w:tc>
          <w:tcPr>
            <w:tcW w:w="855" w:type="dxa"/>
          </w:tcPr>
          <w:p w14:paraId="2DC19901" w14:textId="77777777" w:rsidR="00E545A2" w:rsidRPr="008A5661" w:rsidRDefault="00E545A2"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2</w:t>
            </w:r>
          </w:p>
        </w:tc>
        <w:tc>
          <w:tcPr>
            <w:tcW w:w="983" w:type="dxa"/>
          </w:tcPr>
          <w:p w14:paraId="548974FD" w14:textId="27750255" w:rsidR="00E545A2" w:rsidRPr="008A5661" w:rsidRDefault="00742648" w:rsidP="00477CB7">
            <w:pPr>
              <w:spacing w:after="120"/>
              <w:rPr>
                <w:rFonts w:asciiTheme="minorHAnsi" w:hAnsiTheme="minorHAnsi" w:cstheme="minorHAnsi"/>
                <w:sz w:val="22"/>
                <w:szCs w:val="22"/>
              </w:rPr>
            </w:pPr>
            <w:r>
              <w:rPr>
                <w:rFonts w:asciiTheme="minorHAnsi" w:hAnsiTheme="minorHAnsi" w:cstheme="minorHAnsi"/>
                <w:sz w:val="22"/>
                <w:szCs w:val="22"/>
              </w:rPr>
              <w:t>PB8</w:t>
            </w:r>
          </w:p>
        </w:tc>
        <w:tc>
          <w:tcPr>
            <w:tcW w:w="1551" w:type="dxa"/>
          </w:tcPr>
          <w:p w14:paraId="7717743B" w14:textId="1256B1D3" w:rsidR="00E545A2" w:rsidRPr="008A5661" w:rsidRDefault="00E545A2" w:rsidP="00477CB7">
            <w:pPr>
              <w:spacing w:after="120"/>
              <w:rPr>
                <w:rFonts w:asciiTheme="minorHAnsi" w:hAnsiTheme="minorHAnsi" w:cstheme="minorHAnsi"/>
                <w:i/>
                <w:sz w:val="22"/>
                <w:szCs w:val="22"/>
              </w:rPr>
            </w:pPr>
            <w:r>
              <w:rPr>
                <w:rFonts w:asciiTheme="minorHAnsi" w:hAnsiTheme="minorHAnsi" w:cstheme="minorHAnsi"/>
                <w:sz w:val="22"/>
                <w:szCs w:val="22"/>
              </w:rPr>
              <w:t>MOD</w:t>
            </w:r>
            <w:r w:rsidRPr="008A5661">
              <w:rPr>
                <w:rFonts w:asciiTheme="minorHAnsi" w:hAnsiTheme="minorHAnsi" w:cstheme="minorHAnsi"/>
                <w:sz w:val="22"/>
                <w:szCs w:val="22"/>
              </w:rPr>
              <w:t>_RESET</w:t>
            </w:r>
          </w:p>
        </w:tc>
        <w:tc>
          <w:tcPr>
            <w:tcW w:w="5395" w:type="dxa"/>
          </w:tcPr>
          <w:p w14:paraId="59D2F677" w14:textId="5C39A9ED" w:rsidR="00E545A2" w:rsidRPr="008A5661" w:rsidRDefault="00E545A2" w:rsidP="00B96EEC">
            <w:pPr>
              <w:spacing w:after="120"/>
              <w:rPr>
                <w:rFonts w:asciiTheme="minorHAnsi" w:hAnsiTheme="minorHAnsi" w:cstheme="minorHAnsi"/>
                <w:sz w:val="22"/>
                <w:szCs w:val="22"/>
              </w:rPr>
            </w:pPr>
            <w:r w:rsidRPr="008A5661">
              <w:rPr>
                <w:rFonts w:asciiTheme="minorHAnsi" w:hAnsiTheme="minorHAnsi" w:cstheme="minorHAnsi"/>
                <w:sz w:val="22"/>
                <w:szCs w:val="22"/>
              </w:rPr>
              <w:t xml:space="preserve">GPIO Output pin. Used to Reset the LTE Module. Need to keep </w:t>
            </w:r>
            <w:r>
              <w:rPr>
                <w:rFonts w:asciiTheme="minorHAnsi" w:hAnsiTheme="minorHAnsi" w:cstheme="minorHAnsi"/>
                <w:sz w:val="22"/>
                <w:szCs w:val="22"/>
              </w:rPr>
              <w:t>LOW</w:t>
            </w:r>
            <w:r w:rsidRPr="008A5661">
              <w:rPr>
                <w:rFonts w:asciiTheme="minorHAnsi" w:hAnsiTheme="minorHAnsi" w:cstheme="minorHAnsi"/>
                <w:sz w:val="22"/>
                <w:szCs w:val="22"/>
              </w:rPr>
              <w:t xml:space="preserve"> for</w:t>
            </w:r>
            <w:r>
              <w:rPr>
                <w:rFonts w:asciiTheme="minorHAnsi" w:hAnsiTheme="minorHAnsi" w:cstheme="minorHAnsi"/>
                <w:sz w:val="22"/>
                <w:szCs w:val="22"/>
              </w:rPr>
              <w:t xml:space="preserve"> at least</w:t>
            </w:r>
            <w:r w:rsidRPr="008A5661">
              <w:rPr>
                <w:rFonts w:asciiTheme="minorHAnsi" w:hAnsiTheme="minorHAnsi" w:cstheme="minorHAnsi"/>
                <w:sz w:val="22"/>
                <w:szCs w:val="22"/>
              </w:rPr>
              <w:t xml:space="preserve"> 500ms to reset </w:t>
            </w:r>
            <w:r>
              <w:rPr>
                <w:rFonts w:asciiTheme="minorHAnsi" w:hAnsiTheme="minorHAnsi" w:cstheme="minorHAnsi"/>
                <w:sz w:val="22"/>
                <w:szCs w:val="22"/>
              </w:rPr>
              <w:t>both NB-IOT and GPS modems</w:t>
            </w:r>
            <w:r w:rsidRPr="008A5661">
              <w:rPr>
                <w:rFonts w:asciiTheme="minorHAnsi" w:hAnsiTheme="minorHAnsi" w:cstheme="minorHAnsi"/>
                <w:sz w:val="22"/>
                <w:szCs w:val="22"/>
              </w:rPr>
              <w:t xml:space="preserve">. </w:t>
            </w:r>
          </w:p>
        </w:tc>
      </w:tr>
      <w:tr w:rsidR="00E545A2" w:rsidRPr="008A5661" w14:paraId="07D57DFE" w14:textId="77777777" w:rsidTr="00E545A2">
        <w:tc>
          <w:tcPr>
            <w:tcW w:w="855" w:type="dxa"/>
          </w:tcPr>
          <w:p w14:paraId="7037B392" w14:textId="77777777" w:rsidR="00E545A2" w:rsidRPr="008A5661" w:rsidRDefault="00E545A2"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3</w:t>
            </w:r>
          </w:p>
        </w:tc>
        <w:tc>
          <w:tcPr>
            <w:tcW w:w="983" w:type="dxa"/>
          </w:tcPr>
          <w:p w14:paraId="6D90C1B6" w14:textId="0B92A3B8" w:rsidR="00E545A2" w:rsidRPr="008A5661" w:rsidRDefault="00742648" w:rsidP="00477CB7">
            <w:pPr>
              <w:spacing w:after="120"/>
              <w:rPr>
                <w:rFonts w:asciiTheme="minorHAnsi" w:hAnsiTheme="minorHAnsi" w:cstheme="minorHAnsi"/>
                <w:sz w:val="22"/>
                <w:szCs w:val="22"/>
              </w:rPr>
            </w:pPr>
            <w:r>
              <w:rPr>
                <w:rFonts w:asciiTheme="minorHAnsi" w:hAnsiTheme="minorHAnsi" w:cstheme="minorHAnsi"/>
                <w:sz w:val="22"/>
                <w:szCs w:val="22"/>
              </w:rPr>
              <w:t>PA7</w:t>
            </w:r>
          </w:p>
        </w:tc>
        <w:tc>
          <w:tcPr>
            <w:tcW w:w="1551" w:type="dxa"/>
          </w:tcPr>
          <w:p w14:paraId="23F0E7B8" w14:textId="3FD268B4" w:rsidR="00E545A2" w:rsidRPr="008A5661" w:rsidRDefault="00E545A2" w:rsidP="00477CB7">
            <w:pPr>
              <w:spacing w:after="120"/>
              <w:rPr>
                <w:rFonts w:asciiTheme="minorHAnsi" w:hAnsiTheme="minorHAnsi" w:cstheme="minorHAnsi"/>
                <w:sz w:val="22"/>
                <w:szCs w:val="22"/>
              </w:rPr>
            </w:pPr>
            <w:r>
              <w:rPr>
                <w:rFonts w:asciiTheme="minorHAnsi" w:hAnsiTheme="minorHAnsi" w:cstheme="minorHAnsi"/>
                <w:sz w:val="22"/>
                <w:szCs w:val="22"/>
              </w:rPr>
              <w:t>MOD_RING</w:t>
            </w:r>
          </w:p>
        </w:tc>
        <w:tc>
          <w:tcPr>
            <w:tcW w:w="5395" w:type="dxa"/>
          </w:tcPr>
          <w:p w14:paraId="3E8FC8BE" w14:textId="77777777" w:rsidR="00E545A2" w:rsidRDefault="00E545A2" w:rsidP="00477CB7">
            <w:pPr>
              <w:spacing w:after="120"/>
              <w:jc w:val="both"/>
              <w:rPr>
                <w:rFonts w:asciiTheme="minorHAnsi" w:hAnsiTheme="minorHAnsi" w:cstheme="minorHAnsi"/>
                <w:sz w:val="22"/>
                <w:szCs w:val="22"/>
              </w:rPr>
            </w:pPr>
            <w:r w:rsidRPr="008A5661">
              <w:rPr>
                <w:rFonts w:asciiTheme="minorHAnsi" w:hAnsiTheme="minorHAnsi" w:cstheme="minorHAnsi"/>
                <w:sz w:val="22"/>
                <w:szCs w:val="22"/>
              </w:rPr>
              <w:t xml:space="preserve">GPIO Input pin. Default state is HIGH. Pulled to LOW for a specific duration to indicate SMS, </w:t>
            </w:r>
            <w:proofErr w:type="gramStart"/>
            <w:r w:rsidRPr="008A5661">
              <w:rPr>
                <w:rFonts w:asciiTheme="minorHAnsi" w:hAnsiTheme="minorHAnsi" w:cstheme="minorHAnsi"/>
                <w:sz w:val="22"/>
                <w:szCs w:val="22"/>
              </w:rPr>
              <w:t>URC</w:t>
            </w:r>
            <w:proofErr w:type="gramEnd"/>
            <w:r w:rsidRPr="008A5661">
              <w:rPr>
                <w:rFonts w:asciiTheme="minorHAnsi" w:hAnsiTheme="minorHAnsi" w:cstheme="minorHAnsi"/>
                <w:sz w:val="22"/>
                <w:szCs w:val="22"/>
              </w:rPr>
              <w:t xml:space="preserve"> or Phone call ring status to MCU.</w:t>
            </w:r>
          </w:p>
          <w:p w14:paraId="2D14EC2E" w14:textId="77777777" w:rsidR="00E545A2" w:rsidRPr="008A5661" w:rsidRDefault="00E545A2" w:rsidP="00E545A2">
            <w:pPr>
              <w:spacing w:after="120"/>
              <w:jc w:val="both"/>
              <w:rPr>
                <w:rFonts w:asciiTheme="minorHAnsi" w:hAnsiTheme="minorHAnsi" w:cstheme="minorHAnsi"/>
                <w:sz w:val="22"/>
                <w:szCs w:val="22"/>
              </w:rPr>
            </w:pPr>
            <w:r w:rsidRPr="008A5661">
              <w:rPr>
                <w:rFonts w:asciiTheme="minorHAnsi" w:hAnsiTheme="minorHAnsi" w:cstheme="minorHAnsi"/>
                <w:sz w:val="22"/>
                <w:szCs w:val="22"/>
              </w:rPr>
              <w:t>SMS - LOW for 120ms</w:t>
            </w:r>
          </w:p>
          <w:p w14:paraId="16B55B4F" w14:textId="77777777" w:rsidR="00E545A2" w:rsidRPr="008A5661" w:rsidRDefault="00E545A2" w:rsidP="00E545A2">
            <w:pPr>
              <w:spacing w:after="120"/>
              <w:jc w:val="both"/>
              <w:rPr>
                <w:rFonts w:asciiTheme="minorHAnsi" w:hAnsiTheme="minorHAnsi" w:cstheme="minorHAnsi"/>
                <w:sz w:val="22"/>
                <w:szCs w:val="22"/>
              </w:rPr>
            </w:pPr>
            <w:r w:rsidRPr="008A5661">
              <w:rPr>
                <w:rFonts w:asciiTheme="minorHAnsi" w:hAnsiTheme="minorHAnsi" w:cstheme="minorHAnsi"/>
                <w:sz w:val="22"/>
                <w:szCs w:val="22"/>
              </w:rPr>
              <w:t>URC - LOW for 60ms</w:t>
            </w:r>
          </w:p>
          <w:p w14:paraId="6BF64519" w14:textId="467C9AD3" w:rsidR="00E545A2" w:rsidRPr="008A5661" w:rsidRDefault="00E545A2" w:rsidP="00E545A2">
            <w:pPr>
              <w:spacing w:after="120"/>
              <w:jc w:val="both"/>
              <w:rPr>
                <w:rFonts w:asciiTheme="minorHAnsi" w:hAnsiTheme="minorHAnsi" w:cstheme="minorHAnsi"/>
                <w:sz w:val="22"/>
                <w:szCs w:val="22"/>
              </w:rPr>
            </w:pPr>
            <w:r w:rsidRPr="008A5661">
              <w:rPr>
                <w:rFonts w:asciiTheme="minorHAnsi" w:hAnsiTheme="minorHAnsi" w:cstheme="minorHAnsi"/>
                <w:sz w:val="22"/>
                <w:szCs w:val="22"/>
              </w:rPr>
              <w:t>Phone call - LOW until host accepts the call or caller stops calling</w:t>
            </w:r>
          </w:p>
        </w:tc>
      </w:tr>
      <w:tr w:rsidR="00E545A2" w:rsidRPr="008A5661" w14:paraId="4FF850DE" w14:textId="77777777" w:rsidTr="00E545A2">
        <w:tc>
          <w:tcPr>
            <w:tcW w:w="855" w:type="dxa"/>
          </w:tcPr>
          <w:p w14:paraId="244F355E" w14:textId="77777777" w:rsidR="00E545A2" w:rsidRPr="008A5661" w:rsidRDefault="00E545A2"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4</w:t>
            </w:r>
          </w:p>
        </w:tc>
        <w:tc>
          <w:tcPr>
            <w:tcW w:w="983" w:type="dxa"/>
          </w:tcPr>
          <w:p w14:paraId="527A89A1" w14:textId="66819F29" w:rsidR="00E545A2" w:rsidRPr="008A5661" w:rsidRDefault="00742648" w:rsidP="00477CB7">
            <w:pPr>
              <w:spacing w:after="120"/>
              <w:rPr>
                <w:rFonts w:asciiTheme="minorHAnsi" w:hAnsiTheme="minorHAnsi" w:cstheme="minorHAnsi"/>
                <w:sz w:val="22"/>
                <w:szCs w:val="22"/>
              </w:rPr>
            </w:pPr>
            <w:r>
              <w:rPr>
                <w:rFonts w:asciiTheme="minorHAnsi" w:hAnsiTheme="minorHAnsi" w:cstheme="minorHAnsi"/>
                <w:sz w:val="22"/>
                <w:szCs w:val="22"/>
              </w:rPr>
              <w:t>PB1</w:t>
            </w:r>
          </w:p>
        </w:tc>
        <w:tc>
          <w:tcPr>
            <w:tcW w:w="1551" w:type="dxa"/>
          </w:tcPr>
          <w:p w14:paraId="0DBF248E" w14:textId="18857249" w:rsidR="00E545A2" w:rsidRPr="008A5661" w:rsidRDefault="00E545A2" w:rsidP="00477CB7">
            <w:pPr>
              <w:spacing w:after="120"/>
              <w:rPr>
                <w:rFonts w:asciiTheme="minorHAnsi" w:hAnsiTheme="minorHAnsi" w:cstheme="minorHAnsi"/>
                <w:sz w:val="22"/>
                <w:szCs w:val="22"/>
              </w:rPr>
            </w:pPr>
            <w:r>
              <w:rPr>
                <w:rFonts w:asciiTheme="minorHAnsi" w:hAnsiTheme="minorHAnsi" w:cstheme="minorHAnsi"/>
                <w:sz w:val="22"/>
                <w:szCs w:val="22"/>
              </w:rPr>
              <w:t>MOD_PS</w:t>
            </w:r>
            <w:r w:rsidRPr="008A5661">
              <w:rPr>
                <w:rFonts w:asciiTheme="minorHAnsi" w:hAnsiTheme="minorHAnsi" w:cstheme="minorHAnsi"/>
                <w:sz w:val="22"/>
                <w:szCs w:val="22"/>
              </w:rPr>
              <w:t>_STATU</w:t>
            </w:r>
            <w:r>
              <w:rPr>
                <w:rFonts w:asciiTheme="minorHAnsi" w:hAnsiTheme="minorHAnsi" w:cstheme="minorHAnsi"/>
                <w:sz w:val="22"/>
                <w:szCs w:val="22"/>
              </w:rPr>
              <w:t>S</w:t>
            </w:r>
          </w:p>
        </w:tc>
        <w:tc>
          <w:tcPr>
            <w:tcW w:w="5395" w:type="dxa"/>
          </w:tcPr>
          <w:p w14:paraId="54467D68" w14:textId="77777777" w:rsidR="00E545A2" w:rsidRDefault="00E545A2" w:rsidP="00477CB7">
            <w:pPr>
              <w:spacing w:after="120"/>
              <w:jc w:val="both"/>
              <w:rPr>
                <w:rFonts w:asciiTheme="minorHAnsi" w:hAnsiTheme="minorHAnsi" w:cstheme="minorHAnsi"/>
                <w:sz w:val="22"/>
                <w:szCs w:val="22"/>
              </w:rPr>
            </w:pPr>
            <w:r w:rsidRPr="008A5661">
              <w:rPr>
                <w:rFonts w:asciiTheme="minorHAnsi" w:hAnsiTheme="minorHAnsi" w:cstheme="minorHAnsi"/>
                <w:sz w:val="22"/>
                <w:szCs w:val="22"/>
              </w:rPr>
              <w:t xml:space="preserve">GPIO Input pin. Indicates LTE module </w:t>
            </w:r>
            <w:proofErr w:type="gramStart"/>
            <w:r w:rsidRPr="008A5661">
              <w:rPr>
                <w:rFonts w:asciiTheme="minorHAnsi" w:hAnsiTheme="minorHAnsi" w:cstheme="minorHAnsi"/>
                <w:sz w:val="22"/>
                <w:szCs w:val="22"/>
              </w:rPr>
              <w:t>On</w:t>
            </w:r>
            <w:proofErr w:type="gramEnd"/>
            <w:r w:rsidRPr="008A5661">
              <w:rPr>
                <w:rFonts w:asciiTheme="minorHAnsi" w:hAnsiTheme="minorHAnsi" w:cstheme="minorHAnsi"/>
                <w:sz w:val="22"/>
                <w:szCs w:val="22"/>
              </w:rPr>
              <w:t>/Off status</w:t>
            </w:r>
            <w:r>
              <w:rPr>
                <w:rFonts w:asciiTheme="minorHAnsi" w:hAnsiTheme="minorHAnsi" w:cstheme="minorHAnsi"/>
                <w:sz w:val="22"/>
                <w:szCs w:val="22"/>
              </w:rPr>
              <w:t>.</w:t>
            </w:r>
          </w:p>
          <w:p w14:paraId="2F45D147" w14:textId="77777777" w:rsidR="00E545A2" w:rsidRPr="008A5661" w:rsidRDefault="00E545A2" w:rsidP="00E545A2">
            <w:pPr>
              <w:spacing w:after="120"/>
              <w:jc w:val="both"/>
              <w:rPr>
                <w:rFonts w:asciiTheme="minorHAnsi" w:hAnsiTheme="minorHAnsi" w:cstheme="minorHAnsi"/>
                <w:sz w:val="22"/>
                <w:szCs w:val="22"/>
              </w:rPr>
            </w:pPr>
            <w:r w:rsidRPr="008A5661">
              <w:rPr>
                <w:rFonts w:asciiTheme="minorHAnsi" w:hAnsiTheme="minorHAnsi" w:cstheme="minorHAnsi"/>
                <w:sz w:val="22"/>
                <w:szCs w:val="22"/>
              </w:rPr>
              <w:t>1 - Module is ON</w:t>
            </w:r>
          </w:p>
          <w:p w14:paraId="78EA010C" w14:textId="247A6A1C" w:rsidR="00E545A2" w:rsidRPr="008A5661" w:rsidRDefault="00E545A2" w:rsidP="00E545A2">
            <w:pPr>
              <w:spacing w:after="120"/>
              <w:jc w:val="both"/>
              <w:rPr>
                <w:rFonts w:asciiTheme="minorHAnsi" w:hAnsiTheme="minorHAnsi" w:cstheme="minorHAnsi"/>
                <w:sz w:val="22"/>
                <w:szCs w:val="22"/>
              </w:rPr>
            </w:pPr>
            <w:r w:rsidRPr="008A5661">
              <w:rPr>
                <w:rFonts w:asciiTheme="minorHAnsi" w:hAnsiTheme="minorHAnsi" w:cstheme="minorHAnsi"/>
                <w:sz w:val="22"/>
                <w:szCs w:val="22"/>
              </w:rPr>
              <w:t>0 - Module is OFF</w:t>
            </w:r>
          </w:p>
        </w:tc>
      </w:tr>
    </w:tbl>
    <w:p w14:paraId="52B318C8" w14:textId="77777777" w:rsidR="00D76133" w:rsidRPr="008A5661" w:rsidRDefault="00D76133" w:rsidP="00D76133">
      <w:pPr>
        <w:rPr>
          <w:rFonts w:asciiTheme="minorHAnsi" w:hAnsiTheme="minorHAnsi" w:cstheme="minorHAnsi"/>
          <w:i/>
          <w:sz w:val="22"/>
          <w:szCs w:val="22"/>
        </w:rPr>
      </w:pPr>
    </w:p>
    <w:p w14:paraId="3BCA83E7" w14:textId="31EFF6D5" w:rsidR="00D76133" w:rsidRPr="008A5661" w:rsidRDefault="00E545A2" w:rsidP="00D76133">
      <w:pPr>
        <w:rPr>
          <w:rFonts w:asciiTheme="minorHAnsi" w:hAnsiTheme="minorHAnsi" w:cstheme="minorHAnsi"/>
          <w:b/>
          <w:bCs/>
          <w:iCs/>
          <w:sz w:val="22"/>
          <w:szCs w:val="22"/>
        </w:rPr>
      </w:pPr>
      <w:r>
        <w:rPr>
          <w:rFonts w:asciiTheme="minorHAnsi" w:hAnsiTheme="minorHAnsi" w:cstheme="minorHAnsi"/>
          <w:b/>
          <w:bCs/>
          <w:iCs/>
          <w:sz w:val="22"/>
          <w:szCs w:val="22"/>
        </w:rPr>
        <w:t>NB-IOT Modem</w:t>
      </w:r>
      <w:r w:rsidR="00D76133" w:rsidRPr="008A5661">
        <w:rPr>
          <w:rFonts w:asciiTheme="minorHAnsi" w:hAnsiTheme="minorHAnsi" w:cstheme="minorHAnsi"/>
          <w:b/>
          <w:bCs/>
          <w:iCs/>
          <w:sz w:val="22"/>
          <w:szCs w:val="22"/>
        </w:rPr>
        <w:t xml:space="preserve"> UART pins:</w:t>
      </w:r>
    </w:p>
    <w:tbl>
      <w:tblPr>
        <w:tblW w:w="8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983"/>
        <w:gridCol w:w="1843"/>
        <w:gridCol w:w="5095"/>
      </w:tblGrid>
      <w:tr w:rsidR="007623C1" w:rsidRPr="008A5661" w14:paraId="73BE70CF" w14:textId="77777777" w:rsidTr="007623C1">
        <w:tc>
          <w:tcPr>
            <w:tcW w:w="855" w:type="dxa"/>
            <w:shd w:val="clear" w:color="auto" w:fill="D9E2F3"/>
          </w:tcPr>
          <w:p w14:paraId="63330730" w14:textId="77777777" w:rsidR="007623C1" w:rsidRPr="008A5661" w:rsidRDefault="007623C1" w:rsidP="00477CB7">
            <w:pPr>
              <w:rPr>
                <w:rFonts w:asciiTheme="minorHAnsi" w:hAnsiTheme="minorHAnsi" w:cstheme="minorHAnsi"/>
                <w:sz w:val="22"/>
                <w:szCs w:val="22"/>
              </w:rPr>
            </w:pPr>
            <w:r w:rsidRPr="008A5661">
              <w:rPr>
                <w:rFonts w:asciiTheme="minorHAnsi" w:hAnsiTheme="minorHAnsi" w:cstheme="minorHAnsi"/>
                <w:sz w:val="22"/>
                <w:szCs w:val="22"/>
              </w:rPr>
              <w:t>SNO</w:t>
            </w:r>
          </w:p>
        </w:tc>
        <w:tc>
          <w:tcPr>
            <w:tcW w:w="983" w:type="dxa"/>
            <w:shd w:val="clear" w:color="auto" w:fill="D9E2F3"/>
          </w:tcPr>
          <w:p w14:paraId="44AB0F7B" w14:textId="3C26881A" w:rsidR="007623C1" w:rsidRPr="008A5661" w:rsidRDefault="007623C1" w:rsidP="00477CB7">
            <w:pPr>
              <w:rPr>
                <w:rFonts w:asciiTheme="minorHAnsi" w:hAnsiTheme="minorHAnsi" w:cstheme="minorHAnsi"/>
                <w:sz w:val="22"/>
                <w:szCs w:val="22"/>
              </w:rPr>
            </w:pPr>
            <w:r>
              <w:rPr>
                <w:rFonts w:asciiTheme="minorHAnsi" w:hAnsiTheme="minorHAnsi" w:cstheme="minorHAnsi"/>
                <w:sz w:val="22"/>
                <w:szCs w:val="22"/>
              </w:rPr>
              <w:t>MCU Pin</w:t>
            </w:r>
          </w:p>
        </w:tc>
        <w:tc>
          <w:tcPr>
            <w:tcW w:w="1843" w:type="dxa"/>
            <w:shd w:val="clear" w:color="auto" w:fill="D9E2F3"/>
          </w:tcPr>
          <w:p w14:paraId="37A7A736" w14:textId="3DD58DBB" w:rsidR="007623C1" w:rsidRPr="008A5661" w:rsidRDefault="007623C1" w:rsidP="00477CB7">
            <w:pPr>
              <w:rPr>
                <w:rFonts w:asciiTheme="minorHAnsi" w:hAnsiTheme="minorHAnsi" w:cstheme="minorHAnsi"/>
                <w:sz w:val="22"/>
                <w:szCs w:val="22"/>
              </w:rPr>
            </w:pPr>
            <w:r w:rsidRPr="008A5661">
              <w:rPr>
                <w:rFonts w:asciiTheme="minorHAnsi" w:hAnsiTheme="minorHAnsi" w:cstheme="minorHAnsi"/>
                <w:sz w:val="22"/>
                <w:szCs w:val="22"/>
              </w:rPr>
              <w:t>Pin name</w:t>
            </w:r>
          </w:p>
        </w:tc>
        <w:tc>
          <w:tcPr>
            <w:tcW w:w="5095" w:type="dxa"/>
            <w:shd w:val="clear" w:color="auto" w:fill="D9E2F3"/>
          </w:tcPr>
          <w:p w14:paraId="35C6963D" w14:textId="77777777" w:rsidR="007623C1" w:rsidRPr="008A5661" w:rsidRDefault="007623C1" w:rsidP="00477CB7">
            <w:pPr>
              <w:jc w:val="center"/>
              <w:rPr>
                <w:rFonts w:asciiTheme="minorHAnsi" w:hAnsiTheme="minorHAnsi" w:cstheme="minorHAnsi"/>
                <w:sz w:val="22"/>
                <w:szCs w:val="22"/>
              </w:rPr>
            </w:pPr>
            <w:r w:rsidRPr="008A5661">
              <w:rPr>
                <w:rFonts w:asciiTheme="minorHAnsi" w:hAnsiTheme="minorHAnsi" w:cstheme="minorHAnsi"/>
                <w:sz w:val="22"/>
                <w:szCs w:val="22"/>
              </w:rPr>
              <w:t>Description</w:t>
            </w:r>
          </w:p>
        </w:tc>
      </w:tr>
      <w:tr w:rsidR="007623C1" w:rsidRPr="008A5661" w14:paraId="2080C77B" w14:textId="77777777" w:rsidTr="007623C1">
        <w:tc>
          <w:tcPr>
            <w:tcW w:w="855" w:type="dxa"/>
          </w:tcPr>
          <w:p w14:paraId="6BFAB10E" w14:textId="77777777" w:rsidR="007623C1" w:rsidRPr="008A5661" w:rsidRDefault="007623C1"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1</w:t>
            </w:r>
          </w:p>
        </w:tc>
        <w:tc>
          <w:tcPr>
            <w:tcW w:w="983" w:type="dxa"/>
          </w:tcPr>
          <w:p w14:paraId="0113E3E6" w14:textId="0D989333"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PA2</w:t>
            </w:r>
          </w:p>
        </w:tc>
        <w:tc>
          <w:tcPr>
            <w:tcW w:w="1843" w:type="dxa"/>
          </w:tcPr>
          <w:p w14:paraId="0B6749AB" w14:textId="4A955361"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MOD</w:t>
            </w:r>
            <w:r w:rsidR="007623C1" w:rsidRPr="008A5661">
              <w:rPr>
                <w:rFonts w:asciiTheme="minorHAnsi" w:hAnsiTheme="minorHAnsi" w:cstheme="minorHAnsi"/>
                <w:sz w:val="22"/>
                <w:szCs w:val="22"/>
              </w:rPr>
              <w:t>_</w:t>
            </w:r>
            <w:r>
              <w:rPr>
                <w:rFonts w:asciiTheme="minorHAnsi" w:hAnsiTheme="minorHAnsi" w:cstheme="minorHAnsi"/>
                <w:sz w:val="22"/>
                <w:szCs w:val="22"/>
              </w:rPr>
              <w:t>R</w:t>
            </w:r>
            <w:r w:rsidR="007623C1" w:rsidRPr="008A5661">
              <w:rPr>
                <w:rFonts w:asciiTheme="minorHAnsi" w:hAnsiTheme="minorHAnsi" w:cstheme="minorHAnsi"/>
                <w:sz w:val="22"/>
                <w:szCs w:val="22"/>
              </w:rPr>
              <w:t>X</w:t>
            </w:r>
          </w:p>
        </w:tc>
        <w:tc>
          <w:tcPr>
            <w:tcW w:w="5095" w:type="dxa"/>
          </w:tcPr>
          <w:p w14:paraId="1481E809" w14:textId="0F5B58C0" w:rsidR="007623C1" w:rsidRPr="008A5661" w:rsidRDefault="007623C1" w:rsidP="00477CB7">
            <w:pPr>
              <w:spacing w:after="120"/>
              <w:rPr>
                <w:rFonts w:asciiTheme="minorHAnsi" w:hAnsiTheme="minorHAnsi" w:cstheme="minorHAnsi"/>
                <w:sz w:val="22"/>
                <w:szCs w:val="22"/>
              </w:rPr>
            </w:pPr>
            <w:r w:rsidRPr="008A5661">
              <w:rPr>
                <w:rFonts w:asciiTheme="minorHAnsi" w:hAnsiTheme="minorHAnsi" w:cstheme="minorHAnsi"/>
                <w:sz w:val="22"/>
                <w:szCs w:val="22"/>
              </w:rPr>
              <w:t>UART</w:t>
            </w:r>
            <w:r w:rsidR="00262F5A">
              <w:rPr>
                <w:rFonts w:asciiTheme="minorHAnsi" w:hAnsiTheme="minorHAnsi" w:cstheme="minorHAnsi"/>
                <w:sz w:val="22"/>
                <w:szCs w:val="22"/>
              </w:rPr>
              <w:t>1</w:t>
            </w:r>
            <w:r w:rsidR="00C538CF">
              <w:rPr>
                <w:rFonts w:asciiTheme="minorHAnsi" w:hAnsiTheme="minorHAnsi" w:cstheme="minorHAnsi"/>
                <w:sz w:val="22"/>
                <w:szCs w:val="22"/>
              </w:rPr>
              <w:t xml:space="preserve"> </w:t>
            </w:r>
            <w:r w:rsidRPr="008A5661">
              <w:rPr>
                <w:rFonts w:asciiTheme="minorHAnsi" w:hAnsiTheme="minorHAnsi" w:cstheme="minorHAnsi"/>
                <w:sz w:val="22"/>
                <w:szCs w:val="22"/>
              </w:rPr>
              <w:t xml:space="preserve">RX of MCU </w:t>
            </w:r>
          </w:p>
        </w:tc>
      </w:tr>
      <w:tr w:rsidR="007623C1" w:rsidRPr="008A5661" w14:paraId="4E8B4F1E" w14:textId="77777777" w:rsidTr="007623C1">
        <w:tc>
          <w:tcPr>
            <w:tcW w:w="855" w:type="dxa"/>
          </w:tcPr>
          <w:p w14:paraId="0771885D" w14:textId="77777777" w:rsidR="007623C1" w:rsidRPr="008A5661" w:rsidRDefault="007623C1"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2</w:t>
            </w:r>
          </w:p>
        </w:tc>
        <w:tc>
          <w:tcPr>
            <w:tcW w:w="983" w:type="dxa"/>
          </w:tcPr>
          <w:p w14:paraId="5CD5C076" w14:textId="184DE233"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PA3</w:t>
            </w:r>
          </w:p>
        </w:tc>
        <w:tc>
          <w:tcPr>
            <w:tcW w:w="1843" w:type="dxa"/>
          </w:tcPr>
          <w:p w14:paraId="2989009F" w14:textId="41A50CCB"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MOD</w:t>
            </w:r>
            <w:r w:rsidR="007623C1" w:rsidRPr="008A5661">
              <w:rPr>
                <w:rFonts w:asciiTheme="minorHAnsi" w:hAnsiTheme="minorHAnsi" w:cstheme="minorHAnsi"/>
                <w:sz w:val="22"/>
                <w:szCs w:val="22"/>
              </w:rPr>
              <w:t>_</w:t>
            </w:r>
            <w:r>
              <w:rPr>
                <w:rFonts w:asciiTheme="minorHAnsi" w:hAnsiTheme="minorHAnsi" w:cstheme="minorHAnsi"/>
                <w:sz w:val="22"/>
                <w:szCs w:val="22"/>
              </w:rPr>
              <w:t>T</w:t>
            </w:r>
            <w:r w:rsidR="007623C1" w:rsidRPr="008A5661">
              <w:rPr>
                <w:rFonts w:asciiTheme="minorHAnsi" w:hAnsiTheme="minorHAnsi" w:cstheme="minorHAnsi"/>
                <w:sz w:val="22"/>
                <w:szCs w:val="22"/>
              </w:rPr>
              <w:t>X</w:t>
            </w:r>
          </w:p>
        </w:tc>
        <w:tc>
          <w:tcPr>
            <w:tcW w:w="5095" w:type="dxa"/>
          </w:tcPr>
          <w:p w14:paraId="07E9AD61" w14:textId="49703CDC" w:rsidR="007623C1" w:rsidRPr="008A5661" w:rsidRDefault="007623C1" w:rsidP="00477CB7">
            <w:pPr>
              <w:spacing w:after="120"/>
              <w:rPr>
                <w:rFonts w:asciiTheme="minorHAnsi" w:hAnsiTheme="minorHAnsi" w:cstheme="minorHAnsi"/>
                <w:sz w:val="22"/>
                <w:szCs w:val="22"/>
              </w:rPr>
            </w:pPr>
            <w:r w:rsidRPr="008A5661">
              <w:rPr>
                <w:rFonts w:asciiTheme="minorHAnsi" w:hAnsiTheme="minorHAnsi" w:cstheme="minorHAnsi"/>
                <w:sz w:val="22"/>
                <w:szCs w:val="22"/>
              </w:rPr>
              <w:t>UART</w:t>
            </w:r>
            <w:r w:rsidR="00262F5A">
              <w:rPr>
                <w:rFonts w:asciiTheme="minorHAnsi" w:hAnsiTheme="minorHAnsi" w:cstheme="minorHAnsi"/>
                <w:sz w:val="22"/>
                <w:szCs w:val="22"/>
              </w:rPr>
              <w:t>1</w:t>
            </w:r>
            <w:r w:rsidR="00C538CF">
              <w:rPr>
                <w:rFonts w:asciiTheme="minorHAnsi" w:hAnsiTheme="minorHAnsi" w:cstheme="minorHAnsi"/>
                <w:sz w:val="22"/>
                <w:szCs w:val="22"/>
              </w:rPr>
              <w:t xml:space="preserve"> </w:t>
            </w:r>
            <w:r w:rsidRPr="008A5661">
              <w:rPr>
                <w:rFonts w:asciiTheme="minorHAnsi" w:hAnsiTheme="minorHAnsi" w:cstheme="minorHAnsi"/>
                <w:sz w:val="22"/>
                <w:szCs w:val="22"/>
              </w:rPr>
              <w:t xml:space="preserve">TX of MCU </w:t>
            </w:r>
          </w:p>
        </w:tc>
      </w:tr>
      <w:tr w:rsidR="007623C1" w:rsidRPr="008A5661" w14:paraId="3281CA24" w14:textId="77777777" w:rsidTr="007623C1">
        <w:tc>
          <w:tcPr>
            <w:tcW w:w="855" w:type="dxa"/>
          </w:tcPr>
          <w:p w14:paraId="5166FF00" w14:textId="77777777" w:rsidR="007623C1" w:rsidRPr="008A5661" w:rsidRDefault="007623C1"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3</w:t>
            </w:r>
          </w:p>
        </w:tc>
        <w:tc>
          <w:tcPr>
            <w:tcW w:w="983" w:type="dxa"/>
          </w:tcPr>
          <w:p w14:paraId="72813CB6" w14:textId="61377451"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PA1</w:t>
            </w:r>
          </w:p>
        </w:tc>
        <w:tc>
          <w:tcPr>
            <w:tcW w:w="1843" w:type="dxa"/>
          </w:tcPr>
          <w:p w14:paraId="77517950" w14:textId="3505BA2D"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MOD</w:t>
            </w:r>
            <w:r w:rsidR="007623C1" w:rsidRPr="008A5661">
              <w:rPr>
                <w:rFonts w:asciiTheme="minorHAnsi" w:hAnsiTheme="minorHAnsi" w:cstheme="minorHAnsi"/>
                <w:sz w:val="22"/>
                <w:szCs w:val="22"/>
              </w:rPr>
              <w:t>_CTS</w:t>
            </w:r>
          </w:p>
        </w:tc>
        <w:tc>
          <w:tcPr>
            <w:tcW w:w="5095" w:type="dxa"/>
          </w:tcPr>
          <w:p w14:paraId="4583433B" w14:textId="13007F57" w:rsidR="007623C1" w:rsidRDefault="00C538CF" w:rsidP="00C538CF">
            <w:pPr>
              <w:spacing w:after="120"/>
              <w:rPr>
                <w:rFonts w:asciiTheme="minorHAnsi" w:hAnsiTheme="minorHAnsi" w:cstheme="minorHAnsi"/>
                <w:sz w:val="22"/>
                <w:szCs w:val="22"/>
              </w:rPr>
            </w:pPr>
            <w:r w:rsidRPr="008A5661">
              <w:rPr>
                <w:rFonts w:asciiTheme="minorHAnsi" w:hAnsiTheme="minorHAnsi" w:cstheme="minorHAnsi"/>
                <w:sz w:val="22"/>
                <w:szCs w:val="22"/>
              </w:rPr>
              <w:t>UART</w:t>
            </w:r>
            <w:r w:rsidR="00262F5A">
              <w:rPr>
                <w:rFonts w:asciiTheme="minorHAnsi" w:hAnsiTheme="minorHAnsi" w:cstheme="minorHAnsi"/>
                <w:sz w:val="22"/>
                <w:szCs w:val="22"/>
              </w:rPr>
              <w:t>1</w:t>
            </w:r>
            <w:r>
              <w:rPr>
                <w:rFonts w:asciiTheme="minorHAnsi" w:hAnsiTheme="minorHAnsi" w:cstheme="minorHAnsi"/>
                <w:sz w:val="22"/>
                <w:szCs w:val="22"/>
              </w:rPr>
              <w:t xml:space="preserve"> CTS</w:t>
            </w:r>
            <w:r w:rsidRPr="008A5661">
              <w:rPr>
                <w:rFonts w:asciiTheme="minorHAnsi" w:hAnsiTheme="minorHAnsi" w:cstheme="minorHAnsi"/>
                <w:sz w:val="22"/>
                <w:szCs w:val="22"/>
              </w:rPr>
              <w:t xml:space="preserve"> of MCU</w:t>
            </w:r>
            <w:r>
              <w:rPr>
                <w:rFonts w:asciiTheme="minorHAnsi" w:hAnsiTheme="minorHAnsi" w:cstheme="minorHAnsi"/>
                <w:sz w:val="22"/>
                <w:szCs w:val="22"/>
              </w:rPr>
              <w:t xml:space="preserve">. The CTS is driven by modem to MCU to indicate whether modem can accept UART data. </w:t>
            </w:r>
          </w:p>
          <w:p w14:paraId="494B33D8" w14:textId="694018B8" w:rsidR="00C538CF" w:rsidRDefault="00C538CF" w:rsidP="00C538CF">
            <w:pPr>
              <w:spacing w:after="120"/>
              <w:rPr>
                <w:rFonts w:asciiTheme="minorHAnsi" w:hAnsiTheme="minorHAnsi" w:cstheme="minorHAnsi"/>
                <w:sz w:val="22"/>
                <w:szCs w:val="22"/>
              </w:rPr>
            </w:pPr>
            <w:r>
              <w:rPr>
                <w:rFonts w:asciiTheme="minorHAnsi" w:hAnsiTheme="minorHAnsi" w:cstheme="minorHAnsi"/>
                <w:sz w:val="22"/>
                <w:szCs w:val="22"/>
              </w:rPr>
              <w:t>0 – Modem is ready and can accept data</w:t>
            </w:r>
          </w:p>
          <w:p w14:paraId="0BA7FBDC" w14:textId="27D0EE78" w:rsidR="00C538CF" w:rsidRPr="008A5661" w:rsidRDefault="00C538CF" w:rsidP="00C538CF">
            <w:pPr>
              <w:spacing w:after="120"/>
              <w:rPr>
                <w:rFonts w:asciiTheme="minorHAnsi" w:hAnsiTheme="minorHAnsi" w:cstheme="minorHAnsi"/>
                <w:sz w:val="22"/>
                <w:szCs w:val="22"/>
              </w:rPr>
            </w:pPr>
            <w:r>
              <w:rPr>
                <w:rFonts w:asciiTheme="minorHAnsi" w:hAnsiTheme="minorHAnsi" w:cstheme="minorHAnsi"/>
                <w:sz w:val="22"/>
                <w:szCs w:val="22"/>
              </w:rPr>
              <w:t>1 – Modem is not ready and can’t accept data</w:t>
            </w:r>
          </w:p>
        </w:tc>
      </w:tr>
      <w:tr w:rsidR="007623C1" w:rsidRPr="008A5661" w14:paraId="2B653F4C" w14:textId="77777777" w:rsidTr="007623C1">
        <w:tc>
          <w:tcPr>
            <w:tcW w:w="855" w:type="dxa"/>
          </w:tcPr>
          <w:p w14:paraId="38349AC6" w14:textId="77777777" w:rsidR="007623C1" w:rsidRPr="008A5661" w:rsidRDefault="007623C1"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4</w:t>
            </w:r>
          </w:p>
        </w:tc>
        <w:tc>
          <w:tcPr>
            <w:tcW w:w="983" w:type="dxa"/>
          </w:tcPr>
          <w:p w14:paraId="08B19C3A" w14:textId="62CE6760" w:rsidR="007623C1" w:rsidRPr="008A5661" w:rsidRDefault="00C538CF" w:rsidP="00477CB7">
            <w:pPr>
              <w:spacing w:after="120"/>
              <w:rPr>
                <w:rFonts w:asciiTheme="minorHAnsi" w:hAnsiTheme="minorHAnsi" w:cstheme="minorHAnsi"/>
                <w:sz w:val="22"/>
                <w:szCs w:val="22"/>
              </w:rPr>
            </w:pPr>
            <w:r>
              <w:rPr>
                <w:rFonts w:asciiTheme="minorHAnsi" w:hAnsiTheme="minorHAnsi" w:cstheme="minorHAnsi"/>
                <w:sz w:val="22"/>
                <w:szCs w:val="22"/>
              </w:rPr>
              <w:t>PA0</w:t>
            </w:r>
          </w:p>
        </w:tc>
        <w:tc>
          <w:tcPr>
            <w:tcW w:w="1843" w:type="dxa"/>
          </w:tcPr>
          <w:p w14:paraId="552273A6" w14:textId="78108866" w:rsidR="007623C1" w:rsidRPr="008A5661" w:rsidRDefault="00C538CF" w:rsidP="00477CB7">
            <w:pPr>
              <w:spacing w:after="120"/>
              <w:rPr>
                <w:rFonts w:asciiTheme="minorHAnsi" w:hAnsiTheme="minorHAnsi" w:cstheme="minorHAnsi"/>
                <w:i/>
                <w:sz w:val="22"/>
                <w:szCs w:val="22"/>
              </w:rPr>
            </w:pPr>
            <w:r>
              <w:rPr>
                <w:rFonts w:asciiTheme="minorHAnsi" w:hAnsiTheme="minorHAnsi" w:cstheme="minorHAnsi"/>
                <w:sz w:val="22"/>
                <w:szCs w:val="22"/>
              </w:rPr>
              <w:t>MOD</w:t>
            </w:r>
            <w:r w:rsidR="007623C1" w:rsidRPr="008A5661">
              <w:rPr>
                <w:rFonts w:asciiTheme="minorHAnsi" w:hAnsiTheme="minorHAnsi" w:cstheme="minorHAnsi"/>
                <w:sz w:val="22"/>
                <w:szCs w:val="22"/>
              </w:rPr>
              <w:t>_RTS</w:t>
            </w:r>
          </w:p>
        </w:tc>
        <w:tc>
          <w:tcPr>
            <w:tcW w:w="5095" w:type="dxa"/>
          </w:tcPr>
          <w:p w14:paraId="76298C3F" w14:textId="50F747C8" w:rsidR="00C538CF" w:rsidRDefault="00C538CF" w:rsidP="00C538CF">
            <w:pPr>
              <w:spacing w:after="120"/>
              <w:rPr>
                <w:rFonts w:asciiTheme="minorHAnsi" w:hAnsiTheme="minorHAnsi" w:cstheme="minorHAnsi"/>
                <w:sz w:val="22"/>
                <w:szCs w:val="22"/>
              </w:rPr>
            </w:pPr>
            <w:r w:rsidRPr="008A5661">
              <w:rPr>
                <w:rFonts w:asciiTheme="minorHAnsi" w:hAnsiTheme="minorHAnsi" w:cstheme="minorHAnsi"/>
                <w:sz w:val="22"/>
                <w:szCs w:val="22"/>
              </w:rPr>
              <w:t>UART</w:t>
            </w:r>
            <w:r w:rsidR="00262F5A">
              <w:rPr>
                <w:rFonts w:asciiTheme="minorHAnsi" w:hAnsiTheme="minorHAnsi" w:cstheme="minorHAnsi"/>
                <w:sz w:val="22"/>
                <w:szCs w:val="22"/>
              </w:rPr>
              <w:t>1</w:t>
            </w:r>
            <w:r>
              <w:rPr>
                <w:rFonts w:asciiTheme="minorHAnsi" w:hAnsiTheme="minorHAnsi" w:cstheme="minorHAnsi"/>
                <w:sz w:val="22"/>
                <w:szCs w:val="22"/>
              </w:rPr>
              <w:t xml:space="preserve"> </w:t>
            </w:r>
            <w:r>
              <w:rPr>
                <w:rFonts w:asciiTheme="minorHAnsi" w:hAnsiTheme="minorHAnsi" w:cstheme="minorHAnsi"/>
                <w:sz w:val="22"/>
                <w:szCs w:val="22"/>
              </w:rPr>
              <w:t>RTS</w:t>
            </w:r>
            <w:r w:rsidRPr="008A5661">
              <w:rPr>
                <w:rFonts w:asciiTheme="minorHAnsi" w:hAnsiTheme="minorHAnsi" w:cstheme="minorHAnsi"/>
                <w:sz w:val="22"/>
                <w:szCs w:val="22"/>
              </w:rPr>
              <w:t xml:space="preserve"> of MCU</w:t>
            </w:r>
            <w:r>
              <w:rPr>
                <w:rFonts w:asciiTheme="minorHAnsi" w:hAnsiTheme="minorHAnsi" w:cstheme="minorHAnsi"/>
                <w:sz w:val="22"/>
                <w:szCs w:val="22"/>
              </w:rPr>
              <w:t xml:space="preserve">. The </w:t>
            </w:r>
            <w:r>
              <w:rPr>
                <w:rFonts w:asciiTheme="minorHAnsi" w:hAnsiTheme="minorHAnsi" w:cstheme="minorHAnsi"/>
                <w:sz w:val="22"/>
                <w:szCs w:val="22"/>
              </w:rPr>
              <w:t>RTS</w:t>
            </w:r>
            <w:r>
              <w:rPr>
                <w:rFonts w:asciiTheme="minorHAnsi" w:hAnsiTheme="minorHAnsi" w:cstheme="minorHAnsi"/>
                <w:sz w:val="22"/>
                <w:szCs w:val="22"/>
              </w:rPr>
              <w:t xml:space="preserve"> is driven by</w:t>
            </w:r>
            <w:r>
              <w:rPr>
                <w:rFonts w:asciiTheme="minorHAnsi" w:hAnsiTheme="minorHAnsi" w:cstheme="minorHAnsi"/>
                <w:sz w:val="22"/>
                <w:szCs w:val="22"/>
              </w:rPr>
              <w:t xml:space="preserve"> MCU to</w:t>
            </w:r>
            <w:r>
              <w:rPr>
                <w:rFonts w:asciiTheme="minorHAnsi" w:hAnsiTheme="minorHAnsi" w:cstheme="minorHAnsi"/>
                <w:sz w:val="22"/>
                <w:szCs w:val="22"/>
              </w:rPr>
              <w:t xml:space="preserve"> modem to indicate whether </w:t>
            </w:r>
            <w:r>
              <w:rPr>
                <w:rFonts w:asciiTheme="minorHAnsi" w:hAnsiTheme="minorHAnsi" w:cstheme="minorHAnsi"/>
                <w:sz w:val="22"/>
                <w:szCs w:val="22"/>
              </w:rPr>
              <w:t>MCU</w:t>
            </w:r>
            <w:r>
              <w:rPr>
                <w:rFonts w:asciiTheme="minorHAnsi" w:hAnsiTheme="minorHAnsi" w:cstheme="minorHAnsi"/>
                <w:sz w:val="22"/>
                <w:szCs w:val="22"/>
              </w:rPr>
              <w:t xml:space="preserve"> can accept UART data. </w:t>
            </w:r>
          </w:p>
          <w:p w14:paraId="32F65302" w14:textId="5FF2014F" w:rsidR="00C538CF" w:rsidRDefault="00C538CF" w:rsidP="00C538CF">
            <w:pPr>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0 – </w:t>
            </w:r>
            <w:r>
              <w:rPr>
                <w:rFonts w:asciiTheme="minorHAnsi" w:hAnsiTheme="minorHAnsi" w:cstheme="minorHAnsi"/>
                <w:sz w:val="22"/>
                <w:szCs w:val="22"/>
              </w:rPr>
              <w:t>MCU</w:t>
            </w:r>
            <w:r>
              <w:rPr>
                <w:rFonts w:asciiTheme="minorHAnsi" w:hAnsiTheme="minorHAnsi" w:cstheme="minorHAnsi"/>
                <w:sz w:val="22"/>
                <w:szCs w:val="22"/>
              </w:rPr>
              <w:t xml:space="preserve"> is ready and can accept data</w:t>
            </w:r>
          </w:p>
          <w:p w14:paraId="25BB795A" w14:textId="0956A055" w:rsidR="007623C1" w:rsidRPr="008A5661" w:rsidRDefault="00C538CF" w:rsidP="00C538CF">
            <w:pPr>
              <w:spacing w:after="120"/>
              <w:rPr>
                <w:rFonts w:asciiTheme="minorHAnsi" w:hAnsiTheme="minorHAnsi" w:cstheme="minorHAnsi"/>
                <w:sz w:val="22"/>
                <w:szCs w:val="22"/>
              </w:rPr>
            </w:pPr>
            <w:r>
              <w:rPr>
                <w:rFonts w:asciiTheme="minorHAnsi" w:hAnsiTheme="minorHAnsi" w:cstheme="minorHAnsi"/>
                <w:sz w:val="22"/>
                <w:szCs w:val="22"/>
              </w:rPr>
              <w:t xml:space="preserve">1 – </w:t>
            </w:r>
            <w:r>
              <w:rPr>
                <w:rFonts w:asciiTheme="minorHAnsi" w:hAnsiTheme="minorHAnsi" w:cstheme="minorHAnsi"/>
                <w:sz w:val="22"/>
                <w:szCs w:val="22"/>
              </w:rPr>
              <w:t>MCU</w:t>
            </w:r>
            <w:r>
              <w:rPr>
                <w:rFonts w:asciiTheme="minorHAnsi" w:hAnsiTheme="minorHAnsi" w:cstheme="minorHAnsi"/>
                <w:sz w:val="22"/>
                <w:szCs w:val="22"/>
              </w:rPr>
              <w:t xml:space="preserve"> is not ready and can’t accept data</w:t>
            </w:r>
          </w:p>
        </w:tc>
      </w:tr>
    </w:tbl>
    <w:p w14:paraId="663A143C" w14:textId="77777777" w:rsidR="00D76133" w:rsidRDefault="00D76133" w:rsidP="00D76133">
      <w:pPr>
        <w:rPr>
          <w:rFonts w:asciiTheme="minorHAnsi" w:hAnsiTheme="minorHAnsi" w:cstheme="minorHAnsi"/>
          <w:sz w:val="22"/>
          <w:szCs w:val="22"/>
        </w:rPr>
      </w:pPr>
    </w:p>
    <w:p w14:paraId="5827F141" w14:textId="6FCD4FCE" w:rsidR="00CE0716" w:rsidRPr="008A5661" w:rsidRDefault="00CE0716" w:rsidP="00CE0716">
      <w:pPr>
        <w:rPr>
          <w:rFonts w:asciiTheme="minorHAnsi" w:hAnsiTheme="minorHAnsi" w:cstheme="minorHAnsi"/>
          <w:b/>
          <w:bCs/>
          <w:iCs/>
          <w:sz w:val="22"/>
          <w:szCs w:val="22"/>
        </w:rPr>
      </w:pPr>
      <w:r>
        <w:rPr>
          <w:rFonts w:asciiTheme="minorHAnsi" w:hAnsiTheme="minorHAnsi" w:cstheme="minorHAnsi"/>
          <w:b/>
          <w:bCs/>
          <w:iCs/>
          <w:sz w:val="22"/>
          <w:szCs w:val="22"/>
        </w:rPr>
        <w:t>GPS</w:t>
      </w:r>
      <w:r>
        <w:rPr>
          <w:rFonts w:asciiTheme="minorHAnsi" w:hAnsiTheme="minorHAnsi" w:cstheme="minorHAnsi"/>
          <w:b/>
          <w:bCs/>
          <w:iCs/>
          <w:sz w:val="22"/>
          <w:szCs w:val="22"/>
        </w:rPr>
        <w:t xml:space="preserve"> Modem</w:t>
      </w:r>
      <w:r w:rsidRPr="008A5661">
        <w:rPr>
          <w:rFonts w:asciiTheme="minorHAnsi" w:hAnsiTheme="minorHAnsi" w:cstheme="minorHAnsi"/>
          <w:b/>
          <w:bCs/>
          <w:iCs/>
          <w:sz w:val="22"/>
          <w:szCs w:val="22"/>
        </w:rPr>
        <w:t xml:space="preserve"> UART pins:</w:t>
      </w:r>
    </w:p>
    <w:tbl>
      <w:tblPr>
        <w:tblW w:w="8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983"/>
        <w:gridCol w:w="1843"/>
        <w:gridCol w:w="5095"/>
      </w:tblGrid>
      <w:tr w:rsidR="00CE0716" w:rsidRPr="008A5661" w14:paraId="5F981C1C" w14:textId="77777777" w:rsidTr="00477CB7">
        <w:tc>
          <w:tcPr>
            <w:tcW w:w="855" w:type="dxa"/>
            <w:shd w:val="clear" w:color="auto" w:fill="D9E2F3"/>
          </w:tcPr>
          <w:p w14:paraId="0F5F3C5C" w14:textId="77777777" w:rsidR="00CE0716" w:rsidRPr="008A5661" w:rsidRDefault="00CE0716" w:rsidP="00477CB7">
            <w:pPr>
              <w:rPr>
                <w:rFonts w:asciiTheme="minorHAnsi" w:hAnsiTheme="minorHAnsi" w:cstheme="minorHAnsi"/>
                <w:sz w:val="22"/>
                <w:szCs w:val="22"/>
              </w:rPr>
            </w:pPr>
            <w:r w:rsidRPr="008A5661">
              <w:rPr>
                <w:rFonts w:asciiTheme="minorHAnsi" w:hAnsiTheme="minorHAnsi" w:cstheme="minorHAnsi"/>
                <w:sz w:val="22"/>
                <w:szCs w:val="22"/>
              </w:rPr>
              <w:t>SNO</w:t>
            </w:r>
          </w:p>
        </w:tc>
        <w:tc>
          <w:tcPr>
            <w:tcW w:w="983" w:type="dxa"/>
            <w:shd w:val="clear" w:color="auto" w:fill="D9E2F3"/>
          </w:tcPr>
          <w:p w14:paraId="539B3E8F" w14:textId="77777777" w:rsidR="00CE0716" w:rsidRPr="008A5661" w:rsidRDefault="00CE0716" w:rsidP="00477CB7">
            <w:pPr>
              <w:rPr>
                <w:rFonts w:asciiTheme="minorHAnsi" w:hAnsiTheme="minorHAnsi" w:cstheme="minorHAnsi"/>
                <w:sz w:val="22"/>
                <w:szCs w:val="22"/>
              </w:rPr>
            </w:pPr>
            <w:r>
              <w:rPr>
                <w:rFonts w:asciiTheme="minorHAnsi" w:hAnsiTheme="minorHAnsi" w:cstheme="minorHAnsi"/>
                <w:sz w:val="22"/>
                <w:szCs w:val="22"/>
              </w:rPr>
              <w:t>MCU Pin</w:t>
            </w:r>
          </w:p>
        </w:tc>
        <w:tc>
          <w:tcPr>
            <w:tcW w:w="1843" w:type="dxa"/>
            <w:shd w:val="clear" w:color="auto" w:fill="D9E2F3"/>
          </w:tcPr>
          <w:p w14:paraId="05BBC314" w14:textId="77777777" w:rsidR="00CE0716" w:rsidRPr="008A5661" w:rsidRDefault="00CE0716" w:rsidP="00477CB7">
            <w:pPr>
              <w:rPr>
                <w:rFonts w:asciiTheme="minorHAnsi" w:hAnsiTheme="minorHAnsi" w:cstheme="minorHAnsi"/>
                <w:sz w:val="22"/>
                <w:szCs w:val="22"/>
              </w:rPr>
            </w:pPr>
            <w:r w:rsidRPr="008A5661">
              <w:rPr>
                <w:rFonts w:asciiTheme="minorHAnsi" w:hAnsiTheme="minorHAnsi" w:cstheme="minorHAnsi"/>
                <w:sz w:val="22"/>
                <w:szCs w:val="22"/>
              </w:rPr>
              <w:t>Pin name</w:t>
            </w:r>
          </w:p>
        </w:tc>
        <w:tc>
          <w:tcPr>
            <w:tcW w:w="5095" w:type="dxa"/>
            <w:shd w:val="clear" w:color="auto" w:fill="D9E2F3"/>
          </w:tcPr>
          <w:p w14:paraId="0F37828D" w14:textId="77777777" w:rsidR="00CE0716" w:rsidRPr="008A5661" w:rsidRDefault="00CE0716" w:rsidP="00477CB7">
            <w:pPr>
              <w:jc w:val="center"/>
              <w:rPr>
                <w:rFonts w:asciiTheme="minorHAnsi" w:hAnsiTheme="minorHAnsi" w:cstheme="minorHAnsi"/>
                <w:sz w:val="22"/>
                <w:szCs w:val="22"/>
              </w:rPr>
            </w:pPr>
            <w:r w:rsidRPr="008A5661">
              <w:rPr>
                <w:rFonts w:asciiTheme="minorHAnsi" w:hAnsiTheme="minorHAnsi" w:cstheme="minorHAnsi"/>
                <w:sz w:val="22"/>
                <w:szCs w:val="22"/>
              </w:rPr>
              <w:t>Description</w:t>
            </w:r>
          </w:p>
        </w:tc>
      </w:tr>
      <w:tr w:rsidR="00CE0716" w:rsidRPr="008A5661" w14:paraId="1817CCFA" w14:textId="77777777" w:rsidTr="00477CB7">
        <w:tc>
          <w:tcPr>
            <w:tcW w:w="855" w:type="dxa"/>
          </w:tcPr>
          <w:p w14:paraId="697B438C" w14:textId="77777777" w:rsidR="00CE0716" w:rsidRPr="008A5661" w:rsidRDefault="00CE0716"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1</w:t>
            </w:r>
          </w:p>
        </w:tc>
        <w:tc>
          <w:tcPr>
            <w:tcW w:w="983" w:type="dxa"/>
          </w:tcPr>
          <w:p w14:paraId="38DB48D9" w14:textId="620B7CEE" w:rsidR="00CE0716" w:rsidRPr="008A5661" w:rsidRDefault="00CE0716" w:rsidP="00477CB7">
            <w:pPr>
              <w:spacing w:after="120"/>
              <w:rPr>
                <w:rFonts w:asciiTheme="minorHAnsi" w:hAnsiTheme="minorHAnsi" w:cstheme="minorHAnsi"/>
                <w:sz w:val="22"/>
                <w:szCs w:val="22"/>
              </w:rPr>
            </w:pPr>
            <w:r>
              <w:rPr>
                <w:rFonts w:asciiTheme="minorHAnsi" w:hAnsiTheme="minorHAnsi" w:cstheme="minorHAnsi"/>
                <w:sz w:val="22"/>
                <w:szCs w:val="22"/>
              </w:rPr>
              <w:t>PB10</w:t>
            </w:r>
          </w:p>
        </w:tc>
        <w:tc>
          <w:tcPr>
            <w:tcW w:w="1843" w:type="dxa"/>
          </w:tcPr>
          <w:p w14:paraId="4F867164" w14:textId="00EDAA1F" w:rsidR="00CE0716" w:rsidRPr="008A5661" w:rsidRDefault="00CE0716" w:rsidP="00477CB7">
            <w:pPr>
              <w:spacing w:after="120"/>
              <w:rPr>
                <w:rFonts w:asciiTheme="minorHAnsi" w:hAnsiTheme="minorHAnsi" w:cstheme="minorHAnsi"/>
                <w:sz w:val="22"/>
                <w:szCs w:val="22"/>
              </w:rPr>
            </w:pPr>
            <w:r>
              <w:rPr>
                <w:rFonts w:asciiTheme="minorHAnsi" w:hAnsiTheme="minorHAnsi" w:cstheme="minorHAnsi"/>
                <w:sz w:val="22"/>
                <w:szCs w:val="22"/>
              </w:rPr>
              <w:t>GNSS</w:t>
            </w:r>
            <w:r w:rsidRPr="008A5661">
              <w:rPr>
                <w:rFonts w:asciiTheme="minorHAnsi" w:hAnsiTheme="minorHAnsi" w:cstheme="minorHAnsi"/>
                <w:sz w:val="22"/>
                <w:szCs w:val="22"/>
              </w:rPr>
              <w:t>_</w:t>
            </w:r>
            <w:r>
              <w:rPr>
                <w:rFonts w:asciiTheme="minorHAnsi" w:hAnsiTheme="minorHAnsi" w:cstheme="minorHAnsi"/>
                <w:sz w:val="22"/>
                <w:szCs w:val="22"/>
              </w:rPr>
              <w:t>R</w:t>
            </w:r>
            <w:r w:rsidRPr="008A5661">
              <w:rPr>
                <w:rFonts w:asciiTheme="minorHAnsi" w:hAnsiTheme="minorHAnsi" w:cstheme="minorHAnsi"/>
                <w:sz w:val="22"/>
                <w:szCs w:val="22"/>
              </w:rPr>
              <w:t>X</w:t>
            </w:r>
            <w:r>
              <w:rPr>
                <w:rFonts w:asciiTheme="minorHAnsi" w:hAnsiTheme="minorHAnsi" w:cstheme="minorHAnsi"/>
                <w:sz w:val="22"/>
                <w:szCs w:val="22"/>
              </w:rPr>
              <w:t>D</w:t>
            </w:r>
          </w:p>
        </w:tc>
        <w:tc>
          <w:tcPr>
            <w:tcW w:w="5095" w:type="dxa"/>
          </w:tcPr>
          <w:p w14:paraId="73B8EAE2" w14:textId="0EFD82CB" w:rsidR="00CE0716" w:rsidRPr="008A5661" w:rsidRDefault="00CE0716" w:rsidP="00477CB7">
            <w:pPr>
              <w:spacing w:after="120"/>
              <w:rPr>
                <w:rFonts w:asciiTheme="minorHAnsi" w:hAnsiTheme="minorHAnsi" w:cstheme="minorHAnsi"/>
                <w:sz w:val="22"/>
                <w:szCs w:val="22"/>
              </w:rPr>
            </w:pPr>
            <w:r w:rsidRPr="008A5661">
              <w:rPr>
                <w:rFonts w:asciiTheme="minorHAnsi" w:hAnsiTheme="minorHAnsi" w:cstheme="minorHAnsi"/>
                <w:sz w:val="22"/>
                <w:szCs w:val="22"/>
              </w:rPr>
              <w:t>UART</w:t>
            </w:r>
            <w:r w:rsidR="00262F5A">
              <w:rPr>
                <w:rFonts w:asciiTheme="minorHAnsi" w:hAnsiTheme="minorHAnsi" w:cstheme="minorHAnsi"/>
                <w:sz w:val="22"/>
                <w:szCs w:val="22"/>
              </w:rPr>
              <w:t>4</w:t>
            </w:r>
            <w:r>
              <w:rPr>
                <w:rFonts w:asciiTheme="minorHAnsi" w:hAnsiTheme="minorHAnsi" w:cstheme="minorHAnsi"/>
                <w:sz w:val="22"/>
                <w:szCs w:val="22"/>
              </w:rPr>
              <w:t xml:space="preserve"> </w:t>
            </w:r>
            <w:r w:rsidRPr="008A5661">
              <w:rPr>
                <w:rFonts w:asciiTheme="minorHAnsi" w:hAnsiTheme="minorHAnsi" w:cstheme="minorHAnsi"/>
                <w:sz w:val="22"/>
                <w:szCs w:val="22"/>
              </w:rPr>
              <w:t xml:space="preserve">RX of MCU </w:t>
            </w:r>
          </w:p>
        </w:tc>
      </w:tr>
      <w:tr w:rsidR="00CE0716" w:rsidRPr="008A5661" w14:paraId="06C54EBA" w14:textId="77777777" w:rsidTr="00477CB7">
        <w:tc>
          <w:tcPr>
            <w:tcW w:w="855" w:type="dxa"/>
          </w:tcPr>
          <w:p w14:paraId="641F4372" w14:textId="77777777" w:rsidR="00CE0716" w:rsidRPr="008A5661" w:rsidRDefault="00CE0716"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2</w:t>
            </w:r>
          </w:p>
        </w:tc>
        <w:tc>
          <w:tcPr>
            <w:tcW w:w="983" w:type="dxa"/>
          </w:tcPr>
          <w:p w14:paraId="1E6B6833" w14:textId="68C8A768" w:rsidR="00CE0716" w:rsidRPr="008A5661" w:rsidRDefault="00CE0716" w:rsidP="00477CB7">
            <w:pPr>
              <w:spacing w:after="120"/>
              <w:rPr>
                <w:rFonts w:asciiTheme="minorHAnsi" w:hAnsiTheme="minorHAnsi" w:cstheme="minorHAnsi"/>
                <w:sz w:val="22"/>
                <w:szCs w:val="22"/>
              </w:rPr>
            </w:pPr>
            <w:r>
              <w:rPr>
                <w:rFonts w:asciiTheme="minorHAnsi" w:hAnsiTheme="minorHAnsi" w:cstheme="minorHAnsi"/>
                <w:sz w:val="22"/>
                <w:szCs w:val="22"/>
              </w:rPr>
              <w:t>PB11</w:t>
            </w:r>
          </w:p>
        </w:tc>
        <w:tc>
          <w:tcPr>
            <w:tcW w:w="1843" w:type="dxa"/>
          </w:tcPr>
          <w:p w14:paraId="198922B4" w14:textId="213B9E8B" w:rsidR="00CE0716" w:rsidRPr="008A5661" w:rsidRDefault="00CE0716" w:rsidP="00477CB7">
            <w:pPr>
              <w:spacing w:after="120"/>
              <w:rPr>
                <w:rFonts w:asciiTheme="minorHAnsi" w:hAnsiTheme="minorHAnsi" w:cstheme="minorHAnsi"/>
                <w:sz w:val="22"/>
                <w:szCs w:val="22"/>
              </w:rPr>
            </w:pPr>
            <w:r>
              <w:rPr>
                <w:rFonts w:asciiTheme="minorHAnsi" w:hAnsiTheme="minorHAnsi" w:cstheme="minorHAnsi"/>
                <w:sz w:val="22"/>
                <w:szCs w:val="22"/>
              </w:rPr>
              <w:t>GNSS_TXD</w:t>
            </w:r>
          </w:p>
        </w:tc>
        <w:tc>
          <w:tcPr>
            <w:tcW w:w="5095" w:type="dxa"/>
          </w:tcPr>
          <w:p w14:paraId="3D051361" w14:textId="5004E759" w:rsidR="00CE0716" w:rsidRPr="008A5661" w:rsidRDefault="00CE0716" w:rsidP="00477CB7">
            <w:pPr>
              <w:spacing w:after="120"/>
              <w:rPr>
                <w:rFonts w:asciiTheme="minorHAnsi" w:hAnsiTheme="minorHAnsi" w:cstheme="minorHAnsi"/>
                <w:sz w:val="22"/>
                <w:szCs w:val="22"/>
              </w:rPr>
            </w:pPr>
            <w:r w:rsidRPr="008A5661">
              <w:rPr>
                <w:rFonts w:asciiTheme="minorHAnsi" w:hAnsiTheme="minorHAnsi" w:cstheme="minorHAnsi"/>
                <w:sz w:val="22"/>
                <w:szCs w:val="22"/>
              </w:rPr>
              <w:t>UART</w:t>
            </w:r>
            <w:r w:rsidR="00262F5A">
              <w:rPr>
                <w:rFonts w:asciiTheme="minorHAnsi" w:hAnsiTheme="minorHAnsi" w:cstheme="minorHAnsi"/>
                <w:sz w:val="22"/>
                <w:szCs w:val="22"/>
              </w:rPr>
              <w:t>4</w:t>
            </w:r>
            <w:r>
              <w:rPr>
                <w:rFonts w:asciiTheme="minorHAnsi" w:hAnsiTheme="minorHAnsi" w:cstheme="minorHAnsi"/>
                <w:sz w:val="22"/>
                <w:szCs w:val="22"/>
              </w:rPr>
              <w:t xml:space="preserve"> </w:t>
            </w:r>
            <w:r w:rsidRPr="008A5661">
              <w:rPr>
                <w:rFonts w:asciiTheme="minorHAnsi" w:hAnsiTheme="minorHAnsi" w:cstheme="minorHAnsi"/>
                <w:sz w:val="22"/>
                <w:szCs w:val="22"/>
              </w:rPr>
              <w:t xml:space="preserve">TX of MCU </w:t>
            </w:r>
          </w:p>
        </w:tc>
      </w:tr>
    </w:tbl>
    <w:p w14:paraId="1A6CB9FD" w14:textId="77777777" w:rsidR="00CE0716" w:rsidRDefault="00CE0716" w:rsidP="00D76133">
      <w:pPr>
        <w:rPr>
          <w:rFonts w:asciiTheme="minorHAnsi" w:hAnsiTheme="minorHAnsi" w:cstheme="minorHAnsi"/>
          <w:b/>
          <w:bCs/>
          <w:iCs/>
          <w:sz w:val="22"/>
          <w:szCs w:val="22"/>
        </w:rPr>
      </w:pPr>
    </w:p>
    <w:p w14:paraId="5D272287" w14:textId="61DE45E0" w:rsidR="00D76133" w:rsidRPr="008A5661" w:rsidRDefault="00CE0716" w:rsidP="00D76133">
      <w:pPr>
        <w:rPr>
          <w:rFonts w:asciiTheme="minorHAnsi" w:hAnsiTheme="minorHAnsi" w:cstheme="minorHAnsi"/>
          <w:b/>
          <w:bCs/>
          <w:iCs/>
          <w:sz w:val="22"/>
          <w:szCs w:val="22"/>
        </w:rPr>
      </w:pPr>
      <w:r>
        <w:rPr>
          <w:rFonts w:asciiTheme="minorHAnsi" w:hAnsiTheme="minorHAnsi" w:cstheme="minorHAnsi"/>
          <w:b/>
          <w:bCs/>
          <w:iCs/>
          <w:sz w:val="22"/>
          <w:szCs w:val="22"/>
        </w:rPr>
        <w:t>NB-IOT</w:t>
      </w:r>
      <w:r w:rsidR="00D76133" w:rsidRPr="008A5661">
        <w:rPr>
          <w:rFonts w:asciiTheme="minorHAnsi" w:hAnsiTheme="minorHAnsi" w:cstheme="minorHAnsi"/>
          <w:b/>
          <w:bCs/>
          <w:iCs/>
          <w:sz w:val="22"/>
          <w:szCs w:val="22"/>
        </w:rPr>
        <w:t xml:space="preserve"> </w:t>
      </w:r>
      <w:r w:rsidR="00A83788">
        <w:rPr>
          <w:rFonts w:asciiTheme="minorHAnsi" w:hAnsiTheme="minorHAnsi" w:cstheme="minorHAnsi"/>
          <w:b/>
          <w:bCs/>
          <w:iCs/>
          <w:sz w:val="22"/>
          <w:szCs w:val="22"/>
        </w:rPr>
        <w:t xml:space="preserve">Modem </w:t>
      </w:r>
      <w:r w:rsidR="00D76133">
        <w:rPr>
          <w:rFonts w:asciiTheme="minorHAnsi" w:hAnsiTheme="minorHAnsi" w:cstheme="minorHAnsi"/>
          <w:b/>
          <w:bCs/>
          <w:iCs/>
          <w:sz w:val="22"/>
          <w:szCs w:val="22"/>
        </w:rPr>
        <w:t>Firmware Upgrade</w:t>
      </w:r>
      <w:r w:rsidR="00D76133" w:rsidRPr="008A5661">
        <w:rPr>
          <w:rFonts w:asciiTheme="minorHAnsi" w:hAnsiTheme="minorHAnsi" w:cstheme="minorHAnsi"/>
          <w:b/>
          <w:bCs/>
          <w:iCs/>
          <w:sz w:val="22"/>
          <w:szCs w:val="22"/>
        </w:rPr>
        <w:t xml:space="preserve"> pins:</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2401"/>
        <w:gridCol w:w="5386"/>
      </w:tblGrid>
      <w:tr w:rsidR="00CE788A" w:rsidRPr="008A5661" w14:paraId="03664A4E" w14:textId="77777777" w:rsidTr="00CE788A">
        <w:tc>
          <w:tcPr>
            <w:tcW w:w="855" w:type="dxa"/>
            <w:shd w:val="clear" w:color="auto" w:fill="D9E2F3"/>
          </w:tcPr>
          <w:p w14:paraId="416481FD" w14:textId="77777777" w:rsidR="00CE788A" w:rsidRPr="008A5661" w:rsidRDefault="00CE788A" w:rsidP="00477CB7">
            <w:pPr>
              <w:rPr>
                <w:rFonts w:asciiTheme="minorHAnsi" w:hAnsiTheme="minorHAnsi" w:cstheme="minorHAnsi"/>
                <w:sz w:val="22"/>
                <w:szCs w:val="22"/>
              </w:rPr>
            </w:pPr>
            <w:r w:rsidRPr="008A5661">
              <w:rPr>
                <w:rFonts w:asciiTheme="minorHAnsi" w:hAnsiTheme="minorHAnsi" w:cstheme="minorHAnsi"/>
                <w:sz w:val="22"/>
                <w:szCs w:val="22"/>
              </w:rPr>
              <w:t>SNO</w:t>
            </w:r>
          </w:p>
        </w:tc>
        <w:tc>
          <w:tcPr>
            <w:tcW w:w="2401" w:type="dxa"/>
            <w:shd w:val="clear" w:color="auto" w:fill="D9E2F3"/>
          </w:tcPr>
          <w:p w14:paraId="47DBA4CC" w14:textId="77777777" w:rsidR="00CE788A" w:rsidRPr="008A5661" w:rsidRDefault="00CE788A" w:rsidP="00477CB7">
            <w:pPr>
              <w:rPr>
                <w:rFonts w:asciiTheme="minorHAnsi" w:hAnsiTheme="minorHAnsi" w:cstheme="minorHAnsi"/>
                <w:sz w:val="22"/>
                <w:szCs w:val="22"/>
              </w:rPr>
            </w:pPr>
            <w:r w:rsidRPr="008A5661">
              <w:rPr>
                <w:rFonts w:asciiTheme="minorHAnsi" w:hAnsiTheme="minorHAnsi" w:cstheme="minorHAnsi"/>
                <w:sz w:val="22"/>
                <w:szCs w:val="22"/>
              </w:rPr>
              <w:t>Pin name</w:t>
            </w:r>
          </w:p>
        </w:tc>
        <w:tc>
          <w:tcPr>
            <w:tcW w:w="5386" w:type="dxa"/>
            <w:shd w:val="clear" w:color="auto" w:fill="D9E2F3"/>
          </w:tcPr>
          <w:p w14:paraId="504DF070" w14:textId="77777777" w:rsidR="00CE788A" w:rsidRPr="008A5661" w:rsidRDefault="00CE788A" w:rsidP="00477CB7">
            <w:pPr>
              <w:jc w:val="center"/>
              <w:rPr>
                <w:rFonts w:asciiTheme="minorHAnsi" w:hAnsiTheme="minorHAnsi" w:cstheme="minorHAnsi"/>
                <w:sz w:val="22"/>
                <w:szCs w:val="22"/>
              </w:rPr>
            </w:pPr>
            <w:r w:rsidRPr="008A5661">
              <w:rPr>
                <w:rFonts w:asciiTheme="minorHAnsi" w:hAnsiTheme="minorHAnsi" w:cstheme="minorHAnsi"/>
                <w:sz w:val="22"/>
                <w:szCs w:val="22"/>
              </w:rPr>
              <w:t>Description</w:t>
            </w:r>
          </w:p>
        </w:tc>
      </w:tr>
      <w:tr w:rsidR="00CE788A" w:rsidRPr="008A5661" w14:paraId="35283621" w14:textId="77777777" w:rsidTr="00CE788A">
        <w:tc>
          <w:tcPr>
            <w:tcW w:w="855" w:type="dxa"/>
          </w:tcPr>
          <w:p w14:paraId="063D3961" w14:textId="77777777" w:rsidR="00CE788A" w:rsidRPr="008A5661" w:rsidRDefault="00CE788A" w:rsidP="00477CB7">
            <w:pPr>
              <w:spacing w:after="120"/>
              <w:jc w:val="center"/>
              <w:rPr>
                <w:rFonts w:asciiTheme="minorHAnsi" w:hAnsiTheme="minorHAnsi" w:cstheme="minorHAnsi"/>
                <w:sz w:val="22"/>
                <w:szCs w:val="22"/>
              </w:rPr>
            </w:pPr>
            <w:r w:rsidRPr="008A5661">
              <w:rPr>
                <w:rFonts w:asciiTheme="minorHAnsi" w:hAnsiTheme="minorHAnsi" w:cstheme="minorHAnsi"/>
                <w:sz w:val="22"/>
                <w:szCs w:val="22"/>
              </w:rPr>
              <w:t>1</w:t>
            </w:r>
          </w:p>
        </w:tc>
        <w:tc>
          <w:tcPr>
            <w:tcW w:w="2401" w:type="dxa"/>
          </w:tcPr>
          <w:p w14:paraId="75CEE3B3" w14:textId="0044792C" w:rsidR="00CE788A" w:rsidRPr="008A5661" w:rsidRDefault="00CE788A" w:rsidP="00477CB7">
            <w:pPr>
              <w:spacing w:after="120"/>
              <w:rPr>
                <w:rFonts w:asciiTheme="minorHAnsi" w:hAnsiTheme="minorHAnsi" w:cstheme="minorHAnsi"/>
                <w:sz w:val="22"/>
                <w:szCs w:val="22"/>
              </w:rPr>
            </w:pPr>
            <w:r>
              <w:rPr>
                <w:rFonts w:asciiTheme="minorHAnsi" w:hAnsiTheme="minorHAnsi" w:cstheme="minorHAnsi"/>
                <w:sz w:val="22"/>
                <w:szCs w:val="22"/>
              </w:rPr>
              <w:t>TP1</w:t>
            </w:r>
          </w:p>
        </w:tc>
        <w:tc>
          <w:tcPr>
            <w:tcW w:w="5386" w:type="dxa"/>
          </w:tcPr>
          <w:p w14:paraId="1D024357" w14:textId="0B7098C5" w:rsidR="00CE788A" w:rsidRPr="008A5661" w:rsidRDefault="00CE788A" w:rsidP="00477CB7">
            <w:pPr>
              <w:spacing w:after="120"/>
              <w:rPr>
                <w:rFonts w:asciiTheme="minorHAnsi" w:hAnsiTheme="minorHAnsi" w:cstheme="minorHAnsi"/>
                <w:sz w:val="22"/>
                <w:szCs w:val="22"/>
              </w:rPr>
            </w:pPr>
            <w:r>
              <w:rPr>
                <w:rFonts w:asciiTheme="minorHAnsi" w:hAnsiTheme="minorHAnsi" w:cstheme="minorHAnsi"/>
                <w:sz w:val="22"/>
                <w:szCs w:val="22"/>
              </w:rPr>
              <w:t xml:space="preserve">NB-IOT modem </w:t>
            </w:r>
            <w:r w:rsidR="00A83788">
              <w:rPr>
                <w:rFonts w:asciiTheme="minorHAnsi" w:hAnsiTheme="minorHAnsi" w:cstheme="minorHAnsi"/>
                <w:sz w:val="22"/>
                <w:szCs w:val="22"/>
              </w:rPr>
              <w:t>NBIOT_</w:t>
            </w:r>
            <w:r>
              <w:rPr>
                <w:rFonts w:asciiTheme="minorHAnsi" w:hAnsiTheme="minorHAnsi" w:cstheme="minorHAnsi"/>
                <w:sz w:val="22"/>
                <w:szCs w:val="22"/>
              </w:rPr>
              <w:t>UART1_TX</w:t>
            </w:r>
          </w:p>
        </w:tc>
      </w:tr>
      <w:tr w:rsidR="00CE788A" w:rsidRPr="008A5661" w14:paraId="2919D8DE" w14:textId="77777777" w:rsidTr="00CE788A">
        <w:tc>
          <w:tcPr>
            <w:tcW w:w="855" w:type="dxa"/>
          </w:tcPr>
          <w:p w14:paraId="62B15E23" w14:textId="77777777" w:rsidR="00CE788A" w:rsidRPr="008A5661" w:rsidRDefault="00CE788A" w:rsidP="00CE788A">
            <w:pPr>
              <w:spacing w:after="120"/>
              <w:jc w:val="center"/>
              <w:rPr>
                <w:rFonts w:asciiTheme="minorHAnsi" w:hAnsiTheme="minorHAnsi" w:cstheme="minorHAnsi"/>
                <w:sz w:val="22"/>
                <w:szCs w:val="22"/>
              </w:rPr>
            </w:pPr>
            <w:r w:rsidRPr="008A5661">
              <w:rPr>
                <w:rFonts w:asciiTheme="minorHAnsi" w:hAnsiTheme="minorHAnsi" w:cstheme="minorHAnsi"/>
                <w:sz w:val="22"/>
                <w:szCs w:val="22"/>
              </w:rPr>
              <w:t>2</w:t>
            </w:r>
          </w:p>
        </w:tc>
        <w:tc>
          <w:tcPr>
            <w:tcW w:w="2401" w:type="dxa"/>
          </w:tcPr>
          <w:p w14:paraId="49754FDD" w14:textId="4B09B2FD" w:rsidR="00CE788A" w:rsidRPr="008A5661" w:rsidRDefault="00CE788A" w:rsidP="00CE788A">
            <w:pPr>
              <w:spacing w:after="120"/>
              <w:rPr>
                <w:rFonts w:asciiTheme="minorHAnsi" w:hAnsiTheme="minorHAnsi" w:cstheme="minorHAnsi"/>
                <w:sz w:val="22"/>
                <w:szCs w:val="22"/>
              </w:rPr>
            </w:pPr>
            <w:r>
              <w:rPr>
                <w:rFonts w:asciiTheme="minorHAnsi" w:hAnsiTheme="minorHAnsi" w:cstheme="minorHAnsi"/>
                <w:sz w:val="22"/>
                <w:szCs w:val="22"/>
              </w:rPr>
              <w:t>TP</w:t>
            </w:r>
            <w:r w:rsidR="00A83788">
              <w:rPr>
                <w:rFonts w:asciiTheme="minorHAnsi" w:hAnsiTheme="minorHAnsi" w:cstheme="minorHAnsi"/>
                <w:sz w:val="22"/>
                <w:szCs w:val="22"/>
              </w:rPr>
              <w:t>2</w:t>
            </w:r>
          </w:p>
        </w:tc>
        <w:tc>
          <w:tcPr>
            <w:tcW w:w="5386" w:type="dxa"/>
          </w:tcPr>
          <w:p w14:paraId="058D0D1D" w14:textId="413E2762" w:rsidR="00CE788A" w:rsidRPr="008A5661" w:rsidRDefault="00CE788A" w:rsidP="00CE788A">
            <w:pPr>
              <w:spacing w:after="120"/>
              <w:rPr>
                <w:rFonts w:asciiTheme="minorHAnsi" w:hAnsiTheme="minorHAnsi" w:cstheme="minorHAnsi"/>
                <w:sz w:val="22"/>
                <w:szCs w:val="22"/>
              </w:rPr>
            </w:pPr>
            <w:r w:rsidRPr="00B07D27">
              <w:rPr>
                <w:rFonts w:asciiTheme="minorHAnsi" w:hAnsiTheme="minorHAnsi" w:cstheme="minorHAnsi"/>
                <w:sz w:val="22"/>
                <w:szCs w:val="22"/>
              </w:rPr>
              <w:t xml:space="preserve">NB-IOT modem </w:t>
            </w:r>
            <w:r w:rsidR="00A83788">
              <w:rPr>
                <w:rFonts w:asciiTheme="minorHAnsi" w:hAnsiTheme="minorHAnsi" w:cstheme="minorHAnsi"/>
                <w:sz w:val="22"/>
                <w:szCs w:val="22"/>
              </w:rPr>
              <w:t>NBIOT_</w:t>
            </w:r>
            <w:r w:rsidRPr="00B07D27">
              <w:rPr>
                <w:rFonts w:asciiTheme="minorHAnsi" w:hAnsiTheme="minorHAnsi" w:cstheme="minorHAnsi"/>
                <w:sz w:val="22"/>
                <w:szCs w:val="22"/>
              </w:rPr>
              <w:t>UART1_</w:t>
            </w:r>
            <w:r>
              <w:rPr>
                <w:rFonts w:asciiTheme="minorHAnsi" w:hAnsiTheme="minorHAnsi" w:cstheme="minorHAnsi"/>
                <w:sz w:val="22"/>
                <w:szCs w:val="22"/>
              </w:rPr>
              <w:t>R</w:t>
            </w:r>
            <w:r w:rsidRPr="00B07D27">
              <w:rPr>
                <w:rFonts w:asciiTheme="minorHAnsi" w:hAnsiTheme="minorHAnsi" w:cstheme="minorHAnsi"/>
                <w:sz w:val="22"/>
                <w:szCs w:val="22"/>
              </w:rPr>
              <w:t>X</w:t>
            </w:r>
          </w:p>
        </w:tc>
      </w:tr>
      <w:tr w:rsidR="00CE788A" w:rsidRPr="008A5661" w14:paraId="4DC00D92" w14:textId="77777777" w:rsidTr="00CE788A">
        <w:tc>
          <w:tcPr>
            <w:tcW w:w="855" w:type="dxa"/>
          </w:tcPr>
          <w:p w14:paraId="5FA185DA" w14:textId="77777777" w:rsidR="00CE788A" w:rsidRPr="008A5661" w:rsidRDefault="00CE788A" w:rsidP="00CE788A">
            <w:pPr>
              <w:spacing w:after="120"/>
              <w:jc w:val="center"/>
              <w:rPr>
                <w:rFonts w:asciiTheme="minorHAnsi" w:hAnsiTheme="minorHAnsi" w:cstheme="minorHAnsi"/>
                <w:sz w:val="22"/>
                <w:szCs w:val="22"/>
              </w:rPr>
            </w:pPr>
            <w:r w:rsidRPr="008A5661">
              <w:rPr>
                <w:rFonts w:asciiTheme="minorHAnsi" w:hAnsiTheme="minorHAnsi" w:cstheme="minorHAnsi"/>
                <w:sz w:val="22"/>
                <w:szCs w:val="22"/>
              </w:rPr>
              <w:t>3</w:t>
            </w:r>
          </w:p>
        </w:tc>
        <w:tc>
          <w:tcPr>
            <w:tcW w:w="2401" w:type="dxa"/>
          </w:tcPr>
          <w:p w14:paraId="5298E7CB" w14:textId="4B39EDBB" w:rsidR="00CE788A" w:rsidRPr="008A5661" w:rsidRDefault="00CE788A" w:rsidP="00CE788A">
            <w:pPr>
              <w:spacing w:after="120"/>
              <w:rPr>
                <w:rFonts w:asciiTheme="minorHAnsi" w:hAnsiTheme="minorHAnsi" w:cstheme="minorHAnsi"/>
                <w:sz w:val="22"/>
                <w:szCs w:val="22"/>
              </w:rPr>
            </w:pPr>
            <w:r>
              <w:rPr>
                <w:rFonts w:asciiTheme="minorHAnsi" w:hAnsiTheme="minorHAnsi" w:cstheme="minorHAnsi"/>
                <w:sz w:val="22"/>
                <w:szCs w:val="22"/>
              </w:rPr>
              <w:t>TP3</w:t>
            </w:r>
          </w:p>
        </w:tc>
        <w:tc>
          <w:tcPr>
            <w:tcW w:w="5386" w:type="dxa"/>
          </w:tcPr>
          <w:p w14:paraId="7AC04706" w14:textId="0879BDE3" w:rsidR="00CE788A" w:rsidRPr="008A5661" w:rsidRDefault="00CE788A" w:rsidP="00CE788A">
            <w:pPr>
              <w:spacing w:after="120"/>
              <w:rPr>
                <w:rFonts w:asciiTheme="minorHAnsi" w:hAnsiTheme="minorHAnsi" w:cstheme="minorHAnsi"/>
                <w:sz w:val="22"/>
                <w:szCs w:val="22"/>
              </w:rPr>
            </w:pPr>
            <w:r w:rsidRPr="00B07D27">
              <w:rPr>
                <w:rFonts w:asciiTheme="minorHAnsi" w:hAnsiTheme="minorHAnsi" w:cstheme="minorHAnsi"/>
                <w:sz w:val="22"/>
                <w:szCs w:val="22"/>
              </w:rPr>
              <w:t xml:space="preserve">NB-IOT modem </w:t>
            </w:r>
            <w:r w:rsidR="00A83788">
              <w:rPr>
                <w:rFonts w:asciiTheme="minorHAnsi" w:hAnsiTheme="minorHAnsi" w:cstheme="minorHAnsi"/>
                <w:sz w:val="22"/>
                <w:szCs w:val="22"/>
              </w:rPr>
              <w:t>NBIOT_</w:t>
            </w:r>
            <w:r w:rsidRPr="00B07D27">
              <w:rPr>
                <w:rFonts w:asciiTheme="minorHAnsi" w:hAnsiTheme="minorHAnsi" w:cstheme="minorHAnsi"/>
                <w:sz w:val="22"/>
                <w:szCs w:val="22"/>
              </w:rPr>
              <w:t>UART</w:t>
            </w:r>
            <w:r>
              <w:rPr>
                <w:rFonts w:asciiTheme="minorHAnsi" w:hAnsiTheme="minorHAnsi" w:cstheme="minorHAnsi"/>
                <w:sz w:val="22"/>
                <w:szCs w:val="22"/>
              </w:rPr>
              <w:t>2</w:t>
            </w:r>
            <w:r w:rsidRPr="00B07D27">
              <w:rPr>
                <w:rFonts w:asciiTheme="minorHAnsi" w:hAnsiTheme="minorHAnsi" w:cstheme="minorHAnsi"/>
                <w:sz w:val="22"/>
                <w:szCs w:val="22"/>
              </w:rPr>
              <w:t>_TX</w:t>
            </w:r>
          </w:p>
        </w:tc>
      </w:tr>
      <w:tr w:rsidR="00CE788A" w:rsidRPr="008A5661" w14:paraId="1A73C624" w14:textId="77777777" w:rsidTr="00CE788A">
        <w:tc>
          <w:tcPr>
            <w:tcW w:w="855" w:type="dxa"/>
          </w:tcPr>
          <w:p w14:paraId="5BD58808" w14:textId="77777777" w:rsidR="00CE788A" w:rsidRPr="008A5661" w:rsidRDefault="00CE788A" w:rsidP="00CE788A">
            <w:pPr>
              <w:spacing w:after="120"/>
              <w:jc w:val="center"/>
              <w:rPr>
                <w:rFonts w:asciiTheme="minorHAnsi" w:hAnsiTheme="minorHAnsi" w:cstheme="minorHAnsi"/>
                <w:sz w:val="22"/>
                <w:szCs w:val="22"/>
              </w:rPr>
            </w:pPr>
            <w:r w:rsidRPr="008A5661">
              <w:rPr>
                <w:rFonts w:asciiTheme="minorHAnsi" w:hAnsiTheme="minorHAnsi" w:cstheme="minorHAnsi"/>
                <w:sz w:val="22"/>
                <w:szCs w:val="22"/>
              </w:rPr>
              <w:t>4</w:t>
            </w:r>
          </w:p>
        </w:tc>
        <w:tc>
          <w:tcPr>
            <w:tcW w:w="2401" w:type="dxa"/>
          </w:tcPr>
          <w:p w14:paraId="29D08DA0" w14:textId="41FCBF26" w:rsidR="00CE788A" w:rsidRPr="008A5661" w:rsidRDefault="00CE788A" w:rsidP="00CE788A">
            <w:pPr>
              <w:spacing w:after="120"/>
              <w:rPr>
                <w:rFonts w:asciiTheme="minorHAnsi" w:hAnsiTheme="minorHAnsi" w:cstheme="minorHAnsi"/>
                <w:i/>
                <w:sz w:val="22"/>
                <w:szCs w:val="22"/>
              </w:rPr>
            </w:pPr>
            <w:r>
              <w:rPr>
                <w:rFonts w:asciiTheme="minorHAnsi" w:hAnsiTheme="minorHAnsi" w:cstheme="minorHAnsi"/>
                <w:sz w:val="22"/>
                <w:szCs w:val="22"/>
              </w:rPr>
              <w:t>TP4</w:t>
            </w:r>
          </w:p>
        </w:tc>
        <w:tc>
          <w:tcPr>
            <w:tcW w:w="5386" w:type="dxa"/>
          </w:tcPr>
          <w:p w14:paraId="69838D89" w14:textId="4176546E" w:rsidR="00CE788A" w:rsidRPr="008A5661" w:rsidRDefault="00CE788A" w:rsidP="00CE788A">
            <w:pPr>
              <w:spacing w:after="120"/>
              <w:rPr>
                <w:rFonts w:asciiTheme="minorHAnsi" w:hAnsiTheme="minorHAnsi" w:cstheme="minorHAnsi"/>
                <w:sz w:val="22"/>
                <w:szCs w:val="22"/>
              </w:rPr>
            </w:pPr>
            <w:r w:rsidRPr="00B07D27">
              <w:rPr>
                <w:rFonts w:asciiTheme="minorHAnsi" w:hAnsiTheme="minorHAnsi" w:cstheme="minorHAnsi"/>
                <w:sz w:val="22"/>
                <w:szCs w:val="22"/>
              </w:rPr>
              <w:t xml:space="preserve">NB-IOT modem </w:t>
            </w:r>
            <w:r w:rsidR="00A83788">
              <w:rPr>
                <w:rFonts w:asciiTheme="minorHAnsi" w:hAnsiTheme="minorHAnsi" w:cstheme="minorHAnsi"/>
                <w:sz w:val="22"/>
                <w:szCs w:val="22"/>
              </w:rPr>
              <w:t>NBIOT_</w:t>
            </w:r>
            <w:r w:rsidRPr="00B07D27">
              <w:rPr>
                <w:rFonts w:asciiTheme="minorHAnsi" w:hAnsiTheme="minorHAnsi" w:cstheme="minorHAnsi"/>
                <w:sz w:val="22"/>
                <w:szCs w:val="22"/>
              </w:rPr>
              <w:t>UART</w:t>
            </w:r>
            <w:r>
              <w:rPr>
                <w:rFonts w:asciiTheme="minorHAnsi" w:hAnsiTheme="minorHAnsi" w:cstheme="minorHAnsi"/>
                <w:sz w:val="22"/>
                <w:szCs w:val="22"/>
              </w:rPr>
              <w:t>2</w:t>
            </w:r>
            <w:r w:rsidRPr="00B07D27">
              <w:rPr>
                <w:rFonts w:asciiTheme="minorHAnsi" w:hAnsiTheme="minorHAnsi" w:cstheme="minorHAnsi"/>
                <w:sz w:val="22"/>
                <w:szCs w:val="22"/>
              </w:rPr>
              <w:t>_</w:t>
            </w:r>
            <w:r>
              <w:rPr>
                <w:rFonts w:asciiTheme="minorHAnsi" w:hAnsiTheme="minorHAnsi" w:cstheme="minorHAnsi"/>
                <w:sz w:val="22"/>
                <w:szCs w:val="22"/>
              </w:rPr>
              <w:t>RX</w:t>
            </w:r>
          </w:p>
        </w:tc>
      </w:tr>
    </w:tbl>
    <w:p w14:paraId="2D380551" w14:textId="77777777" w:rsidR="00D76133" w:rsidRDefault="00D76133" w:rsidP="00D76133">
      <w:pPr>
        <w:rPr>
          <w:rFonts w:ascii="Lato" w:hAnsi="Lato"/>
          <w:color w:val="212121"/>
          <w:sz w:val="22"/>
          <w:szCs w:val="22"/>
          <w:shd w:val="clear" w:color="auto" w:fill="FFFFFF"/>
        </w:rPr>
      </w:pPr>
    </w:p>
    <w:p w14:paraId="5930C8B8" w14:textId="3A38835B" w:rsidR="00D76133" w:rsidRPr="00DC76EE" w:rsidRDefault="00D76133" w:rsidP="00D76133">
      <w:pPr>
        <w:jc w:val="both"/>
        <w:rPr>
          <w:rFonts w:asciiTheme="minorHAnsi" w:hAnsiTheme="minorHAnsi" w:cstheme="minorHAnsi"/>
          <w:color w:val="212121"/>
          <w:shd w:val="clear" w:color="auto" w:fill="FFFFFF"/>
        </w:rPr>
      </w:pPr>
      <w:r w:rsidRPr="00DC76EE">
        <w:rPr>
          <w:rFonts w:asciiTheme="minorHAnsi" w:hAnsiTheme="minorHAnsi" w:cstheme="minorHAnsi"/>
          <w:color w:val="212121"/>
          <w:shd w:val="clear" w:color="auto" w:fill="FFFFFF"/>
        </w:rPr>
        <w:t xml:space="preserve">The </w:t>
      </w:r>
      <w:r w:rsidR="00A83788">
        <w:rPr>
          <w:rFonts w:asciiTheme="minorHAnsi" w:hAnsiTheme="minorHAnsi" w:cstheme="minorHAnsi"/>
          <w:color w:val="212121"/>
          <w:shd w:val="clear" w:color="auto" w:fill="FFFFFF"/>
        </w:rPr>
        <w:t>u</w:t>
      </w:r>
      <w:r w:rsidRPr="00DC76EE">
        <w:rPr>
          <w:rFonts w:asciiTheme="minorHAnsi" w:hAnsiTheme="minorHAnsi" w:cstheme="minorHAnsi"/>
          <w:color w:val="212121"/>
          <w:shd w:val="clear" w:color="auto" w:fill="FFFFFF"/>
        </w:rPr>
        <w:t xml:space="preserve">ser can upgrade the </w:t>
      </w:r>
      <w:r w:rsidR="00CE788A">
        <w:rPr>
          <w:rFonts w:asciiTheme="minorHAnsi" w:hAnsiTheme="minorHAnsi" w:cstheme="minorHAnsi"/>
          <w:color w:val="212121"/>
          <w:shd w:val="clear" w:color="auto" w:fill="FFFFFF"/>
        </w:rPr>
        <w:t>NB-IOT modem firmware</w:t>
      </w:r>
      <w:r w:rsidRPr="00DC76EE">
        <w:rPr>
          <w:rFonts w:asciiTheme="minorHAnsi" w:hAnsiTheme="minorHAnsi" w:cstheme="minorHAnsi"/>
          <w:color w:val="212121"/>
          <w:shd w:val="clear" w:color="auto" w:fill="FFFFFF"/>
        </w:rPr>
        <w:t xml:space="preserve"> through the</w:t>
      </w:r>
      <w:r w:rsidR="00CE788A">
        <w:rPr>
          <w:rFonts w:asciiTheme="minorHAnsi" w:hAnsiTheme="minorHAnsi" w:cstheme="minorHAnsi"/>
          <w:color w:val="212121"/>
          <w:shd w:val="clear" w:color="auto" w:fill="FFFFFF"/>
        </w:rPr>
        <w:t>se test point pins</w:t>
      </w:r>
      <w:r w:rsidRPr="00DC76EE">
        <w:rPr>
          <w:rFonts w:asciiTheme="minorHAnsi" w:hAnsiTheme="minorHAnsi" w:cstheme="minorHAnsi"/>
          <w:color w:val="212121"/>
          <w:shd w:val="clear" w:color="auto" w:fill="FFFFFF"/>
        </w:rPr>
        <w:t>.</w:t>
      </w:r>
    </w:p>
    <w:p w14:paraId="00023C66" w14:textId="77777777" w:rsidR="00943C88" w:rsidRPr="00DF1CFB" w:rsidRDefault="00943C88" w:rsidP="00943C88">
      <w:pPr>
        <w:pStyle w:val="Heading1"/>
        <w:spacing w:after="0"/>
        <w:rPr>
          <w:rFonts w:asciiTheme="minorHAnsi" w:hAnsiTheme="minorHAnsi" w:cstheme="minorHAnsi"/>
        </w:rPr>
      </w:pPr>
      <w:bookmarkStart w:id="12" w:name="_Toc63882111"/>
      <w:bookmarkStart w:id="13" w:name="_Toc136344956"/>
      <w:r>
        <w:rPr>
          <w:rFonts w:asciiTheme="minorHAnsi" w:hAnsiTheme="minorHAnsi" w:cstheme="minorHAnsi"/>
        </w:rPr>
        <w:t>SW Functional Specifications</w:t>
      </w:r>
      <w:bookmarkEnd w:id="12"/>
      <w:bookmarkEnd w:id="13"/>
    </w:p>
    <w:p w14:paraId="04BB9DDF" w14:textId="2CC13B9D" w:rsidR="00943C88" w:rsidRPr="0088389F" w:rsidRDefault="00943C88" w:rsidP="0088389F">
      <w:pPr>
        <w:pStyle w:val="Heading2"/>
        <w:rPr>
          <w:rFonts w:asciiTheme="minorHAnsi" w:hAnsiTheme="minorHAnsi"/>
          <w:color w:val="984806" w:themeColor="accent6" w:themeShade="80"/>
        </w:rPr>
      </w:pPr>
      <w:bookmarkStart w:id="14" w:name="_Toc63882112"/>
      <w:bookmarkStart w:id="15" w:name="_Toc136344957"/>
      <w:r w:rsidRPr="00754E05">
        <w:rPr>
          <w:rFonts w:asciiTheme="minorHAnsi" w:hAnsiTheme="minorHAnsi"/>
          <w:color w:val="984806" w:themeColor="accent6" w:themeShade="80"/>
        </w:rPr>
        <w:t>Boot</w:t>
      </w:r>
      <w:r w:rsidR="00494BB2">
        <w:rPr>
          <w:rFonts w:asciiTheme="minorHAnsi" w:hAnsiTheme="minorHAnsi"/>
          <w:color w:val="984806" w:themeColor="accent6" w:themeShade="80"/>
        </w:rPr>
        <w:t>loader</w:t>
      </w:r>
      <w:r w:rsidRPr="00754E05">
        <w:rPr>
          <w:rFonts w:asciiTheme="minorHAnsi" w:hAnsiTheme="minorHAnsi"/>
          <w:color w:val="984806" w:themeColor="accent6" w:themeShade="80"/>
        </w:rPr>
        <w:t xml:space="preserve"> Application Functional Specifications</w:t>
      </w:r>
      <w:bookmarkEnd w:id="14"/>
      <w:bookmarkEnd w:id="15"/>
    </w:p>
    <w:p w14:paraId="35350A9F" w14:textId="3FDAF0CE" w:rsidR="00D57386" w:rsidRDefault="00943C88" w:rsidP="00943C88">
      <w:pPr>
        <w:pStyle w:val="Textbody"/>
        <w:jc w:val="both"/>
        <w:rPr>
          <w:rFonts w:asciiTheme="minorHAnsi" w:hAnsiTheme="minorHAnsi" w:cstheme="minorHAnsi"/>
        </w:rPr>
      </w:pPr>
      <w:r w:rsidRPr="003502E9">
        <w:rPr>
          <w:rFonts w:asciiTheme="minorHAnsi" w:hAnsiTheme="minorHAnsi" w:cstheme="minorHAnsi"/>
        </w:rPr>
        <w:t xml:space="preserve">This module comes with </w:t>
      </w:r>
      <w:r w:rsidR="00D57386">
        <w:rPr>
          <w:rFonts w:asciiTheme="minorHAnsi" w:hAnsiTheme="minorHAnsi" w:cstheme="minorHAnsi"/>
        </w:rPr>
        <w:t>Bootloader</w:t>
      </w:r>
      <w:r w:rsidRPr="003502E9">
        <w:rPr>
          <w:rFonts w:asciiTheme="minorHAnsi" w:hAnsiTheme="minorHAnsi" w:cstheme="minorHAnsi"/>
        </w:rPr>
        <w:t xml:space="preserve"> </w:t>
      </w:r>
      <w:r>
        <w:rPr>
          <w:rFonts w:asciiTheme="minorHAnsi" w:hAnsiTheme="minorHAnsi" w:cstheme="minorHAnsi"/>
        </w:rPr>
        <w:t xml:space="preserve">as a standalone Boot time application </w:t>
      </w:r>
      <w:r w:rsidRPr="003502E9">
        <w:rPr>
          <w:rFonts w:asciiTheme="minorHAnsi" w:hAnsiTheme="minorHAnsi" w:cstheme="minorHAnsi"/>
        </w:rPr>
        <w:t xml:space="preserve">which is executed by default at the boot time. This </w:t>
      </w:r>
      <w:r w:rsidR="00D57386">
        <w:rPr>
          <w:rFonts w:asciiTheme="minorHAnsi" w:hAnsiTheme="minorHAnsi" w:cstheme="minorHAnsi"/>
        </w:rPr>
        <w:t>Bootloader</w:t>
      </w:r>
      <w:r w:rsidR="00CF314C">
        <w:rPr>
          <w:rFonts w:asciiTheme="minorHAnsi" w:hAnsiTheme="minorHAnsi" w:cstheme="minorHAnsi"/>
        </w:rPr>
        <w:t xml:space="preserve"> </w:t>
      </w:r>
      <w:r w:rsidR="00D57386">
        <w:rPr>
          <w:rFonts w:asciiTheme="minorHAnsi" w:hAnsiTheme="minorHAnsi" w:cstheme="minorHAnsi"/>
        </w:rPr>
        <w:t xml:space="preserve">has capability to download following firmware from </w:t>
      </w:r>
      <w:r w:rsidR="003E10C6">
        <w:rPr>
          <w:rFonts w:asciiTheme="minorHAnsi" w:hAnsiTheme="minorHAnsi" w:cstheme="minorHAnsi"/>
        </w:rPr>
        <w:t xml:space="preserve">XENO Flashing PC utility tool via debug UART console as well as </w:t>
      </w:r>
      <w:r w:rsidR="00F52BF3">
        <w:rPr>
          <w:rFonts w:asciiTheme="minorHAnsi" w:hAnsiTheme="minorHAnsi" w:cstheme="minorHAnsi"/>
        </w:rPr>
        <w:t xml:space="preserve">from </w:t>
      </w:r>
      <w:r w:rsidR="003E10C6">
        <w:rPr>
          <w:rFonts w:asciiTheme="minorHAnsi" w:hAnsiTheme="minorHAnsi" w:cstheme="minorHAnsi"/>
        </w:rPr>
        <w:t xml:space="preserve">Cloud </w:t>
      </w:r>
      <w:r w:rsidR="00D57386">
        <w:rPr>
          <w:rFonts w:asciiTheme="minorHAnsi" w:hAnsiTheme="minorHAnsi" w:cstheme="minorHAnsi"/>
        </w:rPr>
        <w:t>FOTA server</w:t>
      </w:r>
      <w:r w:rsidR="003E10C6">
        <w:rPr>
          <w:rFonts w:asciiTheme="minorHAnsi" w:hAnsiTheme="minorHAnsi" w:cstheme="minorHAnsi"/>
        </w:rPr>
        <w:t xml:space="preserve"> via LTE NB-IOT network</w:t>
      </w:r>
      <w:r w:rsidR="00D57386">
        <w:rPr>
          <w:rFonts w:asciiTheme="minorHAnsi" w:hAnsiTheme="minorHAnsi" w:cstheme="minorHAnsi"/>
        </w:rPr>
        <w:t>:</w:t>
      </w:r>
    </w:p>
    <w:p w14:paraId="2BBA54A0" w14:textId="52FCBEC7" w:rsidR="00D57386" w:rsidRDefault="00943C88" w:rsidP="00D57386">
      <w:pPr>
        <w:pStyle w:val="Textbody"/>
        <w:numPr>
          <w:ilvl w:val="1"/>
          <w:numId w:val="7"/>
        </w:numPr>
        <w:jc w:val="both"/>
        <w:rPr>
          <w:rFonts w:asciiTheme="minorHAnsi" w:hAnsiTheme="minorHAnsi" w:cstheme="minorHAnsi"/>
        </w:rPr>
      </w:pPr>
      <w:r w:rsidRPr="003502E9">
        <w:rPr>
          <w:rFonts w:asciiTheme="minorHAnsi" w:hAnsiTheme="minorHAnsi" w:cstheme="minorHAnsi"/>
        </w:rPr>
        <w:t xml:space="preserve">Host </w:t>
      </w:r>
      <w:r w:rsidR="00E73F01">
        <w:rPr>
          <w:rFonts w:asciiTheme="minorHAnsi" w:hAnsiTheme="minorHAnsi" w:cstheme="minorHAnsi"/>
        </w:rPr>
        <w:t xml:space="preserve">MCU </w:t>
      </w:r>
      <w:r w:rsidRPr="003502E9">
        <w:rPr>
          <w:rFonts w:asciiTheme="minorHAnsi" w:hAnsiTheme="minorHAnsi" w:cstheme="minorHAnsi"/>
        </w:rPr>
        <w:t xml:space="preserve">firmware </w:t>
      </w:r>
    </w:p>
    <w:p w14:paraId="5ACDF7DE" w14:textId="77777777" w:rsidR="00D57386" w:rsidRDefault="00D57386" w:rsidP="00D57386">
      <w:pPr>
        <w:pStyle w:val="Textbody"/>
        <w:numPr>
          <w:ilvl w:val="1"/>
          <w:numId w:val="7"/>
        </w:numPr>
        <w:jc w:val="both"/>
        <w:rPr>
          <w:rFonts w:asciiTheme="minorHAnsi" w:hAnsiTheme="minorHAnsi" w:cstheme="minorHAnsi"/>
        </w:rPr>
      </w:pPr>
      <w:r>
        <w:rPr>
          <w:rFonts w:asciiTheme="minorHAnsi" w:hAnsiTheme="minorHAnsi" w:cstheme="minorHAnsi"/>
        </w:rPr>
        <w:t xml:space="preserve">NDP120 bin packages </w:t>
      </w:r>
    </w:p>
    <w:p w14:paraId="3221E1E4" w14:textId="79E2B151" w:rsidR="003E10C6" w:rsidRDefault="003E10C6" w:rsidP="00D57386">
      <w:pPr>
        <w:pStyle w:val="Textbody"/>
        <w:numPr>
          <w:ilvl w:val="1"/>
          <w:numId w:val="7"/>
        </w:numPr>
        <w:jc w:val="both"/>
        <w:rPr>
          <w:rFonts w:asciiTheme="minorHAnsi" w:hAnsiTheme="minorHAnsi" w:cstheme="minorHAnsi"/>
        </w:rPr>
      </w:pPr>
      <w:r>
        <w:rPr>
          <w:rFonts w:asciiTheme="minorHAnsi" w:hAnsiTheme="minorHAnsi" w:cstheme="minorHAnsi"/>
        </w:rPr>
        <w:t>GNSS firmware</w:t>
      </w:r>
    </w:p>
    <w:p w14:paraId="2CA430EE" w14:textId="6E601B4B" w:rsidR="00943C88" w:rsidRDefault="00943C88" w:rsidP="00D57386">
      <w:pPr>
        <w:pStyle w:val="Textbody"/>
        <w:jc w:val="both"/>
        <w:rPr>
          <w:rFonts w:asciiTheme="minorHAnsi" w:hAnsiTheme="minorHAnsi" w:cstheme="minorHAnsi"/>
        </w:rPr>
      </w:pPr>
      <w:r w:rsidRPr="004B5831">
        <w:rPr>
          <w:rFonts w:asciiTheme="minorHAnsi" w:hAnsiTheme="minorHAnsi" w:cstheme="minorHAnsi"/>
        </w:rPr>
        <w:t xml:space="preserve">The </w:t>
      </w:r>
      <w:r w:rsidR="00D57386">
        <w:rPr>
          <w:rFonts w:asciiTheme="minorHAnsi" w:hAnsiTheme="minorHAnsi" w:cstheme="minorHAnsi"/>
        </w:rPr>
        <w:t>Bootloader</w:t>
      </w:r>
      <w:r w:rsidRPr="004B5831">
        <w:rPr>
          <w:rFonts w:asciiTheme="minorHAnsi" w:hAnsiTheme="minorHAnsi" w:cstheme="minorHAnsi"/>
        </w:rPr>
        <w:t xml:space="preserve"> </w:t>
      </w:r>
      <w:r w:rsidR="00CF314C">
        <w:rPr>
          <w:rFonts w:asciiTheme="minorHAnsi" w:hAnsiTheme="minorHAnsi" w:cstheme="minorHAnsi"/>
        </w:rPr>
        <w:t xml:space="preserve">helps in </w:t>
      </w:r>
      <w:r w:rsidRPr="004B5831">
        <w:rPr>
          <w:rFonts w:asciiTheme="minorHAnsi" w:hAnsiTheme="minorHAnsi" w:cstheme="minorHAnsi"/>
        </w:rPr>
        <w:t>manag</w:t>
      </w:r>
      <w:r w:rsidR="00CF314C">
        <w:rPr>
          <w:rFonts w:asciiTheme="minorHAnsi" w:hAnsiTheme="minorHAnsi" w:cstheme="minorHAnsi"/>
        </w:rPr>
        <w:t>ement</w:t>
      </w:r>
      <w:r w:rsidRPr="004B5831">
        <w:rPr>
          <w:rFonts w:asciiTheme="minorHAnsi" w:hAnsiTheme="minorHAnsi" w:cstheme="minorHAnsi"/>
        </w:rPr>
        <w:t xml:space="preserve"> of the </w:t>
      </w:r>
      <w:r w:rsidR="00B3558D">
        <w:rPr>
          <w:rFonts w:asciiTheme="minorHAnsi" w:hAnsiTheme="minorHAnsi" w:cstheme="minorHAnsi"/>
        </w:rPr>
        <w:t>device</w:t>
      </w:r>
      <w:r w:rsidR="00D036D1">
        <w:rPr>
          <w:rFonts w:asciiTheme="minorHAnsi" w:hAnsiTheme="minorHAnsi" w:cstheme="minorHAnsi"/>
        </w:rPr>
        <w:t>s above 3</w:t>
      </w:r>
      <w:r w:rsidR="00B3558D">
        <w:rPr>
          <w:rFonts w:asciiTheme="minorHAnsi" w:hAnsiTheme="minorHAnsi" w:cstheme="minorHAnsi"/>
        </w:rPr>
        <w:t xml:space="preserve"> </w:t>
      </w:r>
      <w:r w:rsidRPr="004B5831">
        <w:rPr>
          <w:rFonts w:asciiTheme="minorHAnsi" w:hAnsiTheme="minorHAnsi" w:cstheme="minorHAnsi"/>
        </w:rPr>
        <w:t xml:space="preserve">firmware image </w:t>
      </w:r>
      <w:r>
        <w:rPr>
          <w:rFonts w:asciiTheme="minorHAnsi" w:hAnsiTheme="minorHAnsi" w:cstheme="minorHAnsi"/>
        </w:rPr>
        <w:t>version</w:t>
      </w:r>
      <w:r w:rsidR="00CF314C">
        <w:rPr>
          <w:rFonts w:asciiTheme="minorHAnsi" w:hAnsiTheme="minorHAnsi" w:cstheme="minorHAnsi"/>
        </w:rPr>
        <w:t>s</w:t>
      </w:r>
      <w:r w:rsidRPr="004B5831">
        <w:rPr>
          <w:rFonts w:asciiTheme="minorHAnsi" w:hAnsiTheme="minorHAnsi" w:cstheme="minorHAnsi"/>
        </w:rPr>
        <w:t xml:space="preserve"> </w:t>
      </w:r>
      <w:r>
        <w:rPr>
          <w:rFonts w:asciiTheme="minorHAnsi" w:hAnsiTheme="minorHAnsi" w:cstheme="minorHAnsi"/>
        </w:rPr>
        <w:t xml:space="preserve">and </w:t>
      </w:r>
      <w:r w:rsidR="00CF314C">
        <w:rPr>
          <w:rFonts w:asciiTheme="minorHAnsi" w:hAnsiTheme="minorHAnsi" w:cstheme="minorHAnsi"/>
        </w:rPr>
        <w:t xml:space="preserve">auto </w:t>
      </w:r>
      <w:r>
        <w:rPr>
          <w:rFonts w:asciiTheme="minorHAnsi" w:hAnsiTheme="minorHAnsi" w:cstheme="minorHAnsi"/>
        </w:rPr>
        <w:t xml:space="preserve">updates </w:t>
      </w:r>
      <w:r w:rsidR="00087E61">
        <w:rPr>
          <w:rFonts w:asciiTheme="minorHAnsi" w:hAnsiTheme="minorHAnsi" w:cstheme="minorHAnsi"/>
        </w:rPr>
        <w:t>this device firmware</w:t>
      </w:r>
      <w:r>
        <w:rPr>
          <w:rFonts w:asciiTheme="minorHAnsi" w:hAnsiTheme="minorHAnsi" w:cstheme="minorHAnsi"/>
        </w:rPr>
        <w:t xml:space="preserve"> </w:t>
      </w:r>
      <w:r w:rsidR="00CF314C">
        <w:rPr>
          <w:rFonts w:asciiTheme="minorHAnsi" w:hAnsiTheme="minorHAnsi" w:cstheme="minorHAnsi"/>
        </w:rPr>
        <w:t>with</w:t>
      </w:r>
      <w:r>
        <w:rPr>
          <w:rFonts w:asciiTheme="minorHAnsi" w:hAnsiTheme="minorHAnsi" w:cstheme="minorHAnsi"/>
        </w:rPr>
        <w:t xml:space="preserve"> latest version </w:t>
      </w:r>
      <w:r w:rsidR="00CF314C">
        <w:rPr>
          <w:rFonts w:asciiTheme="minorHAnsi" w:hAnsiTheme="minorHAnsi" w:cstheme="minorHAnsi"/>
        </w:rPr>
        <w:t>O</w:t>
      </w:r>
      <w:r>
        <w:rPr>
          <w:rFonts w:asciiTheme="minorHAnsi" w:hAnsiTheme="minorHAnsi" w:cstheme="minorHAnsi"/>
        </w:rPr>
        <w:t>ver-</w:t>
      </w:r>
      <w:r w:rsidR="00CF314C">
        <w:rPr>
          <w:rFonts w:asciiTheme="minorHAnsi" w:hAnsiTheme="minorHAnsi" w:cstheme="minorHAnsi"/>
        </w:rPr>
        <w:t>T</w:t>
      </w:r>
      <w:r>
        <w:rPr>
          <w:rFonts w:asciiTheme="minorHAnsi" w:hAnsiTheme="minorHAnsi" w:cstheme="minorHAnsi"/>
        </w:rPr>
        <w:t>he-</w:t>
      </w:r>
      <w:r w:rsidR="00CF314C">
        <w:rPr>
          <w:rFonts w:asciiTheme="minorHAnsi" w:hAnsiTheme="minorHAnsi" w:cstheme="minorHAnsi"/>
        </w:rPr>
        <w:t>A</w:t>
      </w:r>
      <w:r>
        <w:rPr>
          <w:rFonts w:asciiTheme="minorHAnsi" w:hAnsiTheme="minorHAnsi" w:cstheme="minorHAnsi"/>
        </w:rPr>
        <w:t>ir</w:t>
      </w:r>
      <w:r w:rsidR="00CF314C">
        <w:rPr>
          <w:rFonts w:asciiTheme="minorHAnsi" w:hAnsiTheme="minorHAnsi" w:cstheme="minorHAnsi"/>
        </w:rPr>
        <w:t xml:space="preserve"> (OTA)</w:t>
      </w:r>
      <w:r>
        <w:rPr>
          <w:rFonts w:asciiTheme="minorHAnsi" w:hAnsiTheme="minorHAnsi" w:cstheme="minorHAnsi"/>
        </w:rPr>
        <w:t xml:space="preserve">. </w:t>
      </w:r>
    </w:p>
    <w:p w14:paraId="1C855367" w14:textId="69F5EBB7" w:rsidR="00F52BF3" w:rsidRDefault="00F52BF3" w:rsidP="009C4E6F">
      <w:pPr>
        <w:pStyle w:val="Textbody"/>
        <w:numPr>
          <w:ilvl w:val="0"/>
          <w:numId w:val="10"/>
        </w:numPr>
        <w:jc w:val="both"/>
        <w:rPr>
          <w:rFonts w:asciiTheme="minorHAnsi" w:hAnsiTheme="minorHAnsi" w:cstheme="minorHAnsi"/>
        </w:rPr>
      </w:pPr>
      <w:r>
        <w:rPr>
          <w:rFonts w:asciiTheme="minorHAnsi" w:hAnsiTheme="minorHAnsi" w:cstheme="minorHAnsi"/>
        </w:rPr>
        <w:t xml:space="preserve">The Bootloader helps the customers to flash the above firmware/binaries from XENO flashing PC utility tool. </w:t>
      </w:r>
    </w:p>
    <w:p w14:paraId="31F5E7CA" w14:textId="795D557C" w:rsidR="00943C88" w:rsidRDefault="00943C88" w:rsidP="009C4E6F">
      <w:pPr>
        <w:pStyle w:val="Textbody"/>
        <w:numPr>
          <w:ilvl w:val="0"/>
          <w:numId w:val="10"/>
        </w:numPr>
        <w:jc w:val="both"/>
        <w:rPr>
          <w:rFonts w:asciiTheme="minorHAnsi" w:hAnsiTheme="minorHAnsi" w:cstheme="minorHAnsi"/>
        </w:rPr>
      </w:pPr>
      <w:r>
        <w:rPr>
          <w:rFonts w:asciiTheme="minorHAnsi" w:hAnsiTheme="minorHAnsi" w:cstheme="minorHAnsi"/>
        </w:rPr>
        <w:t xml:space="preserve">The </w:t>
      </w:r>
      <w:r w:rsidR="009C4E6F">
        <w:rPr>
          <w:rFonts w:asciiTheme="minorHAnsi" w:hAnsiTheme="minorHAnsi" w:cstheme="minorHAnsi"/>
        </w:rPr>
        <w:t>Bootloader</w:t>
      </w:r>
      <w:r>
        <w:rPr>
          <w:rFonts w:asciiTheme="minorHAnsi" w:hAnsiTheme="minorHAnsi" w:cstheme="minorHAnsi"/>
        </w:rPr>
        <w:t xml:space="preserve"> </w:t>
      </w:r>
      <w:r w:rsidR="009C4E6F">
        <w:rPr>
          <w:rFonts w:asciiTheme="minorHAnsi" w:hAnsiTheme="minorHAnsi" w:cstheme="minorHAnsi"/>
        </w:rPr>
        <w:t>offers</w:t>
      </w:r>
      <w:r>
        <w:rPr>
          <w:rFonts w:asciiTheme="minorHAnsi" w:hAnsiTheme="minorHAnsi" w:cstheme="minorHAnsi"/>
        </w:rPr>
        <w:t xml:space="preserve"> OTA (Over-The-Air) </w:t>
      </w:r>
      <w:r w:rsidR="00F52BF3">
        <w:rPr>
          <w:rFonts w:asciiTheme="minorHAnsi" w:hAnsiTheme="minorHAnsi" w:cstheme="minorHAnsi"/>
        </w:rPr>
        <w:t xml:space="preserve">firmware download </w:t>
      </w:r>
      <w:r>
        <w:rPr>
          <w:rFonts w:asciiTheme="minorHAnsi" w:hAnsiTheme="minorHAnsi" w:cstheme="minorHAnsi"/>
        </w:rPr>
        <w:t xml:space="preserve">capability for the </w:t>
      </w:r>
      <w:r w:rsidR="009C4E6F">
        <w:rPr>
          <w:rFonts w:asciiTheme="minorHAnsi" w:hAnsiTheme="minorHAnsi" w:cstheme="minorHAnsi"/>
        </w:rPr>
        <w:t xml:space="preserve">deployed </w:t>
      </w:r>
      <w:r>
        <w:rPr>
          <w:rFonts w:asciiTheme="minorHAnsi" w:hAnsiTheme="minorHAnsi" w:cstheme="minorHAnsi"/>
        </w:rPr>
        <w:t>IOT device</w:t>
      </w:r>
      <w:r w:rsidR="00CA7907">
        <w:rPr>
          <w:rFonts w:asciiTheme="minorHAnsi" w:hAnsiTheme="minorHAnsi" w:cstheme="minorHAnsi"/>
        </w:rPr>
        <w:t>s</w:t>
      </w:r>
      <w:r w:rsidR="00F52BF3">
        <w:rPr>
          <w:rFonts w:asciiTheme="minorHAnsi" w:hAnsiTheme="minorHAnsi" w:cstheme="minorHAnsi"/>
        </w:rPr>
        <w:t xml:space="preserve"> to download the above firmware/binaries from Cloud FOTA server</w:t>
      </w:r>
      <w:r>
        <w:rPr>
          <w:rFonts w:asciiTheme="minorHAnsi" w:hAnsiTheme="minorHAnsi" w:cstheme="minorHAnsi"/>
        </w:rPr>
        <w:t xml:space="preserve">. </w:t>
      </w:r>
    </w:p>
    <w:p w14:paraId="41C9F53E" w14:textId="65DA86B3" w:rsidR="00943C88" w:rsidRDefault="00943C88" w:rsidP="009C4E6F">
      <w:pPr>
        <w:pStyle w:val="Textbody"/>
        <w:numPr>
          <w:ilvl w:val="0"/>
          <w:numId w:val="10"/>
        </w:numPr>
        <w:jc w:val="both"/>
        <w:rPr>
          <w:rFonts w:asciiTheme="minorHAnsi" w:hAnsiTheme="minorHAnsi" w:cstheme="minorHAnsi"/>
        </w:rPr>
      </w:pPr>
      <w:r>
        <w:rPr>
          <w:rFonts w:asciiTheme="minorHAnsi" w:hAnsiTheme="minorHAnsi" w:cstheme="minorHAnsi"/>
        </w:rPr>
        <w:t xml:space="preserve">The </w:t>
      </w:r>
      <w:r w:rsidR="00B3443A">
        <w:rPr>
          <w:rFonts w:asciiTheme="minorHAnsi" w:hAnsiTheme="minorHAnsi" w:cstheme="minorHAnsi"/>
        </w:rPr>
        <w:t>Bootloader</w:t>
      </w:r>
      <w:r>
        <w:rPr>
          <w:rFonts w:asciiTheme="minorHAnsi" w:hAnsiTheme="minorHAnsi" w:cstheme="minorHAnsi"/>
        </w:rPr>
        <w:t xml:space="preserve"> uses TCP protocol over </w:t>
      </w:r>
      <w:r w:rsidR="00A83788">
        <w:rPr>
          <w:rFonts w:asciiTheme="minorHAnsi" w:hAnsiTheme="minorHAnsi" w:cstheme="minorHAnsi"/>
        </w:rPr>
        <w:t>LTE NB-IOT network</w:t>
      </w:r>
      <w:r>
        <w:rPr>
          <w:rFonts w:asciiTheme="minorHAnsi" w:hAnsiTheme="minorHAnsi" w:cstheme="minorHAnsi"/>
        </w:rPr>
        <w:t xml:space="preserve"> for communicating with </w:t>
      </w:r>
      <w:r w:rsidR="00F52BF3">
        <w:rPr>
          <w:rFonts w:asciiTheme="minorHAnsi" w:hAnsiTheme="minorHAnsi" w:cstheme="minorHAnsi"/>
        </w:rPr>
        <w:t xml:space="preserve">Cloud </w:t>
      </w:r>
      <w:r>
        <w:rPr>
          <w:rFonts w:asciiTheme="minorHAnsi" w:hAnsiTheme="minorHAnsi" w:cstheme="minorHAnsi"/>
        </w:rPr>
        <w:t xml:space="preserve">FOTA Server (Called as TUNEAPP Server). </w:t>
      </w:r>
      <w:r w:rsidRPr="001E44C5">
        <w:rPr>
          <w:rFonts w:asciiTheme="minorHAnsi" w:hAnsiTheme="minorHAnsi" w:cstheme="minorHAnsi"/>
        </w:rPr>
        <w:t xml:space="preserve">The connection management (connect, dis-connect and re-connect) </w:t>
      </w:r>
      <w:r>
        <w:rPr>
          <w:rFonts w:asciiTheme="minorHAnsi" w:hAnsiTheme="minorHAnsi" w:cstheme="minorHAnsi"/>
        </w:rPr>
        <w:t xml:space="preserve">is </w:t>
      </w:r>
      <w:r w:rsidRPr="001E44C5">
        <w:rPr>
          <w:rFonts w:asciiTheme="minorHAnsi" w:hAnsiTheme="minorHAnsi" w:cstheme="minorHAnsi"/>
        </w:rPr>
        <w:t xml:space="preserve">handled by the </w:t>
      </w:r>
      <w:r w:rsidR="007D342A">
        <w:rPr>
          <w:rFonts w:asciiTheme="minorHAnsi" w:hAnsiTheme="minorHAnsi" w:cstheme="minorHAnsi"/>
        </w:rPr>
        <w:t>Bootloader</w:t>
      </w:r>
      <w:r w:rsidRPr="001E44C5">
        <w:rPr>
          <w:rFonts w:asciiTheme="minorHAnsi" w:hAnsiTheme="minorHAnsi" w:cstheme="minorHAnsi"/>
        </w:rPr>
        <w:t>.</w:t>
      </w:r>
      <w:r>
        <w:rPr>
          <w:rFonts w:asciiTheme="minorHAnsi" w:hAnsiTheme="minorHAnsi" w:cstheme="minorHAnsi"/>
        </w:rPr>
        <w:t xml:space="preserve"> </w:t>
      </w:r>
    </w:p>
    <w:p w14:paraId="7BD22296" w14:textId="79168FDE" w:rsidR="00943C88" w:rsidRDefault="00943C88" w:rsidP="009C4E6F">
      <w:pPr>
        <w:pStyle w:val="Textbody"/>
        <w:numPr>
          <w:ilvl w:val="0"/>
          <w:numId w:val="10"/>
        </w:numPr>
        <w:jc w:val="both"/>
        <w:rPr>
          <w:rFonts w:asciiTheme="minorHAnsi" w:hAnsiTheme="minorHAnsi" w:cstheme="minorHAnsi"/>
        </w:rPr>
      </w:pPr>
      <w:r>
        <w:rPr>
          <w:rFonts w:asciiTheme="minorHAnsi" w:hAnsiTheme="minorHAnsi" w:cstheme="minorHAnsi"/>
        </w:rPr>
        <w:t xml:space="preserve">The TUNEAPP server allows embedded firmware updates for all deployed IOT devices in the field via </w:t>
      </w:r>
      <w:r w:rsidR="00A83788">
        <w:rPr>
          <w:rFonts w:asciiTheme="minorHAnsi" w:hAnsiTheme="minorHAnsi" w:cstheme="minorHAnsi"/>
        </w:rPr>
        <w:t>LTE NB-IOT</w:t>
      </w:r>
      <w:r>
        <w:rPr>
          <w:rFonts w:asciiTheme="minorHAnsi" w:hAnsiTheme="minorHAnsi" w:cstheme="minorHAnsi"/>
        </w:rPr>
        <w:t xml:space="preserve"> </w:t>
      </w:r>
      <w:r w:rsidR="00A83788">
        <w:rPr>
          <w:rFonts w:asciiTheme="minorHAnsi" w:hAnsiTheme="minorHAnsi" w:cstheme="minorHAnsi"/>
        </w:rPr>
        <w:t>network</w:t>
      </w:r>
      <w:r>
        <w:rPr>
          <w:rFonts w:asciiTheme="minorHAnsi" w:hAnsiTheme="minorHAnsi" w:cstheme="minorHAnsi"/>
        </w:rPr>
        <w:t xml:space="preserve">. The TUNEAPP server will be uploaded with new firmware files so that all deployed IOT devices firmware update is taken care. This </w:t>
      </w:r>
      <w:r>
        <w:rPr>
          <w:rFonts w:asciiTheme="minorHAnsi" w:hAnsiTheme="minorHAnsi" w:cstheme="minorHAnsi"/>
        </w:rPr>
        <w:lastRenderedPageBreak/>
        <w:t xml:space="preserve">TUNEAPP server validates the devices credentials and informs device </w:t>
      </w:r>
      <w:r w:rsidR="005665A7">
        <w:rPr>
          <w:rFonts w:asciiTheme="minorHAnsi" w:hAnsiTheme="minorHAnsi" w:cstheme="minorHAnsi"/>
        </w:rPr>
        <w:t>Bootloader</w:t>
      </w:r>
      <w:r>
        <w:rPr>
          <w:rFonts w:asciiTheme="minorHAnsi" w:hAnsiTheme="minorHAnsi" w:cstheme="minorHAnsi"/>
        </w:rPr>
        <w:t xml:space="preserve"> to initiate the Over-The-Air download of new device firmware.</w:t>
      </w:r>
    </w:p>
    <w:p w14:paraId="749F3E03" w14:textId="0786313E" w:rsidR="00943C88" w:rsidRDefault="00372B6E" w:rsidP="00372B6E">
      <w:pPr>
        <w:pStyle w:val="Textbody"/>
        <w:tabs>
          <w:tab w:val="left" w:pos="7380"/>
        </w:tabs>
        <w:spacing w:after="0"/>
        <w:jc w:val="both"/>
        <w:rPr>
          <w:rFonts w:asciiTheme="minorHAnsi" w:hAnsiTheme="minorHAnsi" w:cstheme="minorHAnsi"/>
        </w:rPr>
      </w:pPr>
      <w:r>
        <w:rPr>
          <w:rFonts w:asciiTheme="minorHAnsi" w:hAnsiTheme="minorHAnsi" w:cstheme="minorHAnsi"/>
        </w:rPr>
        <w:tab/>
      </w:r>
    </w:p>
    <w:p w14:paraId="1C1AE6CA" w14:textId="0E3FB801" w:rsidR="00943C88" w:rsidRPr="003502E9" w:rsidRDefault="00943C88" w:rsidP="00943C88">
      <w:pPr>
        <w:pStyle w:val="Textbody"/>
        <w:spacing w:after="0"/>
        <w:jc w:val="both"/>
        <w:rPr>
          <w:rFonts w:asciiTheme="minorHAnsi" w:hAnsiTheme="minorHAnsi" w:cstheme="minorHAnsi"/>
        </w:rPr>
      </w:pPr>
      <w:r w:rsidRPr="003502E9">
        <w:rPr>
          <w:rFonts w:asciiTheme="minorHAnsi" w:hAnsiTheme="minorHAnsi" w:cstheme="minorHAnsi"/>
        </w:rPr>
        <w:t>During the initial 3</w:t>
      </w:r>
      <w:r w:rsidR="006A1444">
        <w:rPr>
          <w:rFonts w:asciiTheme="minorHAnsi" w:hAnsiTheme="minorHAnsi" w:cstheme="minorHAnsi"/>
        </w:rPr>
        <w:t xml:space="preserve"> to </w:t>
      </w:r>
      <w:r w:rsidRPr="003502E9">
        <w:rPr>
          <w:rFonts w:asciiTheme="minorHAnsi" w:hAnsiTheme="minorHAnsi" w:cstheme="minorHAnsi"/>
        </w:rPr>
        <w:t xml:space="preserve">5 seconds of power-on boot time, the </w:t>
      </w:r>
      <w:r w:rsidR="00B3443A">
        <w:rPr>
          <w:rFonts w:asciiTheme="minorHAnsi" w:hAnsiTheme="minorHAnsi" w:cstheme="minorHAnsi"/>
        </w:rPr>
        <w:t xml:space="preserve">Bootloader </w:t>
      </w:r>
      <w:r w:rsidRPr="003502E9">
        <w:rPr>
          <w:rFonts w:asciiTheme="minorHAnsi" w:hAnsiTheme="minorHAnsi" w:cstheme="minorHAnsi"/>
        </w:rPr>
        <w:t xml:space="preserve">code checks </w:t>
      </w:r>
      <w:r w:rsidR="00F52BF3">
        <w:rPr>
          <w:rFonts w:asciiTheme="minorHAnsi" w:hAnsiTheme="minorHAnsi" w:cstheme="minorHAnsi"/>
        </w:rPr>
        <w:t xml:space="preserve">with </w:t>
      </w:r>
      <w:r w:rsidR="007D342A">
        <w:rPr>
          <w:rFonts w:asciiTheme="minorHAnsi" w:hAnsiTheme="minorHAnsi" w:cstheme="minorHAnsi"/>
        </w:rPr>
        <w:t>the</w:t>
      </w:r>
      <w:r w:rsidR="00B3443A">
        <w:rPr>
          <w:rFonts w:asciiTheme="minorHAnsi" w:hAnsiTheme="minorHAnsi" w:cstheme="minorHAnsi"/>
        </w:rPr>
        <w:t xml:space="preserve"> </w:t>
      </w:r>
      <w:r w:rsidR="00F52BF3">
        <w:rPr>
          <w:rFonts w:asciiTheme="minorHAnsi" w:hAnsiTheme="minorHAnsi" w:cstheme="minorHAnsi"/>
        </w:rPr>
        <w:t xml:space="preserve">Cloud </w:t>
      </w:r>
      <w:r>
        <w:rPr>
          <w:rFonts w:asciiTheme="minorHAnsi" w:hAnsiTheme="minorHAnsi" w:cstheme="minorHAnsi"/>
        </w:rPr>
        <w:t xml:space="preserve">FOTA </w:t>
      </w:r>
      <w:r w:rsidRPr="003502E9">
        <w:rPr>
          <w:rFonts w:asciiTheme="minorHAnsi" w:hAnsiTheme="minorHAnsi" w:cstheme="minorHAnsi"/>
        </w:rPr>
        <w:t xml:space="preserve">server for any new updated version firmware available in the server. If it is available, it downloads the firmware and updates the </w:t>
      </w:r>
      <w:r w:rsidR="007C4671">
        <w:rPr>
          <w:rFonts w:asciiTheme="minorHAnsi" w:hAnsiTheme="minorHAnsi" w:cstheme="minorHAnsi"/>
        </w:rPr>
        <w:t>same</w:t>
      </w:r>
      <w:r w:rsidRPr="003502E9">
        <w:rPr>
          <w:rFonts w:asciiTheme="minorHAnsi" w:hAnsiTheme="minorHAnsi" w:cstheme="minorHAnsi"/>
        </w:rPr>
        <w:t xml:space="preserve">. </w:t>
      </w:r>
    </w:p>
    <w:p w14:paraId="4F1483DC" w14:textId="77777777" w:rsidR="00943C88" w:rsidRPr="003502E9" w:rsidRDefault="00943C88" w:rsidP="00943C88">
      <w:pPr>
        <w:pStyle w:val="Textbody"/>
        <w:spacing w:after="0"/>
        <w:jc w:val="both"/>
        <w:rPr>
          <w:rFonts w:asciiTheme="minorHAnsi" w:hAnsiTheme="minorHAnsi" w:cstheme="minorHAnsi"/>
        </w:rPr>
      </w:pPr>
    </w:p>
    <w:p w14:paraId="61137CC4" w14:textId="605A5D92" w:rsidR="00943C88" w:rsidRPr="003502E9" w:rsidRDefault="00943C88" w:rsidP="00943C88">
      <w:pPr>
        <w:pStyle w:val="Textbody"/>
        <w:spacing w:after="0"/>
        <w:jc w:val="both"/>
        <w:rPr>
          <w:rFonts w:asciiTheme="minorHAnsi" w:hAnsiTheme="minorHAnsi" w:cstheme="minorHAnsi"/>
        </w:rPr>
      </w:pPr>
      <w:r w:rsidRPr="003502E9">
        <w:rPr>
          <w:rFonts w:asciiTheme="minorHAnsi" w:hAnsiTheme="minorHAnsi" w:cstheme="minorHAnsi"/>
        </w:rPr>
        <w:t xml:space="preserve">The module comes with device authentication mechanism part of </w:t>
      </w:r>
      <w:r w:rsidR="008B474E">
        <w:rPr>
          <w:rFonts w:asciiTheme="minorHAnsi" w:hAnsiTheme="minorHAnsi" w:cstheme="minorHAnsi"/>
        </w:rPr>
        <w:t>Bootloader</w:t>
      </w:r>
      <w:r w:rsidRPr="003502E9">
        <w:rPr>
          <w:rFonts w:asciiTheme="minorHAnsi" w:hAnsiTheme="minorHAnsi" w:cstheme="minorHAnsi"/>
        </w:rPr>
        <w:t xml:space="preserve"> using PKCE (Proof Key for Code Exchange) based Device authentication. The PKCE is used to provide one more security layer to the authorization code flow of OAuth. The </w:t>
      </w:r>
      <w:r w:rsidR="008B474E">
        <w:rPr>
          <w:rFonts w:asciiTheme="minorHAnsi" w:hAnsiTheme="minorHAnsi" w:cstheme="minorHAnsi"/>
        </w:rPr>
        <w:t>Bootloader</w:t>
      </w:r>
      <w:r w:rsidRPr="003502E9">
        <w:rPr>
          <w:rFonts w:asciiTheme="minorHAnsi" w:hAnsiTheme="minorHAnsi" w:cstheme="minorHAnsi"/>
        </w:rPr>
        <w:t xml:space="preserve"> initiates the Device Authorization Flow by requesting a set of verification codes from the authorization server by issuing an TCP/IP socket requests to the authorization server. The server can approve or deny the requests to authorise the device. After successful authentication of device, the server issues valid access token to the device. The access-token has a limited lifetime mentioned in minutes. When it expires the </w:t>
      </w:r>
      <w:r w:rsidR="008B474E">
        <w:rPr>
          <w:rFonts w:asciiTheme="minorHAnsi" w:hAnsiTheme="minorHAnsi" w:cstheme="minorHAnsi"/>
        </w:rPr>
        <w:t>Bootloader</w:t>
      </w:r>
      <w:r w:rsidRPr="003502E9">
        <w:rPr>
          <w:rFonts w:asciiTheme="minorHAnsi" w:hAnsiTheme="minorHAnsi" w:cstheme="minorHAnsi"/>
        </w:rPr>
        <w:t xml:space="preserve"> can fetch a new refresh-token. This access-token can be read by</w:t>
      </w:r>
      <w:r w:rsidR="008B474E">
        <w:rPr>
          <w:rFonts w:asciiTheme="minorHAnsi" w:hAnsiTheme="minorHAnsi" w:cstheme="minorHAnsi"/>
        </w:rPr>
        <w:t xml:space="preserve"> user’s</w:t>
      </w:r>
      <w:r w:rsidRPr="003502E9">
        <w:rPr>
          <w:rFonts w:asciiTheme="minorHAnsi" w:hAnsiTheme="minorHAnsi" w:cstheme="minorHAnsi"/>
        </w:rPr>
        <w:t xml:space="preserve"> </w:t>
      </w:r>
      <w:r w:rsidR="008B474E">
        <w:rPr>
          <w:rFonts w:asciiTheme="minorHAnsi" w:hAnsiTheme="minorHAnsi" w:cstheme="minorHAnsi"/>
        </w:rPr>
        <w:t>main</w:t>
      </w:r>
      <w:r w:rsidRPr="003502E9">
        <w:rPr>
          <w:rFonts w:asciiTheme="minorHAnsi" w:hAnsiTheme="minorHAnsi" w:cstheme="minorHAnsi"/>
        </w:rPr>
        <w:t xml:space="preserve"> </w:t>
      </w:r>
      <w:r w:rsidR="008B474E">
        <w:rPr>
          <w:rFonts w:asciiTheme="minorHAnsi" w:hAnsiTheme="minorHAnsi" w:cstheme="minorHAnsi"/>
        </w:rPr>
        <w:t>embedded application</w:t>
      </w:r>
      <w:r w:rsidRPr="003502E9">
        <w:rPr>
          <w:rFonts w:asciiTheme="minorHAnsi" w:hAnsiTheme="minorHAnsi" w:cstheme="minorHAnsi"/>
        </w:rPr>
        <w:t>.</w:t>
      </w:r>
    </w:p>
    <w:p w14:paraId="43A64FFB" w14:textId="77777777" w:rsidR="00943C88" w:rsidRDefault="00943C88" w:rsidP="00943C88">
      <w:pPr>
        <w:pStyle w:val="Textbody"/>
        <w:spacing w:after="0"/>
        <w:jc w:val="both"/>
        <w:rPr>
          <w:rFonts w:asciiTheme="minorHAnsi" w:hAnsiTheme="minorHAnsi" w:cstheme="minorHAnsi"/>
        </w:rPr>
      </w:pPr>
    </w:p>
    <w:p w14:paraId="72A06D23" w14:textId="6DE9798D" w:rsidR="005D72CC" w:rsidRPr="00986A20" w:rsidRDefault="00943C88" w:rsidP="00943C88">
      <w:pPr>
        <w:pStyle w:val="Textbody"/>
        <w:spacing w:after="0"/>
        <w:jc w:val="both"/>
        <w:rPr>
          <w:rFonts w:asciiTheme="minorHAnsi" w:hAnsiTheme="minorHAnsi" w:cstheme="minorHAnsi"/>
        </w:rPr>
      </w:pPr>
      <w:r>
        <w:rPr>
          <w:rFonts w:asciiTheme="minorHAnsi" w:hAnsiTheme="minorHAnsi" w:cstheme="minorHAnsi"/>
        </w:rPr>
        <w:t xml:space="preserve">At the end of </w:t>
      </w:r>
      <w:r w:rsidR="008B474E">
        <w:rPr>
          <w:rFonts w:asciiTheme="minorHAnsi" w:hAnsiTheme="minorHAnsi" w:cstheme="minorHAnsi"/>
        </w:rPr>
        <w:t>Bootloader</w:t>
      </w:r>
      <w:r>
        <w:rPr>
          <w:rFonts w:asciiTheme="minorHAnsi" w:hAnsiTheme="minorHAnsi" w:cstheme="minorHAnsi"/>
        </w:rPr>
        <w:t xml:space="preserve"> execution, the </w:t>
      </w:r>
      <w:r w:rsidR="008B474E">
        <w:rPr>
          <w:rFonts w:asciiTheme="minorHAnsi" w:hAnsiTheme="minorHAnsi" w:cstheme="minorHAnsi"/>
        </w:rPr>
        <w:t>Bootloader</w:t>
      </w:r>
      <w:r>
        <w:rPr>
          <w:rFonts w:asciiTheme="minorHAnsi" w:hAnsiTheme="minorHAnsi" w:cstheme="minorHAnsi"/>
        </w:rPr>
        <w:t xml:space="preserve"> launches the user’s </w:t>
      </w:r>
      <w:r w:rsidR="008B474E">
        <w:rPr>
          <w:rFonts w:asciiTheme="minorHAnsi" w:hAnsiTheme="minorHAnsi" w:cstheme="minorHAnsi"/>
        </w:rPr>
        <w:t xml:space="preserve">main </w:t>
      </w:r>
      <w:r>
        <w:rPr>
          <w:rFonts w:asciiTheme="minorHAnsi" w:hAnsiTheme="minorHAnsi" w:cstheme="minorHAnsi"/>
        </w:rPr>
        <w:t xml:space="preserve">embedded application. </w:t>
      </w:r>
    </w:p>
    <w:p w14:paraId="48C6D23A" w14:textId="77777777" w:rsidR="00CE7ADC" w:rsidRDefault="00CE7ADC" w:rsidP="00943C88">
      <w:pPr>
        <w:pStyle w:val="Textbody"/>
        <w:spacing w:after="0"/>
        <w:jc w:val="both"/>
        <w:rPr>
          <w:rFonts w:asciiTheme="minorHAnsi" w:hAnsiTheme="minorHAnsi" w:cstheme="minorHAnsi"/>
          <w:b/>
        </w:rPr>
      </w:pPr>
    </w:p>
    <w:p w14:paraId="7966473C" w14:textId="429CCD23" w:rsidR="00943C88" w:rsidRDefault="00943C88" w:rsidP="00943C88">
      <w:pPr>
        <w:pStyle w:val="Textbody"/>
        <w:spacing w:after="0"/>
        <w:jc w:val="both"/>
        <w:rPr>
          <w:rFonts w:asciiTheme="minorHAnsi" w:hAnsiTheme="minorHAnsi" w:cstheme="minorHAnsi"/>
          <w:b/>
        </w:rPr>
      </w:pPr>
      <w:r>
        <w:rPr>
          <w:rFonts w:asciiTheme="minorHAnsi" w:hAnsiTheme="minorHAnsi" w:cstheme="minorHAnsi"/>
          <w:b/>
        </w:rPr>
        <w:t>AT Commands supported during Boot</w:t>
      </w:r>
      <w:r w:rsidR="00A83788">
        <w:rPr>
          <w:rFonts w:asciiTheme="minorHAnsi" w:hAnsiTheme="minorHAnsi" w:cstheme="minorHAnsi"/>
          <w:b/>
        </w:rPr>
        <w:t>loader time</w:t>
      </w:r>
    </w:p>
    <w:p w14:paraId="63C7D3A3" w14:textId="24FAE4B0" w:rsidR="00943C88" w:rsidRDefault="00943C88" w:rsidP="00943C88">
      <w:pPr>
        <w:pStyle w:val="Textbody"/>
        <w:spacing w:after="0"/>
        <w:jc w:val="both"/>
        <w:rPr>
          <w:rFonts w:asciiTheme="minorHAnsi" w:hAnsiTheme="minorHAnsi" w:cstheme="minorHAnsi"/>
          <w:bCs/>
        </w:rPr>
      </w:pPr>
      <w:r>
        <w:rPr>
          <w:rFonts w:asciiTheme="minorHAnsi" w:hAnsiTheme="minorHAnsi" w:cstheme="minorHAnsi"/>
          <w:bCs/>
        </w:rPr>
        <w:t>The user inputs for device configuration are done via AT Commands through debug console. The user can press escape character during the boot time to initiate AT commands from debug console. The format of AT command is “AT</w:t>
      </w:r>
      <w:r w:rsidR="00CA7907">
        <w:rPr>
          <w:rFonts w:asciiTheme="minorHAnsi" w:hAnsiTheme="minorHAnsi" w:cstheme="minorHAnsi"/>
          <w:bCs/>
        </w:rPr>
        <w:t>%</w:t>
      </w:r>
      <w:r>
        <w:rPr>
          <w:rFonts w:asciiTheme="minorHAnsi" w:hAnsiTheme="minorHAnsi" w:cstheme="minorHAnsi"/>
          <w:bCs/>
        </w:rPr>
        <w:t>&lt;</w:t>
      </w:r>
      <w:proofErr w:type="spellStart"/>
      <w:r>
        <w:rPr>
          <w:rFonts w:asciiTheme="minorHAnsi" w:hAnsiTheme="minorHAnsi" w:cstheme="minorHAnsi"/>
          <w:bCs/>
        </w:rPr>
        <w:t>cmd</w:t>
      </w:r>
      <w:proofErr w:type="spellEnd"/>
      <w:r>
        <w:rPr>
          <w:rFonts w:asciiTheme="minorHAnsi" w:hAnsiTheme="minorHAnsi" w:cstheme="minorHAnsi"/>
          <w:bCs/>
        </w:rPr>
        <w:t>&gt;=&lt;</w:t>
      </w:r>
      <w:proofErr w:type="spellStart"/>
      <w:r>
        <w:rPr>
          <w:rFonts w:asciiTheme="minorHAnsi" w:hAnsiTheme="minorHAnsi" w:cstheme="minorHAnsi"/>
          <w:bCs/>
        </w:rPr>
        <w:t>args</w:t>
      </w:r>
      <w:proofErr w:type="spellEnd"/>
      <w:r>
        <w:rPr>
          <w:rFonts w:asciiTheme="minorHAnsi" w:hAnsiTheme="minorHAnsi" w:cstheme="minorHAnsi"/>
          <w:bCs/>
        </w:rPr>
        <w:t>&gt;” where &lt;</w:t>
      </w:r>
      <w:proofErr w:type="spellStart"/>
      <w:r>
        <w:rPr>
          <w:rFonts w:asciiTheme="minorHAnsi" w:hAnsiTheme="minorHAnsi" w:cstheme="minorHAnsi"/>
          <w:bCs/>
        </w:rPr>
        <w:t>cmd</w:t>
      </w:r>
      <w:proofErr w:type="spellEnd"/>
      <w:r>
        <w:rPr>
          <w:rFonts w:asciiTheme="minorHAnsi" w:hAnsiTheme="minorHAnsi" w:cstheme="minorHAnsi"/>
          <w:bCs/>
        </w:rPr>
        <w:t>&gt; is the command name and &lt;</w:t>
      </w:r>
      <w:proofErr w:type="spellStart"/>
      <w:r>
        <w:rPr>
          <w:rFonts w:asciiTheme="minorHAnsi" w:hAnsiTheme="minorHAnsi" w:cstheme="minorHAnsi"/>
          <w:bCs/>
        </w:rPr>
        <w:t>args</w:t>
      </w:r>
      <w:proofErr w:type="spellEnd"/>
      <w:r>
        <w:rPr>
          <w:rFonts w:asciiTheme="minorHAnsi" w:hAnsiTheme="minorHAnsi" w:cstheme="minorHAnsi"/>
          <w:bCs/>
        </w:rPr>
        <w:t xml:space="preserve">&gt; is the list of arguments. There are four types of AT Commands. </w:t>
      </w:r>
    </w:p>
    <w:tbl>
      <w:tblPr>
        <w:tblStyle w:val="TableGrid"/>
        <w:tblW w:w="0" w:type="auto"/>
        <w:tblLook w:val="04A0" w:firstRow="1" w:lastRow="0" w:firstColumn="1" w:lastColumn="0" w:noHBand="0" w:noVBand="1"/>
      </w:tblPr>
      <w:tblGrid>
        <w:gridCol w:w="1104"/>
        <w:gridCol w:w="2743"/>
        <w:gridCol w:w="2835"/>
      </w:tblGrid>
      <w:tr w:rsidR="00943C88" w:rsidRPr="00FB5DBC" w14:paraId="48D22E4C" w14:textId="77777777" w:rsidTr="00E0029B">
        <w:tc>
          <w:tcPr>
            <w:tcW w:w="1104" w:type="dxa"/>
            <w:shd w:val="clear" w:color="auto" w:fill="F2F2F2" w:themeFill="background1" w:themeFillShade="F2"/>
          </w:tcPr>
          <w:p w14:paraId="040F0463"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SNO</w:t>
            </w:r>
          </w:p>
        </w:tc>
        <w:tc>
          <w:tcPr>
            <w:tcW w:w="2719" w:type="dxa"/>
            <w:shd w:val="clear" w:color="auto" w:fill="F2F2F2" w:themeFill="background1" w:themeFillShade="F2"/>
          </w:tcPr>
          <w:p w14:paraId="4F27FA38"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Types</w:t>
            </w:r>
          </w:p>
        </w:tc>
        <w:tc>
          <w:tcPr>
            <w:tcW w:w="2835" w:type="dxa"/>
            <w:shd w:val="clear" w:color="auto" w:fill="F2F2F2" w:themeFill="background1" w:themeFillShade="F2"/>
          </w:tcPr>
          <w:p w14:paraId="4BB70F49"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Description</w:t>
            </w:r>
          </w:p>
        </w:tc>
      </w:tr>
      <w:tr w:rsidR="00943C88" w:rsidRPr="00FB5DBC" w14:paraId="6FDF51A3" w14:textId="77777777" w:rsidTr="00E0029B">
        <w:trPr>
          <w:trHeight w:val="269"/>
        </w:trPr>
        <w:tc>
          <w:tcPr>
            <w:tcW w:w="1104" w:type="dxa"/>
          </w:tcPr>
          <w:p w14:paraId="4246FE17"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1</w:t>
            </w:r>
          </w:p>
        </w:tc>
        <w:tc>
          <w:tcPr>
            <w:tcW w:w="2719" w:type="dxa"/>
          </w:tcPr>
          <w:p w14:paraId="388E8216" w14:textId="29F21FD0" w:rsidR="00943C88" w:rsidRPr="00FB5DBC" w:rsidRDefault="00943C88" w:rsidP="00E0029B">
            <w:pPr>
              <w:pStyle w:val="Textbody"/>
              <w:spacing w:after="0"/>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 xml:space="preserve">Read command </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CA7907">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&lt;</w:t>
            </w:r>
            <w:proofErr w:type="spellStart"/>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cmd</w:t>
            </w:r>
            <w:proofErr w:type="spellEnd"/>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&gt;?</w:t>
            </w:r>
          </w:p>
        </w:tc>
        <w:tc>
          <w:tcPr>
            <w:tcW w:w="2835" w:type="dxa"/>
          </w:tcPr>
          <w:p w14:paraId="4E2155A4"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This command returns currently set value of the parameters.</w:t>
            </w:r>
          </w:p>
        </w:tc>
      </w:tr>
      <w:tr w:rsidR="00943C88" w:rsidRPr="00FB5DBC" w14:paraId="645AF7CF" w14:textId="77777777" w:rsidTr="00E0029B">
        <w:trPr>
          <w:trHeight w:val="269"/>
        </w:trPr>
        <w:tc>
          <w:tcPr>
            <w:tcW w:w="1104" w:type="dxa"/>
          </w:tcPr>
          <w:p w14:paraId="654BCAFB"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2</w:t>
            </w:r>
          </w:p>
        </w:tc>
        <w:tc>
          <w:tcPr>
            <w:tcW w:w="2719" w:type="dxa"/>
          </w:tcPr>
          <w:p w14:paraId="27B6E743" w14:textId="6981E668" w:rsidR="00943C88" w:rsidRDefault="00943C88" w:rsidP="00E0029B">
            <w:pPr>
              <w:pStyle w:val="Textbody"/>
              <w:spacing w:after="0"/>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 xml:space="preserve">Write command </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C014F1">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&lt;</w:t>
            </w:r>
            <w:proofErr w:type="spellStart"/>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cmd</w:t>
            </w:r>
            <w:proofErr w:type="spellEnd"/>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&gt;</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=&lt;arg</w:t>
            </w:r>
            <w:proofErr w:type="gramStart"/>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1,arg</w:t>
            </w:r>
            <w:proofErr w:type="gramEnd"/>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2,..&gt;</w:t>
            </w:r>
          </w:p>
        </w:tc>
        <w:tc>
          <w:tcPr>
            <w:tcW w:w="2835" w:type="dxa"/>
          </w:tcPr>
          <w:p w14:paraId="2ED2B448"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This command sets user defined parameter values.</w:t>
            </w:r>
          </w:p>
        </w:tc>
      </w:tr>
      <w:tr w:rsidR="00943C88" w:rsidRPr="00FB5DBC" w14:paraId="7E87B72D" w14:textId="77777777" w:rsidTr="00E0029B">
        <w:trPr>
          <w:trHeight w:val="269"/>
        </w:trPr>
        <w:tc>
          <w:tcPr>
            <w:tcW w:w="1104" w:type="dxa"/>
          </w:tcPr>
          <w:p w14:paraId="10E1AF3F"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3</w:t>
            </w:r>
          </w:p>
        </w:tc>
        <w:tc>
          <w:tcPr>
            <w:tcW w:w="2719" w:type="dxa"/>
          </w:tcPr>
          <w:p w14:paraId="3D0CBEB5" w14:textId="0A366F75" w:rsidR="00943C88" w:rsidRDefault="00943C88" w:rsidP="00E0029B">
            <w:pPr>
              <w:pStyle w:val="Textbody"/>
              <w:spacing w:after="0"/>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 xml:space="preserve">Test command </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C014F1">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&lt;</w:t>
            </w:r>
            <w:proofErr w:type="spellStart"/>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cmd</w:t>
            </w:r>
            <w:proofErr w:type="spellEnd"/>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&gt;</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p>
        </w:tc>
        <w:tc>
          <w:tcPr>
            <w:tcW w:w="2835" w:type="dxa"/>
          </w:tcPr>
          <w:p w14:paraId="2CFCEFC9"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 xml:space="preserve">This command returns list of supported parameters and its possible values as help info to users. </w:t>
            </w:r>
          </w:p>
        </w:tc>
      </w:tr>
      <w:tr w:rsidR="00943C88" w:rsidRPr="00FB5DBC" w14:paraId="50DBE365" w14:textId="77777777" w:rsidTr="00E0029B">
        <w:trPr>
          <w:trHeight w:val="269"/>
        </w:trPr>
        <w:tc>
          <w:tcPr>
            <w:tcW w:w="1104" w:type="dxa"/>
          </w:tcPr>
          <w:p w14:paraId="378B2C4A"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4</w:t>
            </w:r>
          </w:p>
        </w:tc>
        <w:tc>
          <w:tcPr>
            <w:tcW w:w="2719" w:type="dxa"/>
          </w:tcPr>
          <w:p w14:paraId="712EDEEF" w14:textId="75BFFA73" w:rsidR="00943C88" w:rsidRDefault="00943C88" w:rsidP="00E0029B">
            <w:pPr>
              <w:pStyle w:val="Textbody"/>
              <w:spacing w:after="0"/>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 xml:space="preserve">Execution command </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C014F1">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&lt;</w:t>
            </w:r>
            <w:proofErr w:type="spellStart"/>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cmd</w:t>
            </w:r>
            <w:proofErr w:type="spellEnd"/>
            <w:r w:rsidRPr="00520796">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&gt;</w:t>
            </w:r>
          </w:p>
        </w:tc>
        <w:tc>
          <w:tcPr>
            <w:tcW w:w="2835" w:type="dxa"/>
          </w:tcPr>
          <w:p w14:paraId="2E2B5EAD"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This command is non-argument command and reads value of parameters.</w:t>
            </w:r>
          </w:p>
        </w:tc>
      </w:tr>
    </w:tbl>
    <w:p w14:paraId="1EAF7DA6" w14:textId="77777777" w:rsidR="00943C88" w:rsidRDefault="00943C88" w:rsidP="00943C88">
      <w:pPr>
        <w:pStyle w:val="Textbody"/>
        <w:spacing w:after="0"/>
        <w:jc w:val="both"/>
        <w:rPr>
          <w:rFonts w:asciiTheme="minorHAnsi" w:hAnsiTheme="minorHAnsi" w:cstheme="minorHAnsi"/>
          <w:bCs/>
        </w:rPr>
      </w:pPr>
    </w:p>
    <w:p w14:paraId="4D74089E" w14:textId="77777777" w:rsidR="00943C88" w:rsidRPr="00754E05" w:rsidRDefault="00943C88" w:rsidP="00943C88">
      <w:pPr>
        <w:pStyle w:val="Heading3"/>
        <w:rPr>
          <w:rFonts w:asciiTheme="minorHAnsi" w:hAnsiTheme="minorHAnsi" w:cstheme="minorHAnsi"/>
          <w:color w:val="5F497A" w:themeColor="accent4" w:themeShade="BF"/>
        </w:rPr>
      </w:pPr>
      <w:bookmarkStart w:id="16" w:name="_Toc136344958"/>
      <w:r w:rsidRPr="00754E05">
        <w:rPr>
          <w:rFonts w:asciiTheme="minorHAnsi" w:hAnsiTheme="minorHAnsi" w:cstheme="minorHAnsi"/>
          <w:color w:val="5F497A" w:themeColor="accent4" w:themeShade="BF"/>
        </w:rPr>
        <w:t>SW Version Command</w:t>
      </w:r>
      <w:bookmarkEnd w:id="16"/>
    </w:p>
    <w:tbl>
      <w:tblPr>
        <w:tblStyle w:val="TableGrid"/>
        <w:tblW w:w="0" w:type="auto"/>
        <w:tblLook w:val="04A0" w:firstRow="1" w:lastRow="0" w:firstColumn="1" w:lastColumn="0" w:noHBand="0" w:noVBand="1"/>
      </w:tblPr>
      <w:tblGrid>
        <w:gridCol w:w="2689"/>
        <w:gridCol w:w="5244"/>
      </w:tblGrid>
      <w:tr w:rsidR="00943C88" w:rsidRPr="00FB5DBC" w14:paraId="583308A1" w14:textId="77777777" w:rsidTr="00E0029B">
        <w:tc>
          <w:tcPr>
            <w:tcW w:w="7933" w:type="dxa"/>
            <w:gridSpan w:val="2"/>
            <w:shd w:val="clear" w:color="auto" w:fill="F2F2F2" w:themeFill="background1" w:themeFillShade="F2"/>
          </w:tcPr>
          <w:p w14:paraId="777B81E4"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SW Version command</w:t>
            </w:r>
          </w:p>
        </w:tc>
      </w:tr>
      <w:tr w:rsidR="00943C88" w:rsidRPr="00FB5DBC" w14:paraId="45A86CD6" w14:textId="77777777" w:rsidTr="00E0029B">
        <w:trPr>
          <w:trHeight w:val="269"/>
        </w:trPr>
        <w:tc>
          <w:tcPr>
            <w:tcW w:w="2689" w:type="dxa"/>
          </w:tcPr>
          <w:p w14:paraId="38DEEB9F" w14:textId="26D2CCCB"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C014F1">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SWVER</w:t>
            </w:r>
          </w:p>
          <w:p w14:paraId="5B01F226"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Execution command</w:t>
            </w:r>
          </w:p>
        </w:tc>
        <w:tc>
          <w:tcPr>
            <w:tcW w:w="5244" w:type="dxa"/>
          </w:tcPr>
          <w:p w14:paraId="74B38F44"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Response:</w:t>
            </w:r>
          </w:p>
          <w:p w14:paraId="278C2063" w14:textId="77777777" w:rsidR="00943C88" w:rsidRPr="00CE444A" w:rsidRDefault="00943C88" w:rsidP="00E0029B">
            <w:pPr>
              <w:pStyle w:val="Textbody"/>
              <w:jc w:val="both"/>
              <w:rPr>
                <w:rFonts w:asciiTheme="minorHAnsi" w:hAnsiTheme="minorHAnsi" w:cstheme="minorHAnsi"/>
                <w:b/>
                <w:bCs/>
              </w:rPr>
            </w:pPr>
            <w:r>
              <w:rPr>
                <w:rFonts w:asciiTheme="minorHAnsi" w:hAnsiTheme="minorHAnsi" w:cstheme="minorHAnsi"/>
                <w:b/>
                <w:bCs/>
              </w:rPr>
              <w:t>%SWVER-</w:t>
            </w:r>
            <w:r w:rsidRPr="00CE444A">
              <w:rPr>
                <w:rFonts w:asciiTheme="minorHAnsi" w:hAnsiTheme="minorHAnsi" w:cstheme="minorHAnsi"/>
                <w:b/>
                <w:bCs/>
              </w:rPr>
              <w:t>FIRMNAME: &lt;Device-SW&gt;</w:t>
            </w:r>
          </w:p>
          <w:p w14:paraId="45C33308" w14:textId="77777777" w:rsidR="00943C88" w:rsidRPr="00CE444A" w:rsidRDefault="00943C88" w:rsidP="00E0029B">
            <w:pPr>
              <w:pStyle w:val="Textbody"/>
              <w:jc w:val="both"/>
              <w:rPr>
                <w:rFonts w:asciiTheme="minorHAnsi" w:hAnsiTheme="minorHAnsi" w:cstheme="minorHAnsi"/>
                <w:b/>
                <w:bCs/>
              </w:rPr>
            </w:pPr>
            <w:r>
              <w:rPr>
                <w:rFonts w:asciiTheme="minorHAnsi" w:hAnsiTheme="minorHAnsi" w:cstheme="minorHAnsi"/>
                <w:b/>
                <w:bCs/>
              </w:rPr>
              <w:t>%</w:t>
            </w:r>
            <w:r w:rsidRPr="00CE444A">
              <w:rPr>
                <w:rFonts w:asciiTheme="minorHAnsi" w:hAnsiTheme="minorHAnsi" w:cstheme="minorHAnsi"/>
                <w:b/>
                <w:bCs/>
              </w:rPr>
              <w:t>SWVER</w:t>
            </w:r>
            <w:r>
              <w:rPr>
                <w:rFonts w:asciiTheme="minorHAnsi" w:hAnsiTheme="minorHAnsi" w:cstheme="minorHAnsi"/>
                <w:b/>
                <w:bCs/>
              </w:rPr>
              <w:t>-NUM</w:t>
            </w:r>
            <w:r w:rsidRPr="00CE444A">
              <w:rPr>
                <w:rFonts w:asciiTheme="minorHAnsi" w:hAnsiTheme="minorHAnsi" w:cstheme="minorHAnsi"/>
                <w:b/>
                <w:bCs/>
              </w:rPr>
              <w:t>: &lt;V10&gt;</w:t>
            </w:r>
          </w:p>
          <w:p w14:paraId="6C89952B" w14:textId="77777777" w:rsidR="00943C88" w:rsidRPr="00CE444A" w:rsidRDefault="00943C88" w:rsidP="00E0029B">
            <w:pPr>
              <w:pStyle w:val="Textbody"/>
              <w:jc w:val="both"/>
              <w:rPr>
                <w:rFonts w:asciiTheme="minorHAnsi" w:hAnsiTheme="minorHAnsi" w:cstheme="minorHAnsi"/>
                <w:b/>
                <w:bCs/>
              </w:rPr>
            </w:pPr>
            <w:r>
              <w:rPr>
                <w:rFonts w:asciiTheme="minorHAnsi" w:hAnsiTheme="minorHAnsi" w:cstheme="minorHAnsi"/>
                <w:b/>
                <w:bCs/>
              </w:rPr>
              <w:lastRenderedPageBreak/>
              <w:t>%SWVER-</w:t>
            </w:r>
            <w:r w:rsidRPr="00CE444A">
              <w:rPr>
                <w:rFonts w:asciiTheme="minorHAnsi" w:hAnsiTheme="minorHAnsi" w:cstheme="minorHAnsi"/>
                <w:b/>
                <w:bCs/>
              </w:rPr>
              <w:t>DATE: &lt;dd-</w:t>
            </w:r>
            <w:proofErr w:type="spellStart"/>
            <w:r w:rsidRPr="00CE444A">
              <w:rPr>
                <w:rFonts w:asciiTheme="minorHAnsi" w:hAnsiTheme="minorHAnsi" w:cstheme="minorHAnsi"/>
                <w:b/>
                <w:bCs/>
              </w:rPr>
              <w:t>mon</w:t>
            </w:r>
            <w:proofErr w:type="spellEnd"/>
            <w:r w:rsidRPr="00CE444A">
              <w:rPr>
                <w:rFonts w:asciiTheme="minorHAnsi" w:hAnsiTheme="minorHAnsi" w:cstheme="minorHAnsi"/>
                <w:b/>
                <w:bCs/>
              </w:rPr>
              <w:t>-</w:t>
            </w:r>
            <w:proofErr w:type="spellStart"/>
            <w:r w:rsidRPr="00CE444A">
              <w:rPr>
                <w:rFonts w:asciiTheme="minorHAnsi" w:hAnsiTheme="minorHAnsi" w:cstheme="minorHAnsi"/>
                <w:b/>
                <w:bCs/>
              </w:rPr>
              <w:t>yyyy</w:t>
            </w:r>
            <w:proofErr w:type="spellEnd"/>
            <w:r w:rsidRPr="00CE444A">
              <w:rPr>
                <w:rFonts w:asciiTheme="minorHAnsi" w:hAnsiTheme="minorHAnsi" w:cstheme="minorHAnsi"/>
                <w:b/>
                <w:bCs/>
              </w:rPr>
              <w:t>&gt;</w:t>
            </w:r>
          </w:p>
          <w:p w14:paraId="752C7599" w14:textId="77777777" w:rsidR="00943C88" w:rsidRPr="00CE444A" w:rsidRDefault="00943C88"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OK</w:t>
            </w:r>
          </w:p>
        </w:tc>
      </w:tr>
    </w:tbl>
    <w:p w14:paraId="38D9311F" w14:textId="77777777" w:rsidR="00943C88" w:rsidRDefault="00943C88" w:rsidP="00943C88">
      <w:pPr>
        <w:pStyle w:val="Textbody"/>
        <w:spacing w:after="0"/>
        <w:jc w:val="both"/>
        <w:rPr>
          <w:rFonts w:asciiTheme="minorHAnsi" w:hAnsiTheme="minorHAnsi" w:cstheme="minorHAnsi"/>
          <w:bCs/>
        </w:rPr>
      </w:pPr>
    </w:p>
    <w:p w14:paraId="7F3E44E7" w14:textId="77777777" w:rsidR="00943C88" w:rsidRPr="00754E05" w:rsidRDefault="00943C88" w:rsidP="00943C88">
      <w:pPr>
        <w:pStyle w:val="Heading3"/>
        <w:rPr>
          <w:rFonts w:asciiTheme="minorHAnsi" w:hAnsiTheme="minorHAnsi" w:cstheme="minorHAnsi"/>
          <w:color w:val="5F497A" w:themeColor="accent4" w:themeShade="BF"/>
        </w:rPr>
      </w:pPr>
      <w:bookmarkStart w:id="17" w:name="_Toc136344959"/>
      <w:r w:rsidRPr="00754E05">
        <w:rPr>
          <w:rFonts w:asciiTheme="minorHAnsi" w:hAnsiTheme="minorHAnsi" w:cstheme="minorHAnsi"/>
          <w:color w:val="5F497A" w:themeColor="accent4" w:themeShade="BF"/>
        </w:rPr>
        <w:t>Setting FOTA Server Configuration</w:t>
      </w:r>
      <w:bookmarkEnd w:id="17"/>
    </w:p>
    <w:tbl>
      <w:tblPr>
        <w:tblStyle w:val="TableGrid"/>
        <w:tblW w:w="0" w:type="auto"/>
        <w:tblLook w:val="04A0" w:firstRow="1" w:lastRow="0" w:firstColumn="1" w:lastColumn="0" w:noHBand="0" w:noVBand="1"/>
      </w:tblPr>
      <w:tblGrid>
        <w:gridCol w:w="2730"/>
        <w:gridCol w:w="5244"/>
      </w:tblGrid>
      <w:tr w:rsidR="00943C88" w:rsidRPr="00FB5DBC" w14:paraId="2AEBC9F0" w14:textId="77777777" w:rsidTr="00E0029B">
        <w:tc>
          <w:tcPr>
            <w:tcW w:w="7933" w:type="dxa"/>
            <w:gridSpan w:val="2"/>
            <w:shd w:val="clear" w:color="auto" w:fill="F2F2F2" w:themeFill="background1" w:themeFillShade="F2"/>
          </w:tcPr>
          <w:p w14:paraId="12E65F89"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bookmarkStart w:id="18" w:name="_Hlk119162368"/>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Setting FOTA Server Configuration</w:t>
            </w:r>
          </w:p>
        </w:tc>
      </w:tr>
      <w:tr w:rsidR="00943C88" w:rsidRPr="00FB5DBC" w14:paraId="25741EBC" w14:textId="77777777" w:rsidTr="00E0029B">
        <w:trPr>
          <w:trHeight w:val="269"/>
        </w:trPr>
        <w:tc>
          <w:tcPr>
            <w:tcW w:w="2689" w:type="dxa"/>
          </w:tcPr>
          <w:p w14:paraId="32AEB463" w14:textId="1CA381EB"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244E82">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FOTASER</w:t>
            </w:r>
            <w:r w:rsidR="00220FCF">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CFG</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=&lt;Server URL&gt;,&lt;Port&gt;</w:t>
            </w:r>
          </w:p>
          <w:p w14:paraId="734AF648"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Write command</w:t>
            </w:r>
          </w:p>
        </w:tc>
        <w:tc>
          <w:tcPr>
            <w:tcW w:w="5244" w:type="dxa"/>
          </w:tcPr>
          <w:p w14:paraId="1DD70A77"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Response:</w:t>
            </w:r>
          </w:p>
          <w:p w14:paraId="5DB936B1" w14:textId="77777777" w:rsidR="00943C88" w:rsidRPr="00CE444A" w:rsidRDefault="00943C88"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OK</w:t>
            </w:r>
          </w:p>
        </w:tc>
      </w:tr>
      <w:tr w:rsidR="00943C88" w:rsidRPr="00FB5DBC" w14:paraId="7610CBB0" w14:textId="77777777" w:rsidTr="00E0029B">
        <w:trPr>
          <w:trHeight w:val="269"/>
        </w:trPr>
        <w:tc>
          <w:tcPr>
            <w:tcW w:w="2689" w:type="dxa"/>
          </w:tcPr>
          <w:p w14:paraId="72CBE47E" w14:textId="36B41C6D"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244E82">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sidR="00805493">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FOTA</w:t>
            </w:r>
            <w:r w:rsidR="00796C3C">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SER</w:t>
            </w:r>
            <w:r w:rsidR="00220FCF">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CFG</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p>
          <w:p w14:paraId="13099995" w14:textId="77777777"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Read command</w:t>
            </w:r>
          </w:p>
        </w:tc>
        <w:tc>
          <w:tcPr>
            <w:tcW w:w="5244" w:type="dxa"/>
          </w:tcPr>
          <w:p w14:paraId="72559A81"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Response:</w:t>
            </w:r>
          </w:p>
          <w:p w14:paraId="59153B9A" w14:textId="429AD9F0" w:rsidR="00943C88" w:rsidRDefault="00943C88"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%FOTASER</w:t>
            </w:r>
            <w:r w:rsidR="00805493">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CFG</w:t>
            </w:r>
            <w:r>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-URL: &lt;FOTA server URL&gt;</w:t>
            </w:r>
          </w:p>
          <w:p w14:paraId="1E9C5CC9" w14:textId="54625B81" w:rsidR="00943C88" w:rsidRDefault="00943C88"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%FOTASER</w:t>
            </w:r>
            <w:r w:rsidR="00805493">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CFG</w:t>
            </w:r>
            <w:r>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-PORT: &lt;Port number&gt;</w:t>
            </w:r>
          </w:p>
          <w:p w14:paraId="6FA05CB0"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OK</w:t>
            </w:r>
          </w:p>
        </w:tc>
      </w:tr>
      <w:bookmarkEnd w:id="18"/>
    </w:tbl>
    <w:p w14:paraId="7D631399" w14:textId="77777777" w:rsidR="00943C88" w:rsidRDefault="00943C88" w:rsidP="00943C88">
      <w:pPr>
        <w:pStyle w:val="Textbody"/>
        <w:spacing w:after="0"/>
        <w:jc w:val="both"/>
        <w:rPr>
          <w:rFonts w:asciiTheme="minorHAnsi" w:hAnsiTheme="minorHAnsi" w:cstheme="minorHAnsi"/>
          <w:bCs/>
        </w:rPr>
      </w:pPr>
    </w:p>
    <w:p w14:paraId="5CF3CDBD" w14:textId="77777777" w:rsidR="00943C88" w:rsidRPr="00754E05" w:rsidRDefault="00943C88" w:rsidP="00943C88">
      <w:pPr>
        <w:pStyle w:val="Heading3"/>
        <w:rPr>
          <w:rFonts w:asciiTheme="minorHAnsi" w:hAnsiTheme="minorHAnsi" w:cstheme="minorHAnsi"/>
          <w:color w:val="5F497A" w:themeColor="accent4" w:themeShade="BF"/>
        </w:rPr>
      </w:pPr>
      <w:bookmarkStart w:id="19" w:name="_Toc136344960"/>
      <w:r w:rsidRPr="00754E05">
        <w:rPr>
          <w:rFonts w:asciiTheme="minorHAnsi" w:hAnsiTheme="minorHAnsi" w:cstheme="minorHAnsi"/>
          <w:color w:val="5F497A" w:themeColor="accent4" w:themeShade="BF"/>
        </w:rPr>
        <w:t>Setting PKCE Configuration</w:t>
      </w:r>
      <w:bookmarkEnd w:id="19"/>
    </w:p>
    <w:tbl>
      <w:tblPr>
        <w:tblStyle w:val="TableGrid"/>
        <w:tblW w:w="0" w:type="auto"/>
        <w:tblLook w:val="04A0" w:firstRow="1" w:lastRow="0" w:firstColumn="1" w:lastColumn="0" w:noHBand="0" w:noVBand="1"/>
      </w:tblPr>
      <w:tblGrid>
        <w:gridCol w:w="2689"/>
        <w:gridCol w:w="5244"/>
      </w:tblGrid>
      <w:tr w:rsidR="00943C88" w:rsidRPr="00FB5DBC" w14:paraId="067E01D8" w14:textId="77777777" w:rsidTr="00E0029B">
        <w:tc>
          <w:tcPr>
            <w:tcW w:w="7933" w:type="dxa"/>
            <w:gridSpan w:val="2"/>
            <w:shd w:val="clear" w:color="auto" w:fill="F2F2F2" w:themeFill="background1" w:themeFillShade="F2"/>
          </w:tcPr>
          <w:p w14:paraId="1028C0ED"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Setting PKCE Configuration</w:t>
            </w:r>
          </w:p>
        </w:tc>
      </w:tr>
      <w:tr w:rsidR="00943C88" w:rsidRPr="00FB5DBC" w14:paraId="396DEA47" w14:textId="77777777" w:rsidTr="00E0029B">
        <w:trPr>
          <w:trHeight w:val="269"/>
        </w:trPr>
        <w:tc>
          <w:tcPr>
            <w:tcW w:w="2689" w:type="dxa"/>
          </w:tcPr>
          <w:p w14:paraId="2B19625C" w14:textId="3A8CBC34"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244E82">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PKCE=&lt;PKCE Secret&gt;</w:t>
            </w:r>
          </w:p>
          <w:p w14:paraId="07DF2151" w14:textId="77777777" w:rsidR="00943C88" w:rsidRPr="00FB5DBC"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Write command</w:t>
            </w:r>
          </w:p>
        </w:tc>
        <w:tc>
          <w:tcPr>
            <w:tcW w:w="5244" w:type="dxa"/>
          </w:tcPr>
          <w:p w14:paraId="160DD541"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Response:</w:t>
            </w:r>
          </w:p>
          <w:p w14:paraId="2BBAD443" w14:textId="77777777" w:rsidR="00943C88" w:rsidRPr="00CE444A" w:rsidRDefault="00943C88"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OK</w:t>
            </w:r>
          </w:p>
        </w:tc>
      </w:tr>
      <w:tr w:rsidR="00943C88" w:rsidRPr="00FB5DBC" w14:paraId="525F1910" w14:textId="77777777" w:rsidTr="00E0029B">
        <w:trPr>
          <w:trHeight w:val="269"/>
        </w:trPr>
        <w:tc>
          <w:tcPr>
            <w:tcW w:w="2689" w:type="dxa"/>
          </w:tcPr>
          <w:p w14:paraId="48C17AC3" w14:textId="2271E875"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244E82">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PKCE?</w:t>
            </w:r>
          </w:p>
          <w:p w14:paraId="418F63EE" w14:textId="77777777" w:rsidR="00943C88" w:rsidRPr="00CE444A" w:rsidRDefault="00943C88"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Read command</w:t>
            </w:r>
          </w:p>
        </w:tc>
        <w:tc>
          <w:tcPr>
            <w:tcW w:w="5244" w:type="dxa"/>
          </w:tcPr>
          <w:p w14:paraId="34F97A2D"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Response:</w:t>
            </w:r>
          </w:p>
          <w:p w14:paraId="61D0EC95" w14:textId="77777777" w:rsidR="00943C88" w:rsidRDefault="00943C88"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%PKCE-SECRET: &lt;PKCE Secret&gt;</w:t>
            </w:r>
          </w:p>
          <w:p w14:paraId="271100F9" w14:textId="77777777" w:rsidR="00943C88" w:rsidRDefault="00943C88"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OK</w:t>
            </w:r>
          </w:p>
        </w:tc>
      </w:tr>
    </w:tbl>
    <w:p w14:paraId="5DD7F873" w14:textId="5498A5D9" w:rsidR="00FD2979" w:rsidRPr="00754E05" w:rsidRDefault="00FD2979" w:rsidP="00FD2979">
      <w:pPr>
        <w:pStyle w:val="Heading3"/>
        <w:rPr>
          <w:rFonts w:asciiTheme="minorHAnsi" w:hAnsiTheme="minorHAnsi" w:cstheme="minorHAnsi"/>
          <w:color w:val="5F497A" w:themeColor="accent4" w:themeShade="BF"/>
        </w:rPr>
      </w:pPr>
      <w:bookmarkStart w:id="20" w:name="_Toc136344961"/>
      <w:r w:rsidRPr="00754E05">
        <w:rPr>
          <w:rFonts w:asciiTheme="minorHAnsi" w:hAnsiTheme="minorHAnsi" w:cstheme="minorHAnsi"/>
          <w:color w:val="5F497A" w:themeColor="accent4" w:themeShade="BF"/>
        </w:rPr>
        <w:t>Device Info Command</w:t>
      </w:r>
      <w:bookmarkEnd w:id="20"/>
    </w:p>
    <w:tbl>
      <w:tblPr>
        <w:tblStyle w:val="TableGrid"/>
        <w:tblW w:w="0" w:type="auto"/>
        <w:tblLook w:val="04A0" w:firstRow="1" w:lastRow="0" w:firstColumn="1" w:lastColumn="0" w:noHBand="0" w:noVBand="1"/>
      </w:tblPr>
      <w:tblGrid>
        <w:gridCol w:w="2689"/>
        <w:gridCol w:w="5244"/>
      </w:tblGrid>
      <w:tr w:rsidR="00FD2979" w:rsidRPr="00FB5DBC" w14:paraId="15D6CCB1" w14:textId="77777777" w:rsidTr="00E0029B">
        <w:tc>
          <w:tcPr>
            <w:tcW w:w="7933" w:type="dxa"/>
            <w:gridSpan w:val="2"/>
            <w:shd w:val="clear" w:color="auto" w:fill="F2F2F2" w:themeFill="background1" w:themeFillShade="F2"/>
          </w:tcPr>
          <w:p w14:paraId="41633436" w14:textId="4B0D8F72" w:rsidR="00FD2979" w:rsidRPr="00FB5DBC" w:rsidRDefault="00FD2979"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Device Info command</w:t>
            </w:r>
          </w:p>
        </w:tc>
      </w:tr>
      <w:tr w:rsidR="00FD2979" w:rsidRPr="00FB5DBC" w14:paraId="2C79B4A9" w14:textId="77777777" w:rsidTr="00E0029B">
        <w:trPr>
          <w:trHeight w:val="269"/>
        </w:trPr>
        <w:tc>
          <w:tcPr>
            <w:tcW w:w="2689" w:type="dxa"/>
          </w:tcPr>
          <w:p w14:paraId="6C776A4E" w14:textId="2F3973C0" w:rsidR="00FD2979" w:rsidRPr="00CE444A" w:rsidRDefault="00FD2979" w:rsidP="00E0029B">
            <w:pPr>
              <w:pStyle w:val="Textbody"/>
              <w:spacing w:after="0"/>
              <w:jc w:val="both"/>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AT</w:t>
            </w:r>
            <w:r w:rsidR="00244E82">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w:t>
            </w:r>
            <w:r>
              <w:rPr>
                <w:rFonts w:asciiTheme="minorHAnsi" w:hAnsiTheme="minorHAnsi" w:cstheme="minorHAnsi"/>
                <w:color w:val="C00000"/>
                <w14:shadow w14:blurRad="50800" w14:dist="50800" w14:dir="5400000" w14:sx="0" w14:sy="0" w14:kx="0" w14:ky="0" w14:algn="ctr">
                  <w14:schemeClr w14:val="tx1">
                    <w14:lumMod w14:val="95000"/>
                    <w14:lumOff w14:val="5000"/>
                  </w14:schemeClr>
                </w14:shadow>
              </w:rPr>
              <w:t>DEVINFO</w:t>
            </w:r>
          </w:p>
          <w:p w14:paraId="3C362188" w14:textId="77777777" w:rsidR="00FD2979" w:rsidRPr="00FB5DBC" w:rsidRDefault="00FD2979"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Execution command</w:t>
            </w:r>
          </w:p>
        </w:tc>
        <w:tc>
          <w:tcPr>
            <w:tcW w:w="5244" w:type="dxa"/>
          </w:tcPr>
          <w:p w14:paraId="03B1272A" w14:textId="77777777" w:rsidR="00FD2979" w:rsidRDefault="00FD2979" w:rsidP="00E0029B">
            <w:pPr>
              <w:pStyle w:val="Textbody"/>
              <w:spacing w:after="0"/>
              <w:jc w:val="both"/>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pPr>
            <w:r>
              <w:rPr>
                <w:rFonts w:asciiTheme="minorHAnsi" w:hAnsiTheme="minorHAnsi" w:cstheme="minorHAnsi"/>
                <w:color w:val="595959" w:themeColor="text1" w:themeTint="A6"/>
                <w14:shadow w14:blurRad="50800" w14:dist="50800" w14:dir="5400000" w14:sx="0" w14:sy="0" w14:kx="0" w14:ky="0" w14:algn="ctr">
                  <w14:schemeClr w14:val="tx1">
                    <w14:lumMod w14:val="95000"/>
                    <w14:lumOff w14:val="5000"/>
                  </w14:schemeClr>
                </w14:shadow>
              </w:rPr>
              <w:t>Response:</w:t>
            </w:r>
          </w:p>
          <w:p w14:paraId="4CCED346" w14:textId="53C95B26" w:rsidR="00244E82" w:rsidRDefault="00244E82" w:rsidP="00E0029B">
            <w:pPr>
              <w:pStyle w:val="Textbody"/>
              <w:jc w:val="both"/>
              <w:rPr>
                <w:rFonts w:asciiTheme="minorHAnsi" w:hAnsiTheme="minorHAnsi" w:cstheme="minorHAnsi"/>
                <w:b/>
                <w:bCs/>
              </w:rPr>
            </w:pPr>
            <w:r>
              <w:rPr>
                <w:rFonts w:asciiTheme="minorHAnsi" w:hAnsiTheme="minorHAnsi" w:cstheme="minorHAnsi"/>
                <w:b/>
                <w:bCs/>
              </w:rPr>
              <w:t>%DEVINFO-DEVNAME</w:t>
            </w:r>
            <w:r w:rsidRPr="00CE444A">
              <w:rPr>
                <w:rFonts w:asciiTheme="minorHAnsi" w:hAnsiTheme="minorHAnsi" w:cstheme="minorHAnsi"/>
                <w:b/>
                <w:bCs/>
              </w:rPr>
              <w:t>: &lt;</w:t>
            </w:r>
            <w:r w:rsidR="00805493">
              <w:rPr>
                <w:rFonts w:asciiTheme="minorHAnsi" w:hAnsiTheme="minorHAnsi" w:cstheme="minorHAnsi"/>
                <w:b/>
                <w:bCs/>
              </w:rPr>
              <w:t>Device name</w:t>
            </w:r>
            <w:r w:rsidRPr="00CE444A">
              <w:rPr>
                <w:rFonts w:asciiTheme="minorHAnsi" w:hAnsiTheme="minorHAnsi" w:cstheme="minorHAnsi"/>
                <w:b/>
                <w:bCs/>
              </w:rPr>
              <w:t>&gt;</w:t>
            </w:r>
          </w:p>
          <w:p w14:paraId="42478F47" w14:textId="14F61ED6" w:rsidR="00805493" w:rsidRDefault="00805493" w:rsidP="00E0029B">
            <w:pPr>
              <w:pStyle w:val="Textbody"/>
              <w:jc w:val="both"/>
              <w:rPr>
                <w:rFonts w:asciiTheme="minorHAnsi" w:hAnsiTheme="minorHAnsi" w:cstheme="minorHAnsi"/>
                <w:b/>
                <w:bCs/>
              </w:rPr>
            </w:pPr>
            <w:r>
              <w:rPr>
                <w:rFonts w:asciiTheme="minorHAnsi" w:hAnsiTheme="minorHAnsi" w:cstheme="minorHAnsi"/>
                <w:b/>
                <w:bCs/>
              </w:rPr>
              <w:t>%DEVINFO-IPADDR</w:t>
            </w:r>
            <w:r w:rsidRPr="00CE444A">
              <w:rPr>
                <w:rFonts w:asciiTheme="minorHAnsi" w:hAnsiTheme="minorHAnsi" w:cstheme="minorHAnsi"/>
                <w:b/>
                <w:bCs/>
              </w:rPr>
              <w:t>: &lt;</w:t>
            </w:r>
            <w:r>
              <w:rPr>
                <w:rFonts w:asciiTheme="minorHAnsi" w:hAnsiTheme="minorHAnsi" w:cstheme="minorHAnsi"/>
                <w:b/>
                <w:bCs/>
              </w:rPr>
              <w:t>IP Address</w:t>
            </w:r>
            <w:r w:rsidRPr="00CE444A">
              <w:rPr>
                <w:rFonts w:asciiTheme="minorHAnsi" w:hAnsiTheme="minorHAnsi" w:cstheme="minorHAnsi"/>
                <w:b/>
                <w:bCs/>
              </w:rPr>
              <w:t>&gt;</w:t>
            </w:r>
          </w:p>
          <w:p w14:paraId="0DCAEA45" w14:textId="27E81334" w:rsidR="00FD2979" w:rsidRDefault="00FD2979" w:rsidP="00E0029B">
            <w:pPr>
              <w:pStyle w:val="Textbody"/>
              <w:jc w:val="both"/>
              <w:rPr>
                <w:rFonts w:asciiTheme="minorHAnsi" w:hAnsiTheme="minorHAnsi" w:cstheme="minorHAnsi"/>
                <w:b/>
                <w:bCs/>
              </w:rPr>
            </w:pPr>
            <w:r>
              <w:rPr>
                <w:rFonts w:asciiTheme="minorHAnsi" w:hAnsiTheme="minorHAnsi" w:cstheme="minorHAnsi"/>
                <w:b/>
                <w:bCs/>
              </w:rPr>
              <w:t>%DEVINFO-MACID</w:t>
            </w:r>
            <w:r w:rsidRPr="00CE444A">
              <w:rPr>
                <w:rFonts w:asciiTheme="minorHAnsi" w:hAnsiTheme="minorHAnsi" w:cstheme="minorHAnsi"/>
                <w:b/>
                <w:bCs/>
              </w:rPr>
              <w:t>: &lt;</w:t>
            </w:r>
            <w:r>
              <w:rPr>
                <w:rFonts w:asciiTheme="minorHAnsi" w:hAnsiTheme="minorHAnsi" w:cstheme="minorHAnsi"/>
                <w:b/>
                <w:bCs/>
              </w:rPr>
              <w:t>WIFI MAC ID</w:t>
            </w:r>
            <w:r w:rsidRPr="00CE444A">
              <w:rPr>
                <w:rFonts w:asciiTheme="minorHAnsi" w:hAnsiTheme="minorHAnsi" w:cstheme="minorHAnsi"/>
                <w:b/>
                <w:bCs/>
              </w:rPr>
              <w:t>&gt;</w:t>
            </w:r>
          </w:p>
          <w:p w14:paraId="19C4C301" w14:textId="77777777" w:rsidR="00FD2979" w:rsidRPr="00CE444A" w:rsidRDefault="00FD2979" w:rsidP="00E0029B">
            <w:pPr>
              <w:pStyle w:val="Textbody"/>
              <w:spacing w:after="0"/>
              <w:jc w:val="both"/>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pPr>
            <w:r w:rsidRPr="00CE444A">
              <w:rPr>
                <w:rFonts w:asciiTheme="minorHAnsi" w:hAnsiTheme="minorHAnsi" w:cstheme="minorHAnsi"/>
                <w:b/>
                <w:bCs/>
                <w:color w:val="595959" w:themeColor="text1" w:themeTint="A6"/>
                <w14:shadow w14:blurRad="50800" w14:dist="50800" w14:dir="5400000" w14:sx="0" w14:sy="0" w14:kx="0" w14:ky="0" w14:algn="ctr">
                  <w14:schemeClr w14:val="tx1">
                    <w14:lumMod w14:val="95000"/>
                    <w14:lumOff w14:val="5000"/>
                  </w14:schemeClr>
                </w14:shadow>
              </w:rPr>
              <w:t>OK</w:t>
            </w:r>
          </w:p>
        </w:tc>
      </w:tr>
    </w:tbl>
    <w:p w14:paraId="25515507" w14:textId="77777777" w:rsidR="00943C88" w:rsidRDefault="00943C88" w:rsidP="00943C88">
      <w:pPr>
        <w:pStyle w:val="Textbody"/>
        <w:spacing w:after="0"/>
        <w:jc w:val="both"/>
        <w:rPr>
          <w:rFonts w:asciiTheme="minorHAnsi" w:hAnsiTheme="minorHAnsi" w:cstheme="minorHAnsi"/>
          <w:bCs/>
        </w:rPr>
      </w:pPr>
    </w:p>
    <w:p w14:paraId="3C37BBB2" w14:textId="77777777" w:rsidR="00943C88" w:rsidRPr="00754E05" w:rsidRDefault="00943C88" w:rsidP="00943C88">
      <w:pPr>
        <w:pStyle w:val="Heading2"/>
        <w:rPr>
          <w:rFonts w:asciiTheme="minorHAnsi" w:hAnsiTheme="minorHAnsi"/>
          <w:color w:val="984806" w:themeColor="accent6" w:themeShade="80"/>
        </w:rPr>
      </w:pPr>
      <w:bookmarkStart w:id="21" w:name="_Toc136344962"/>
      <w:r w:rsidRPr="00754E05">
        <w:rPr>
          <w:rFonts w:asciiTheme="minorHAnsi" w:hAnsiTheme="minorHAnsi"/>
          <w:color w:val="984806" w:themeColor="accent6" w:themeShade="80"/>
        </w:rPr>
        <w:t>User Application Functional Specifications</w:t>
      </w:r>
      <w:bookmarkEnd w:id="21"/>
    </w:p>
    <w:p w14:paraId="41286073" w14:textId="77777777" w:rsidR="00943C88" w:rsidRDefault="00943C88" w:rsidP="00943C88">
      <w:pPr>
        <w:pStyle w:val="Textbody"/>
        <w:spacing w:after="0"/>
        <w:jc w:val="both"/>
        <w:rPr>
          <w:rFonts w:asciiTheme="minorHAnsi" w:hAnsiTheme="minorHAnsi" w:cstheme="minorHAnsi"/>
        </w:rPr>
      </w:pPr>
    </w:p>
    <w:p w14:paraId="4508EBE0" w14:textId="29AC2D7D" w:rsidR="00943C88" w:rsidRDefault="00943C88" w:rsidP="00943C88">
      <w:pPr>
        <w:pStyle w:val="Textbody"/>
        <w:jc w:val="both"/>
        <w:rPr>
          <w:rFonts w:asciiTheme="minorHAnsi" w:hAnsiTheme="minorHAnsi" w:cstheme="minorHAnsi"/>
        </w:rPr>
      </w:pPr>
      <w:r>
        <w:rPr>
          <w:rFonts w:asciiTheme="minorHAnsi" w:hAnsiTheme="minorHAnsi" w:cstheme="minorHAnsi"/>
        </w:rPr>
        <w:t xml:space="preserve">At the end of </w:t>
      </w:r>
      <w:r w:rsidR="00E213A0">
        <w:rPr>
          <w:rFonts w:asciiTheme="minorHAnsi" w:hAnsiTheme="minorHAnsi" w:cstheme="minorHAnsi"/>
        </w:rPr>
        <w:t>Bootloader</w:t>
      </w:r>
      <w:r>
        <w:rPr>
          <w:rFonts w:asciiTheme="minorHAnsi" w:hAnsiTheme="minorHAnsi" w:cstheme="minorHAnsi"/>
        </w:rPr>
        <w:t xml:space="preserve"> execution, </w:t>
      </w:r>
      <w:r w:rsidR="00F96E27">
        <w:rPr>
          <w:rFonts w:asciiTheme="minorHAnsi" w:hAnsiTheme="minorHAnsi" w:cstheme="minorHAnsi"/>
        </w:rPr>
        <w:t>the Bootloader</w:t>
      </w:r>
      <w:r>
        <w:rPr>
          <w:rFonts w:asciiTheme="minorHAnsi" w:hAnsiTheme="minorHAnsi" w:cstheme="minorHAnsi"/>
        </w:rPr>
        <w:t xml:space="preserve"> launches the user’s </w:t>
      </w:r>
      <w:r w:rsidR="00F96E27">
        <w:rPr>
          <w:rFonts w:asciiTheme="minorHAnsi" w:hAnsiTheme="minorHAnsi" w:cstheme="minorHAnsi"/>
        </w:rPr>
        <w:t xml:space="preserve">main </w:t>
      </w:r>
      <w:r>
        <w:rPr>
          <w:rFonts w:asciiTheme="minorHAnsi" w:hAnsiTheme="minorHAnsi" w:cstheme="minorHAnsi"/>
        </w:rPr>
        <w:t xml:space="preserve">embedded application. This user application runs as main application </w:t>
      </w:r>
      <w:r w:rsidR="00571460">
        <w:rPr>
          <w:rFonts w:asciiTheme="minorHAnsi" w:hAnsiTheme="minorHAnsi" w:cstheme="minorHAnsi"/>
        </w:rPr>
        <w:t>as per their IoT device requirements</w:t>
      </w:r>
      <w:r w:rsidR="00571460">
        <w:rPr>
          <w:rFonts w:asciiTheme="minorHAnsi" w:hAnsiTheme="minorHAnsi" w:cstheme="minorHAnsi"/>
        </w:rPr>
        <w:t xml:space="preserve"> to</w:t>
      </w:r>
      <w:r w:rsidR="00801130">
        <w:rPr>
          <w:rFonts w:asciiTheme="minorHAnsi" w:hAnsiTheme="minorHAnsi" w:cstheme="minorHAnsi"/>
        </w:rPr>
        <w:t xml:space="preserve"> manage</w:t>
      </w:r>
      <w:r>
        <w:rPr>
          <w:rFonts w:asciiTheme="minorHAnsi" w:hAnsiTheme="minorHAnsi" w:cstheme="minorHAnsi"/>
        </w:rPr>
        <w:t xml:space="preserve"> the sensors, interfaces, </w:t>
      </w:r>
      <w:r w:rsidR="00DD1C61">
        <w:rPr>
          <w:rFonts w:asciiTheme="minorHAnsi" w:hAnsiTheme="minorHAnsi" w:cstheme="minorHAnsi"/>
        </w:rPr>
        <w:t>memory,</w:t>
      </w:r>
      <w:r>
        <w:rPr>
          <w:rFonts w:asciiTheme="minorHAnsi" w:hAnsiTheme="minorHAnsi" w:cstheme="minorHAnsi"/>
        </w:rPr>
        <w:t xml:space="preserve"> and transfer </w:t>
      </w:r>
      <w:r w:rsidR="00801130">
        <w:rPr>
          <w:rFonts w:asciiTheme="minorHAnsi" w:hAnsiTheme="minorHAnsi" w:cstheme="minorHAnsi"/>
        </w:rPr>
        <w:t>the data via LTE NB-IOT network</w:t>
      </w:r>
      <w:r>
        <w:rPr>
          <w:rFonts w:asciiTheme="minorHAnsi" w:hAnsiTheme="minorHAnsi" w:cstheme="minorHAnsi"/>
        </w:rPr>
        <w:t xml:space="preserve">. The </w:t>
      </w:r>
      <w:r w:rsidR="00801130">
        <w:rPr>
          <w:rFonts w:asciiTheme="minorHAnsi" w:hAnsiTheme="minorHAnsi" w:cstheme="minorHAnsi"/>
        </w:rPr>
        <w:t xml:space="preserve">LTE network </w:t>
      </w:r>
      <w:r>
        <w:rPr>
          <w:rFonts w:asciiTheme="minorHAnsi" w:hAnsiTheme="minorHAnsi" w:cstheme="minorHAnsi"/>
        </w:rPr>
        <w:t xml:space="preserve">configuration, </w:t>
      </w:r>
      <w:r w:rsidR="004545D0">
        <w:rPr>
          <w:rFonts w:asciiTheme="minorHAnsi" w:hAnsiTheme="minorHAnsi" w:cstheme="minorHAnsi"/>
        </w:rPr>
        <w:t>s</w:t>
      </w:r>
      <w:r>
        <w:rPr>
          <w:rFonts w:asciiTheme="minorHAnsi" w:hAnsiTheme="minorHAnsi" w:cstheme="minorHAnsi"/>
        </w:rPr>
        <w:t xml:space="preserve">ensor </w:t>
      </w:r>
      <w:r w:rsidR="004545D0">
        <w:rPr>
          <w:rFonts w:asciiTheme="minorHAnsi" w:hAnsiTheme="minorHAnsi" w:cstheme="minorHAnsi"/>
        </w:rPr>
        <w:t>c</w:t>
      </w:r>
      <w:r>
        <w:rPr>
          <w:rFonts w:asciiTheme="minorHAnsi" w:hAnsiTheme="minorHAnsi" w:cstheme="minorHAnsi"/>
        </w:rPr>
        <w:t xml:space="preserve">onfiguration, </w:t>
      </w:r>
      <w:r w:rsidR="004545D0">
        <w:rPr>
          <w:rFonts w:asciiTheme="minorHAnsi" w:hAnsiTheme="minorHAnsi" w:cstheme="minorHAnsi"/>
        </w:rPr>
        <w:t>s</w:t>
      </w:r>
      <w:r>
        <w:rPr>
          <w:rFonts w:asciiTheme="minorHAnsi" w:hAnsiTheme="minorHAnsi" w:cstheme="minorHAnsi"/>
        </w:rPr>
        <w:t>ensor data transfer via TCP Sockets/HTTP/MQTT APIs are maintained by the user embedded application</w:t>
      </w:r>
      <w:r w:rsidR="00801130">
        <w:rPr>
          <w:rFonts w:asciiTheme="minorHAnsi" w:hAnsiTheme="minorHAnsi" w:cstheme="minorHAnsi"/>
        </w:rPr>
        <w:t xml:space="preserve"> as per their application requirements</w:t>
      </w:r>
      <w:r>
        <w:rPr>
          <w:rFonts w:asciiTheme="minorHAnsi" w:hAnsiTheme="minorHAnsi" w:cstheme="minorHAnsi"/>
        </w:rPr>
        <w:t xml:space="preserve">. </w:t>
      </w:r>
    </w:p>
    <w:p w14:paraId="024DD0E3" w14:textId="4E2F5ABE" w:rsidR="00943C88" w:rsidRDefault="00943C88" w:rsidP="00943C88">
      <w:pPr>
        <w:pStyle w:val="Textbody"/>
        <w:jc w:val="both"/>
        <w:rPr>
          <w:rFonts w:asciiTheme="minorHAnsi" w:hAnsiTheme="minorHAnsi" w:cstheme="minorHAnsi"/>
        </w:rPr>
      </w:pPr>
      <w:r>
        <w:rPr>
          <w:rFonts w:asciiTheme="minorHAnsi" w:hAnsiTheme="minorHAnsi" w:cstheme="minorHAnsi"/>
        </w:rPr>
        <w:t xml:space="preserve">The embedded device’s memory map </w:t>
      </w:r>
      <w:r w:rsidR="006A32C1">
        <w:rPr>
          <w:rFonts w:asciiTheme="minorHAnsi" w:hAnsiTheme="minorHAnsi" w:cstheme="minorHAnsi"/>
        </w:rPr>
        <w:t>is defined</w:t>
      </w:r>
      <w:r>
        <w:rPr>
          <w:rFonts w:asciiTheme="minorHAnsi" w:hAnsiTheme="minorHAnsi" w:cstheme="minorHAnsi"/>
        </w:rPr>
        <w:t xml:space="preserve"> as per below table so that memory map has </w:t>
      </w:r>
      <w:r w:rsidR="00801130">
        <w:rPr>
          <w:rFonts w:asciiTheme="minorHAnsi" w:hAnsiTheme="minorHAnsi" w:cstheme="minorHAnsi"/>
        </w:rPr>
        <w:t>2</w:t>
      </w:r>
      <w:r w:rsidR="00C45EEB">
        <w:rPr>
          <w:rFonts w:asciiTheme="minorHAnsi" w:hAnsiTheme="minorHAnsi" w:cstheme="minorHAnsi"/>
        </w:rPr>
        <w:t xml:space="preserve"> </w:t>
      </w:r>
      <w:r>
        <w:rPr>
          <w:rFonts w:asciiTheme="minorHAnsi" w:hAnsiTheme="minorHAnsi" w:cstheme="minorHAnsi"/>
        </w:rPr>
        <w:t>sections</w:t>
      </w:r>
      <w:r w:rsidR="00C45EEB">
        <w:rPr>
          <w:rFonts w:asciiTheme="minorHAnsi" w:hAnsiTheme="minorHAnsi" w:cstheme="minorHAnsi"/>
        </w:rPr>
        <w:t>: 1) Bootloader section</w:t>
      </w:r>
      <w:r>
        <w:rPr>
          <w:rFonts w:asciiTheme="minorHAnsi" w:hAnsiTheme="minorHAnsi" w:cstheme="minorHAnsi"/>
        </w:rPr>
        <w:t>,</w:t>
      </w:r>
      <w:r w:rsidR="00C45EEB">
        <w:rPr>
          <w:rFonts w:asciiTheme="minorHAnsi" w:hAnsiTheme="minorHAnsi" w:cstheme="minorHAnsi"/>
        </w:rPr>
        <w:t xml:space="preserve"> 2) Main</w:t>
      </w:r>
      <w:r>
        <w:rPr>
          <w:rFonts w:asciiTheme="minorHAnsi" w:hAnsiTheme="minorHAnsi" w:cstheme="minorHAnsi"/>
        </w:rPr>
        <w:t xml:space="preserve"> user </w:t>
      </w:r>
      <w:r w:rsidR="00C45EEB">
        <w:rPr>
          <w:rFonts w:asciiTheme="minorHAnsi" w:hAnsiTheme="minorHAnsi" w:cstheme="minorHAnsi"/>
        </w:rPr>
        <w:t xml:space="preserve">application </w:t>
      </w:r>
      <w:r>
        <w:rPr>
          <w:rFonts w:asciiTheme="minorHAnsi" w:hAnsiTheme="minorHAnsi" w:cstheme="minorHAnsi"/>
        </w:rPr>
        <w:t>firmware.</w:t>
      </w:r>
    </w:p>
    <w:tbl>
      <w:tblPr>
        <w:tblStyle w:val="TableGrid"/>
        <w:tblW w:w="0" w:type="auto"/>
        <w:tblLook w:val="04A0" w:firstRow="1" w:lastRow="0" w:firstColumn="1" w:lastColumn="0" w:noHBand="0" w:noVBand="1"/>
      </w:tblPr>
      <w:tblGrid>
        <w:gridCol w:w="3421"/>
        <w:gridCol w:w="5594"/>
      </w:tblGrid>
      <w:tr w:rsidR="00943C88" w14:paraId="0C8A1FCD" w14:textId="77777777" w:rsidTr="00E0029B">
        <w:tc>
          <w:tcPr>
            <w:tcW w:w="3704" w:type="dxa"/>
            <w:shd w:val="clear" w:color="auto" w:fill="F2F2F2" w:themeFill="background1" w:themeFillShade="F2"/>
          </w:tcPr>
          <w:p w14:paraId="7E534624" w14:textId="77777777" w:rsidR="00943C88" w:rsidRDefault="00943C88" w:rsidP="00E0029B">
            <w:pPr>
              <w:pStyle w:val="Textbody"/>
              <w:jc w:val="both"/>
              <w:rPr>
                <w:rFonts w:asciiTheme="minorHAnsi" w:hAnsiTheme="minorHAnsi" w:cstheme="minorHAnsi"/>
                <w:b/>
              </w:rPr>
            </w:pPr>
            <w:bookmarkStart w:id="22" w:name="_Hlk119162385"/>
            <w:r>
              <w:rPr>
                <w:rFonts w:asciiTheme="minorHAnsi" w:hAnsiTheme="minorHAnsi" w:cstheme="minorHAnsi"/>
                <w:b/>
              </w:rPr>
              <w:lastRenderedPageBreak/>
              <w:t>Features</w:t>
            </w:r>
          </w:p>
        </w:tc>
        <w:tc>
          <w:tcPr>
            <w:tcW w:w="5826" w:type="dxa"/>
            <w:shd w:val="clear" w:color="auto" w:fill="F2F2F2" w:themeFill="background1" w:themeFillShade="F2"/>
          </w:tcPr>
          <w:p w14:paraId="5BB6BD54" w14:textId="77777777" w:rsidR="00943C88" w:rsidRDefault="00943C88" w:rsidP="00E0029B">
            <w:pPr>
              <w:pStyle w:val="Textbody"/>
              <w:jc w:val="both"/>
              <w:rPr>
                <w:rFonts w:asciiTheme="minorHAnsi" w:hAnsiTheme="minorHAnsi" w:cstheme="minorHAnsi"/>
                <w:b/>
              </w:rPr>
            </w:pPr>
            <w:r>
              <w:rPr>
                <w:rFonts w:asciiTheme="minorHAnsi" w:hAnsiTheme="minorHAnsi" w:cstheme="minorHAnsi"/>
                <w:b/>
              </w:rPr>
              <w:t>Description</w:t>
            </w:r>
          </w:p>
        </w:tc>
      </w:tr>
      <w:tr w:rsidR="00943C88" w14:paraId="5B21B144" w14:textId="77777777" w:rsidTr="00E0029B">
        <w:tc>
          <w:tcPr>
            <w:tcW w:w="3704" w:type="dxa"/>
          </w:tcPr>
          <w:p w14:paraId="29F2BE9C" w14:textId="77777777" w:rsidR="00943C88" w:rsidRPr="001B36D8" w:rsidRDefault="00943C88" w:rsidP="00E0029B">
            <w:pPr>
              <w:pStyle w:val="Textbody"/>
              <w:jc w:val="both"/>
              <w:rPr>
                <w:rFonts w:asciiTheme="minorHAnsi" w:hAnsiTheme="minorHAnsi" w:cstheme="minorHAnsi"/>
                <w:bCs/>
              </w:rPr>
            </w:pPr>
            <w:r>
              <w:rPr>
                <w:rFonts w:asciiTheme="minorHAnsi" w:hAnsiTheme="minorHAnsi" w:cstheme="minorHAnsi"/>
              </w:rPr>
              <w:t>Memory map of program flash of embedded device</w:t>
            </w:r>
          </w:p>
        </w:tc>
        <w:tc>
          <w:tcPr>
            <w:tcW w:w="5826" w:type="dxa"/>
          </w:tcPr>
          <w:p w14:paraId="608736EB" w14:textId="3824AA4F" w:rsidR="00943C88" w:rsidRPr="001B36D8" w:rsidRDefault="00C45EEB" w:rsidP="001D1B1C">
            <w:pPr>
              <w:pStyle w:val="Textbody"/>
              <w:numPr>
                <w:ilvl w:val="0"/>
                <w:numId w:val="6"/>
              </w:numPr>
              <w:jc w:val="both"/>
              <w:rPr>
                <w:rFonts w:asciiTheme="minorHAnsi" w:hAnsiTheme="minorHAnsi" w:cstheme="minorHAnsi"/>
                <w:b/>
                <w:bCs/>
              </w:rPr>
            </w:pPr>
            <w:r>
              <w:rPr>
                <w:rFonts w:asciiTheme="minorHAnsi" w:hAnsiTheme="minorHAnsi" w:cstheme="minorHAnsi"/>
                <w:b/>
                <w:bCs/>
              </w:rPr>
              <w:t>BOOTLOADER</w:t>
            </w:r>
            <w:r w:rsidR="00943C88" w:rsidRPr="001B36D8">
              <w:rPr>
                <w:rFonts w:asciiTheme="minorHAnsi" w:hAnsiTheme="minorHAnsi" w:cstheme="minorHAnsi"/>
                <w:b/>
                <w:bCs/>
              </w:rPr>
              <w:t>_MEMORY</w:t>
            </w:r>
          </w:p>
          <w:p w14:paraId="3E52C3D1" w14:textId="15BDB44E" w:rsidR="00943C88" w:rsidRPr="001B36D8" w:rsidRDefault="00943C88" w:rsidP="00E0029B">
            <w:pPr>
              <w:pStyle w:val="Textbody"/>
              <w:ind w:left="720"/>
              <w:jc w:val="both"/>
              <w:rPr>
                <w:rFonts w:asciiTheme="minorHAnsi" w:hAnsiTheme="minorHAnsi" w:cstheme="minorHAnsi"/>
              </w:rPr>
            </w:pPr>
            <w:r>
              <w:rPr>
                <w:rFonts w:asciiTheme="minorHAnsi" w:hAnsiTheme="minorHAnsi" w:cstheme="minorHAnsi"/>
              </w:rPr>
              <w:t>C</w:t>
            </w:r>
            <w:r w:rsidRPr="001B36D8">
              <w:rPr>
                <w:rFonts w:asciiTheme="minorHAnsi" w:hAnsiTheme="minorHAnsi" w:cstheme="minorHAnsi"/>
              </w:rPr>
              <w:t xml:space="preserve">ontains </w:t>
            </w:r>
            <w:r w:rsidR="00011C88">
              <w:rPr>
                <w:rFonts w:asciiTheme="minorHAnsi" w:hAnsiTheme="minorHAnsi" w:cstheme="minorHAnsi"/>
              </w:rPr>
              <w:t xml:space="preserve">Bootloader </w:t>
            </w:r>
            <w:r>
              <w:rPr>
                <w:rFonts w:asciiTheme="minorHAnsi" w:hAnsiTheme="minorHAnsi" w:cstheme="minorHAnsi"/>
              </w:rPr>
              <w:t>FIRMWARE</w:t>
            </w:r>
            <w:r w:rsidRPr="001B36D8">
              <w:rPr>
                <w:rFonts w:asciiTheme="minorHAnsi" w:hAnsiTheme="minorHAnsi" w:cstheme="minorHAnsi"/>
              </w:rPr>
              <w:t>.</w:t>
            </w:r>
          </w:p>
          <w:p w14:paraId="082EF8BA" w14:textId="77777777" w:rsidR="00943C88" w:rsidRPr="001B36D8" w:rsidRDefault="00943C88" w:rsidP="001D1B1C">
            <w:pPr>
              <w:pStyle w:val="Textbody"/>
              <w:numPr>
                <w:ilvl w:val="0"/>
                <w:numId w:val="6"/>
              </w:numPr>
              <w:jc w:val="both"/>
              <w:rPr>
                <w:rFonts w:asciiTheme="minorHAnsi" w:hAnsiTheme="minorHAnsi" w:cstheme="minorHAnsi"/>
                <w:b/>
                <w:bCs/>
              </w:rPr>
            </w:pPr>
            <w:r>
              <w:rPr>
                <w:rFonts w:asciiTheme="minorHAnsi" w:hAnsiTheme="minorHAnsi" w:cstheme="minorHAnsi"/>
                <w:b/>
                <w:bCs/>
              </w:rPr>
              <w:t>MAIN</w:t>
            </w:r>
            <w:r w:rsidRPr="001B36D8">
              <w:rPr>
                <w:rFonts w:asciiTheme="minorHAnsi" w:hAnsiTheme="minorHAnsi" w:cstheme="minorHAnsi"/>
                <w:b/>
                <w:bCs/>
              </w:rPr>
              <w:t>_FIRMWARE_MEMORY</w:t>
            </w:r>
          </w:p>
          <w:p w14:paraId="76DB6E41" w14:textId="495D0E33" w:rsidR="00943C88" w:rsidRPr="001B36D8" w:rsidRDefault="00943C88" w:rsidP="00801130">
            <w:pPr>
              <w:pStyle w:val="Textbody"/>
              <w:ind w:left="720"/>
              <w:jc w:val="both"/>
              <w:rPr>
                <w:rFonts w:asciiTheme="minorHAnsi" w:hAnsiTheme="minorHAnsi" w:cstheme="minorHAnsi"/>
              </w:rPr>
            </w:pPr>
            <w:r>
              <w:rPr>
                <w:rFonts w:asciiTheme="minorHAnsi" w:hAnsiTheme="minorHAnsi" w:cstheme="minorHAnsi"/>
              </w:rPr>
              <w:t>C</w:t>
            </w:r>
            <w:r w:rsidRPr="001B36D8">
              <w:rPr>
                <w:rFonts w:asciiTheme="minorHAnsi" w:hAnsiTheme="minorHAnsi" w:cstheme="minorHAnsi"/>
              </w:rPr>
              <w:t xml:space="preserve">ontains ISR_VECTOR and </w:t>
            </w:r>
            <w:r>
              <w:rPr>
                <w:rFonts w:asciiTheme="minorHAnsi" w:hAnsiTheme="minorHAnsi" w:cstheme="minorHAnsi"/>
              </w:rPr>
              <w:t>Main running app’s MAIN_</w:t>
            </w:r>
            <w:r w:rsidRPr="001B36D8">
              <w:rPr>
                <w:rFonts w:asciiTheme="minorHAnsi" w:hAnsiTheme="minorHAnsi" w:cstheme="minorHAnsi"/>
              </w:rPr>
              <w:t>FIRMWARE</w:t>
            </w:r>
            <w:r>
              <w:rPr>
                <w:rFonts w:asciiTheme="minorHAnsi" w:hAnsiTheme="minorHAnsi" w:cstheme="minorHAnsi"/>
              </w:rPr>
              <w:t>, MAIN_FIRMWARE_SWVER info</w:t>
            </w:r>
            <w:r w:rsidRPr="001B36D8">
              <w:rPr>
                <w:rFonts w:asciiTheme="minorHAnsi" w:hAnsiTheme="minorHAnsi" w:cstheme="minorHAnsi"/>
              </w:rPr>
              <w:t xml:space="preserve"> memory segments.</w:t>
            </w:r>
          </w:p>
        </w:tc>
      </w:tr>
      <w:bookmarkEnd w:id="22"/>
    </w:tbl>
    <w:p w14:paraId="369A6F12" w14:textId="77777777" w:rsidR="00943C88" w:rsidRDefault="00943C88" w:rsidP="00943C88">
      <w:pPr>
        <w:pStyle w:val="Textbody"/>
        <w:spacing w:after="0"/>
        <w:jc w:val="both"/>
        <w:rPr>
          <w:rFonts w:asciiTheme="minorHAnsi" w:hAnsiTheme="minorHAnsi" w:cstheme="minorHAnsi"/>
          <w:b/>
        </w:rPr>
      </w:pPr>
    </w:p>
    <w:p w14:paraId="5DA3D88F" w14:textId="7A000383" w:rsidR="00943C88" w:rsidRDefault="003957D6" w:rsidP="00943C88">
      <w:pPr>
        <w:pStyle w:val="Textbody"/>
        <w:spacing w:after="0"/>
        <w:jc w:val="both"/>
        <w:rPr>
          <w:rFonts w:asciiTheme="minorHAnsi" w:hAnsiTheme="minorHAnsi" w:cstheme="minorHAnsi"/>
        </w:rPr>
      </w:pPr>
      <w:r>
        <w:rPr>
          <w:rFonts w:asciiTheme="minorHAnsi" w:hAnsiTheme="minorHAnsi" w:cstheme="minorHAnsi"/>
        </w:rPr>
        <w:t>The main application firmware name, version number and release date in MAIN_FIRMWARE_SWVER info</w:t>
      </w:r>
      <w:r w:rsidRPr="001B36D8">
        <w:rPr>
          <w:rFonts w:asciiTheme="minorHAnsi" w:hAnsiTheme="minorHAnsi" w:cstheme="minorHAnsi"/>
        </w:rPr>
        <w:t xml:space="preserve"> memory segmen</w:t>
      </w:r>
      <w:r>
        <w:rPr>
          <w:rFonts w:asciiTheme="minorHAnsi" w:hAnsiTheme="minorHAnsi" w:cstheme="minorHAnsi"/>
        </w:rPr>
        <w:t xml:space="preserve">t so that the Bootloader can use this information. The Bootloader uses PKCE based </w:t>
      </w:r>
      <w:r w:rsidRPr="003502E9">
        <w:rPr>
          <w:rFonts w:asciiTheme="minorHAnsi" w:hAnsiTheme="minorHAnsi" w:cstheme="minorHAnsi"/>
        </w:rPr>
        <w:t xml:space="preserve">authentication </w:t>
      </w:r>
      <w:r>
        <w:rPr>
          <w:rFonts w:asciiTheme="minorHAnsi" w:hAnsiTheme="minorHAnsi" w:cstheme="minorHAnsi"/>
        </w:rPr>
        <w:t>with FOTA server and after successful authentication</w:t>
      </w:r>
      <w:r w:rsidRPr="003502E9">
        <w:rPr>
          <w:rFonts w:asciiTheme="minorHAnsi" w:hAnsiTheme="minorHAnsi" w:cstheme="minorHAnsi"/>
        </w:rPr>
        <w:t>, the server issues valid access token to the device</w:t>
      </w:r>
      <w:r>
        <w:rPr>
          <w:rFonts w:asciiTheme="minorHAnsi" w:hAnsiTheme="minorHAnsi" w:cstheme="minorHAnsi"/>
        </w:rPr>
        <w:t xml:space="preserve"> so that the Bootloader can use this access token to interact with FOTA server for Over-The-Air firmware download to upgrade to latest main application firmware version</w:t>
      </w:r>
      <w:r w:rsidR="00943C88">
        <w:rPr>
          <w:rFonts w:asciiTheme="minorHAnsi" w:hAnsiTheme="minorHAnsi" w:cstheme="minorHAnsi"/>
        </w:rPr>
        <w:t>.</w:t>
      </w:r>
    </w:p>
    <w:p w14:paraId="71B7C9AD" w14:textId="77777777" w:rsidR="00943C88" w:rsidRDefault="00943C88" w:rsidP="00943C88">
      <w:pPr>
        <w:pStyle w:val="Textbody"/>
        <w:spacing w:after="0"/>
        <w:jc w:val="both"/>
        <w:rPr>
          <w:rFonts w:asciiTheme="minorHAnsi" w:hAnsiTheme="minorHAnsi" w:cstheme="minorHAnsi"/>
        </w:rPr>
      </w:pPr>
    </w:p>
    <w:tbl>
      <w:tblPr>
        <w:tblStyle w:val="TableGrid"/>
        <w:tblW w:w="0" w:type="auto"/>
        <w:tblLook w:val="04A0" w:firstRow="1" w:lastRow="0" w:firstColumn="1" w:lastColumn="0" w:noHBand="0" w:noVBand="1"/>
      </w:tblPr>
      <w:tblGrid>
        <w:gridCol w:w="3534"/>
        <w:gridCol w:w="5481"/>
      </w:tblGrid>
      <w:tr w:rsidR="00943C88" w14:paraId="5B76E50D" w14:textId="77777777" w:rsidTr="00FE4AE7">
        <w:tc>
          <w:tcPr>
            <w:tcW w:w="3534" w:type="dxa"/>
            <w:shd w:val="clear" w:color="auto" w:fill="F2F2F2" w:themeFill="background1" w:themeFillShade="F2"/>
          </w:tcPr>
          <w:p w14:paraId="32C0E8FC" w14:textId="77777777" w:rsidR="00943C88" w:rsidRDefault="00943C88" w:rsidP="00E0029B">
            <w:pPr>
              <w:pStyle w:val="Textbody"/>
              <w:jc w:val="both"/>
              <w:rPr>
                <w:rFonts w:asciiTheme="minorHAnsi" w:hAnsiTheme="minorHAnsi" w:cstheme="minorHAnsi"/>
                <w:b/>
              </w:rPr>
            </w:pPr>
            <w:r>
              <w:rPr>
                <w:rFonts w:asciiTheme="minorHAnsi" w:hAnsiTheme="minorHAnsi" w:cstheme="minorHAnsi"/>
                <w:b/>
              </w:rPr>
              <w:t>Features</w:t>
            </w:r>
          </w:p>
        </w:tc>
        <w:tc>
          <w:tcPr>
            <w:tcW w:w="5481" w:type="dxa"/>
            <w:shd w:val="clear" w:color="auto" w:fill="F2F2F2" w:themeFill="background1" w:themeFillShade="F2"/>
          </w:tcPr>
          <w:p w14:paraId="2DB6DE32" w14:textId="77777777" w:rsidR="00943C88" w:rsidRDefault="00943C88" w:rsidP="00E0029B">
            <w:pPr>
              <w:pStyle w:val="Textbody"/>
              <w:jc w:val="both"/>
              <w:rPr>
                <w:rFonts w:asciiTheme="minorHAnsi" w:hAnsiTheme="minorHAnsi" w:cstheme="minorHAnsi"/>
                <w:b/>
              </w:rPr>
            </w:pPr>
            <w:r>
              <w:rPr>
                <w:rFonts w:asciiTheme="minorHAnsi" w:hAnsiTheme="minorHAnsi" w:cstheme="minorHAnsi"/>
                <w:b/>
              </w:rPr>
              <w:t>Description</w:t>
            </w:r>
          </w:p>
        </w:tc>
      </w:tr>
      <w:tr w:rsidR="00943C88" w14:paraId="1B764B44" w14:textId="77777777" w:rsidTr="00FE4AE7">
        <w:tc>
          <w:tcPr>
            <w:tcW w:w="3534" w:type="dxa"/>
          </w:tcPr>
          <w:p w14:paraId="7159B2E8" w14:textId="77777777" w:rsidR="00943C88" w:rsidRDefault="00943C88" w:rsidP="00E0029B">
            <w:pPr>
              <w:pStyle w:val="Textbody"/>
              <w:jc w:val="both"/>
              <w:rPr>
                <w:rFonts w:asciiTheme="minorHAnsi" w:hAnsiTheme="minorHAnsi" w:cstheme="minorHAnsi"/>
              </w:rPr>
            </w:pPr>
            <w:r>
              <w:rPr>
                <w:rFonts w:asciiTheme="minorHAnsi" w:hAnsiTheme="minorHAnsi" w:cstheme="minorHAnsi"/>
              </w:rPr>
              <w:t>MAIN_FIRMWARE_SWVER memory segment: Main Firmware Info memory section (User application firmware info)</w:t>
            </w:r>
          </w:p>
        </w:tc>
        <w:tc>
          <w:tcPr>
            <w:tcW w:w="5481" w:type="dxa"/>
          </w:tcPr>
          <w:p w14:paraId="19316319" w14:textId="77777777" w:rsidR="00943C88" w:rsidRDefault="00943C88" w:rsidP="00E0029B">
            <w:pPr>
              <w:pStyle w:val="Textbody"/>
              <w:jc w:val="both"/>
              <w:rPr>
                <w:rFonts w:asciiTheme="minorHAnsi" w:hAnsiTheme="minorHAnsi" w:cstheme="minorHAnsi"/>
              </w:rPr>
            </w:pPr>
            <w:r>
              <w:rPr>
                <w:rFonts w:asciiTheme="minorHAnsi" w:hAnsiTheme="minorHAnsi" w:cstheme="minorHAnsi"/>
              </w:rPr>
              <w:t>{</w:t>
            </w:r>
          </w:p>
          <w:p w14:paraId="16B37074" w14:textId="77777777" w:rsidR="00943C88" w:rsidRDefault="00943C88" w:rsidP="00E0029B">
            <w:pPr>
              <w:pStyle w:val="Textbody"/>
              <w:jc w:val="both"/>
              <w:rPr>
                <w:rFonts w:asciiTheme="minorHAnsi" w:hAnsiTheme="minorHAnsi" w:cstheme="minorHAnsi"/>
              </w:rPr>
            </w:pPr>
            <w:r>
              <w:rPr>
                <w:rFonts w:asciiTheme="minorHAnsi" w:hAnsiTheme="minorHAnsi" w:cstheme="minorHAnsi"/>
              </w:rPr>
              <w:t>FIRM_NAME: &lt;Device-SW&gt;</w:t>
            </w:r>
          </w:p>
          <w:p w14:paraId="7CEDD8B8" w14:textId="77777777" w:rsidR="00943C88" w:rsidRPr="00F84866" w:rsidRDefault="00943C88" w:rsidP="00E0029B">
            <w:pPr>
              <w:pStyle w:val="Textbody"/>
              <w:jc w:val="both"/>
              <w:rPr>
                <w:rFonts w:asciiTheme="minorHAnsi" w:hAnsiTheme="minorHAnsi" w:cstheme="minorHAnsi"/>
              </w:rPr>
            </w:pPr>
            <w:r w:rsidRPr="00F84866">
              <w:rPr>
                <w:rFonts w:asciiTheme="minorHAnsi" w:hAnsiTheme="minorHAnsi" w:cstheme="minorHAnsi"/>
              </w:rPr>
              <w:t>SWVER: &lt;V</w:t>
            </w:r>
            <w:r>
              <w:rPr>
                <w:rFonts w:asciiTheme="minorHAnsi" w:hAnsiTheme="minorHAnsi" w:cstheme="minorHAnsi"/>
              </w:rPr>
              <w:t>10</w:t>
            </w:r>
            <w:r w:rsidRPr="00F84866">
              <w:rPr>
                <w:rFonts w:asciiTheme="minorHAnsi" w:hAnsiTheme="minorHAnsi" w:cstheme="minorHAnsi"/>
              </w:rPr>
              <w:t>&gt;</w:t>
            </w:r>
          </w:p>
          <w:p w14:paraId="4BA00F18" w14:textId="09CA36A0" w:rsidR="00943C88" w:rsidRPr="00F84866" w:rsidRDefault="00943C88" w:rsidP="00E0029B">
            <w:pPr>
              <w:pStyle w:val="Textbody"/>
              <w:jc w:val="both"/>
              <w:rPr>
                <w:rFonts w:asciiTheme="minorHAnsi" w:hAnsiTheme="minorHAnsi" w:cstheme="minorHAnsi"/>
              </w:rPr>
            </w:pPr>
            <w:r w:rsidRPr="00F84866">
              <w:rPr>
                <w:rFonts w:asciiTheme="minorHAnsi" w:hAnsiTheme="minorHAnsi" w:cstheme="minorHAnsi"/>
              </w:rPr>
              <w:t>DATE: &lt;</w:t>
            </w:r>
            <w:r>
              <w:rPr>
                <w:rFonts w:asciiTheme="minorHAnsi" w:hAnsiTheme="minorHAnsi" w:cstheme="minorHAnsi"/>
              </w:rPr>
              <w:t>dd-m</w:t>
            </w:r>
            <w:r w:rsidR="00A173B6">
              <w:rPr>
                <w:rFonts w:asciiTheme="minorHAnsi" w:hAnsiTheme="minorHAnsi" w:cstheme="minorHAnsi"/>
              </w:rPr>
              <w:t>m</w:t>
            </w:r>
            <w:r>
              <w:rPr>
                <w:rFonts w:asciiTheme="minorHAnsi" w:hAnsiTheme="minorHAnsi" w:cstheme="minorHAnsi"/>
              </w:rPr>
              <w:t>-</w:t>
            </w:r>
            <w:proofErr w:type="spellStart"/>
            <w:r>
              <w:rPr>
                <w:rFonts w:asciiTheme="minorHAnsi" w:hAnsiTheme="minorHAnsi" w:cstheme="minorHAnsi"/>
              </w:rPr>
              <w:t>yyyy</w:t>
            </w:r>
            <w:proofErr w:type="spellEnd"/>
            <w:r w:rsidRPr="00F84866">
              <w:rPr>
                <w:rFonts w:asciiTheme="minorHAnsi" w:hAnsiTheme="minorHAnsi" w:cstheme="minorHAnsi"/>
              </w:rPr>
              <w:t>&gt;</w:t>
            </w:r>
          </w:p>
          <w:p w14:paraId="566FD61F" w14:textId="77777777" w:rsidR="00943C88" w:rsidRDefault="00943C88" w:rsidP="00E0029B">
            <w:pPr>
              <w:pStyle w:val="Textbody"/>
              <w:jc w:val="both"/>
              <w:rPr>
                <w:rFonts w:asciiTheme="minorHAnsi" w:hAnsiTheme="minorHAnsi" w:cstheme="minorHAnsi"/>
              </w:rPr>
            </w:pPr>
            <w:r>
              <w:rPr>
                <w:rFonts w:asciiTheme="minorHAnsi" w:hAnsiTheme="minorHAnsi" w:cstheme="minorHAnsi"/>
              </w:rPr>
              <w:t>}</w:t>
            </w:r>
          </w:p>
        </w:tc>
      </w:tr>
    </w:tbl>
    <w:p w14:paraId="2924E23C" w14:textId="77777777" w:rsidR="008337B7" w:rsidRPr="00BE0C55" w:rsidRDefault="008337B7" w:rsidP="001E7507">
      <w:pPr>
        <w:rPr>
          <w:rFonts w:ascii="Lato" w:hAnsi="Lato"/>
          <w:color w:val="212121"/>
          <w:sz w:val="22"/>
          <w:szCs w:val="22"/>
          <w:shd w:val="clear" w:color="auto" w:fill="FFFFFF"/>
        </w:rPr>
      </w:pPr>
    </w:p>
    <w:p w14:paraId="543622B3" w14:textId="32C47AE0" w:rsidR="001E7507" w:rsidRPr="001E7507" w:rsidRDefault="001E7507" w:rsidP="001E7507">
      <w:pPr>
        <w:pStyle w:val="Heading1"/>
        <w:rPr>
          <w:rFonts w:asciiTheme="minorHAnsi" w:hAnsiTheme="minorHAnsi" w:cstheme="minorHAnsi"/>
        </w:rPr>
      </w:pPr>
      <w:bookmarkStart w:id="23" w:name="_Toc136344963"/>
      <w:r w:rsidRPr="001E7507">
        <w:rPr>
          <w:rFonts w:asciiTheme="minorHAnsi" w:hAnsiTheme="minorHAnsi" w:cstheme="minorHAnsi"/>
        </w:rPr>
        <w:t>Module Layout and Dimensions</w:t>
      </w:r>
      <w:bookmarkEnd w:id="23"/>
    </w:p>
    <w:p w14:paraId="2F832E37" w14:textId="1372290E" w:rsidR="00E65A81" w:rsidRPr="00F86CB3" w:rsidRDefault="00E65A81" w:rsidP="00E65A81">
      <w:pPr>
        <w:rPr>
          <w:rFonts w:ascii="Calibri" w:hAnsi="Calibri" w:cs="Calibri"/>
          <w:color w:val="212121"/>
          <w:sz w:val="22"/>
          <w:szCs w:val="22"/>
          <w:shd w:val="clear" w:color="auto" w:fill="FFFFFF"/>
        </w:rPr>
      </w:pPr>
      <w:r w:rsidRPr="00F86CB3">
        <w:rPr>
          <w:rFonts w:ascii="Calibri" w:hAnsi="Calibri" w:cs="Calibri"/>
          <w:color w:val="212121"/>
          <w:sz w:val="22"/>
          <w:szCs w:val="22"/>
          <w:shd w:val="clear" w:color="auto" w:fill="FFFFFF"/>
        </w:rPr>
        <w:t>This module layout and dimensions are shown below.</w:t>
      </w:r>
    </w:p>
    <w:p w14:paraId="5690B4A4" w14:textId="207B22EB" w:rsidR="00E65A81" w:rsidRPr="00F86CB3" w:rsidRDefault="00E65A81" w:rsidP="00E65A81">
      <w:pPr>
        <w:pStyle w:val="Textbody"/>
        <w:rPr>
          <w:rFonts w:ascii="Calibri" w:hAnsi="Calibri" w:cs="Calibri"/>
          <w:color w:val="212121"/>
          <w:kern w:val="0"/>
          <w:sz w:val="22"/>
          <w:szCs w:val="22"/>
          <w:u w:val="single"/>
          <w:shd w:val="clear" w:color="auto" w:fill="FFFFFF"/>
          <w:lang w:val="en-GB" w:eastAsia="en-GB" w:bidi="ar-SA"/>
        </w:rPr>
      </w:pPr>
      <w:r w:rsidRPr="00F86CB3">
        <w:rPr>
          <w:rFonts w:ascii="Calibri" w:hAnsi="Calibri" w:cs="Calibri"/>
          <w:color w:val="212121"/>
          <w:kern w:val="0"/>
          <w:sz w:val="22"/>
          <w:szCs w:val="22"/>
          <w:u w:val="single"/>
          <w:shd w:val="clear" w:color="auto" w:fill="FFFFFF"/>
          <w:lang w:val="en-GB" w:eastAsia="en-GB" w:bidi="ar-SA"/>
        </w:rPr>
        <w:t>Module Dimensions (in mm)</w:t>
      </w:r>
    </w:p>
    <w:p w14:paraId="5B348CA7" w14:textId="00E11D3F" w:rsidR="005C276C" w:rsidRPr="002E7D70" w:rsidRDefault="0089754B" w:rsidP="002E7D70">
      <w:pPr>
        <w:tabs>
          <w:tab w:val="left" w:pos="2179"/>
        </w:tabs>
        <w:jc w:val="center"/>
        <w:rPr>
          <w:noProof/>
        </w:rPr>
      </w:pPr>
      <w:r>
        <w:rPr>
          <w:noProof/>
        </w:rPr>
        <w:drawing>
          <wp:inline distT="0" distB="0" distL="0" distR="0" wp14:anchorId="0AFD6540" wp14:editId="1ACB30A9">
            <wp:extent cx="1975757" cy="288557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8132" cy="2903650"/>
                    </a:xfrm>
                    <a:prstGeom prst="rect">
                      <a:avLst/>
                    </a:prstGeom>
                    <a:noFill/>
                    <a:ln>
                      <a:noFill/>
                    </a:ln>
                  </pic:spPr>
                </pic:pic>
              </a:graphicData>
            </a:graphic>
          </wp:inline>
        </w:drawing>
      </w:r>
    </w:p>
    <w:sectPr w:rsidR="005C276C" w:rsidRPr="002E7D70" w:rsidSect="00274ED8">
      <w:headerReference w:type="default" r:id="rId14"/>
      <w:footerReference w:type="default" r:id="rId15"/>
      <w:headerReference w:type="first" r:id="rId16"/>
      <w:footerReference w:type="first" r:id="rId17"/>
      <w:pgSz w:w="11905" w:h="16837"/>
      <w:pgMar w:top="1440" w:right="1440" w:bottom="1440" w:left="1440" w:header="45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891B" w14:textId="77777777" w:rsidR="00842260" w:rsidRDefault="00842260" w:rsidP="002E6251">
      <w:r>
        <w:separator/>
      </w:r>
    </w:p>
  </w:endnote>
  <w:endnote w:type="continuationSeparator" w:id="0">
    <w:p w14:paraId="635CAAEC" w14:textId="77777777" w:rsidR="00842260" w:rsidRDefault="00842260" w:rsidP="002E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OpenSymbol">
    <w:altName w:val="Cambria"/>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C5D7" w14:textId="4B7BB022" w:rsidR="0089754B" w:rsidRPr="0009148B" w:rsidRDefault="0089754B">
    <w:pPr>
      <w:pBdr>
        <w:left w:val="single" w:sz="12" w:space="11" w:color="4F81BD" w:themeColor="accent1"/>
      </w:pBdr>
      <w:tabs>
        <w:tab w:val="left" w:pos="622"/>
      </w:tabs>
      <w:rPr>
        <w:rFonts w:ascii="Bahnschrift SemiBold SemiConden" w:eastAsiaTheme="majorEastAsia" w:hAnsi="Bahnschrift SemiBold SemiConden" w:cstheme="majorBidi"/>
        <w:color w:val="365F91" w:themeColor="accent1" w:themeShade="BF"/>
        <w:sz w:val="20"/>
        <w:szCs w:val="20"/>
      </w:rPr>
    </w:pPr>
    <w:r>
      <w:rPr>
        <w:rFonts w:ascii="Bahnschrift SemiBold SemiConden" w:eastAsiaTheme="majorEastAsia" w:hAnsi="Bahnschrift SemiBold SemiConden" w:cstheme="majorBidi"/>
        <w:noProof/>
        <w:color w:val="365F91" w:themeColor="accent1" w:themeShade="BF"/>
        <w:sz w:val="20"/>
        <w:szCs w:val="20"/>
      </w:rPr>
      <mc:AlternateContent>
        <mc:Choice Requires="wps">
          <w:drawing>
            <wp:anchor distT="0" distB="0" distL="114300" distR="114300" simplePos="0" relativeHeight="251659264" behindDoc="0" locked="0" layoutInCell="1" allowOverlap="1" wp14:anchorId="6E01AAE3" wp14:editId="5653449B">
              <wp:simplePos x="0" y="0"/>
              <wp:positionH relativeFrom="column">
                <wp:posOffset>-712470</wp:posOffset>
              </wp:positionH>
              <wp:positionV relativeFrom="paragraph">
                <wp:posOffset>-76835</wp:posOffset>
              </wp:positionV>
              <wp:extent cx="7559040" cy="7620"/>
              <wp:effectExtent l="0" t="0" r="22860" b="30480"/>
              <wp:wrapNone/>
              <wp:docPr id="49" name="Straight Connector 49"/>
              <wp:cNvGraphicFramePr/>
              <a:graphic xmlns:a="http://schemas.openxmlformats.org/drawingml/2006/main">
                <a:graphicData uri="http://schemas.microsoft.com/office/word/2010/wordprocessingShape">
                  <wps:wsp>
                    <wps:cNvCnPr/>
                    <wps:spPr>
                      <a:xfrm flipV="1">
                        <a:off x="0" y="0"/>
                        <a:ext cx="7559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B0323" id="Straight Connector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6.05pt" to="539.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" strokecolor="#4579b8 [3044]"/>
          </w:pict>
        </mc:Fallback>
      </mc:AlternateContent>
    </w:r>
    <w:r w:rsidRPr="0009148B">
      <w:rPr>
        <w:rFonts w:ascii="Bahnschrift SemiBold SemiConden" w:eastAsiaTheme="majorEastAsia" w:hAnsi="Bahnschrift SemiBold SemiConden" w:cstheme="majorBidi"/>
        <w:color w:val="365F91" w:themeColor="accent1" w:themeShade="BF"/>
        <w:sz w:val="20"/>
        <w:szCs w:val="20"/>
      </w:rPr>
      <w:fldChar w:fldCharType="begin"/>
    </w:r>
    <w:r w:rsidRPr="0009148B">
      <w:rPr>
        <w:rFonts w:ascii="Bahnschrift SemiBold SemiConden" w:eastAsiaTheme="majorEastAsia" w:hAnsi="Bahnschrift SemiBold SemiConden" w:cstheme="majorBidi"/>
        <w:color w:val="365F91" w:themeColor="accent1" w:themeShade="BF"/>
        <w:sz w:val="20"/>
        <w:szCs w:val="20"/>
      </w:rPr>
      <w:instrText xml:space="preserve"> PAGE   \* MERGEFORMAT </w:instrText>
    </w:r>
    <w:r w:rsidRPr="0009148B">
      <w:rPr>
        <w:rFonts w:ascii="Bahnschrift SemiBold SemiConden" w:eastAsiaTheme="majorEastAsia" w:hAnsi="Bahnschrift SemiBold SemiConden" w:cstheme="majorBidi"/>
        <w:color w:val="365F91" w:themeColor="accent1" w:themeShade="BF"/>
        <w:sz w:val="20"/>
        <w:szCs w:val="20"/>
      </w:rPr>
      <w:fldChar w:fldCharType="separate"/>
    </w:r>
    <w:r w:rsidR="008337B7">
      <w:rPr>
        <w:rFonts w:ascii="Bahnschrift SemiBold SemiConden" w:eastAsiaTheme="majorEastAsia" w:hAnsi="Bahnschrift SemiBold SemiConden" w:cstheme="majorBidi"/>
        <w:noProof/>
        <w:color w:val="365F91" w:themeColor="accent1" w:themeShade="BF"/>
        <w:sz w:val="20"/>
        <w:szCs w:val="20"/>
      </w:rPr>
      <w:t>16</w:t>
    </w:r>
    <w:r w:rsidRPr="0009148B">
      <w:rPr>
        <w:rFonts w:ascii="Bahnschrift SemiBold SemiConden" w:eastAsiaTheme="majorEastAsia" w:hAnsi="Bahnschrift SemiBold SemiConden" w:cstheme="majorBidi"/>
        <w:noProof/>
        <w:color w:val="365F91" w:themeColor="accent1" w:themeShade="BF"/>
        <w:sz w:val="20"/>
        <w:szCs w:val="20"/>
      </w:rPr>
      <w:fldChar w:fldCharType="end"/>
    </w:r>
    <w:r>
      <w:rPr>
        <w:rFonts w:ascii="Bahnschrift SemiBold SemiConden" w:eastAsiaTheme="majorEastAsia" w:hAnsi="Bahnschrift SemiBold SemiConden" w:cstheme="majorBidi"/>
        <w:noProof/>
        <w:color w:val="365F91" w:themeColor="accent1" w:themeShade="BF"/>
        <w:sz w:val="20"/>
        <w:szCs w:val="20"/>
      </w:rPr>
      <w:tab/>
    </w:r>
    <w:r>
      <w:rPr>
        <w:rFonts w:ascii="Bahnschrift SemiBold SemiConden" w:eastAsiaTheme="majorEastAsia" w:hAnsi="Bahnschrift SemiBold SemiConden" w:cstheme="majorBidi"/>
        <w:noProof/>
        <w:color w:val="365F91" w:themeColor="accent1" w:themeShade="BF"/>
        <w:sz w:val="20"/>
        <w:szCs w:val="20"/>
      </w:rPr>
      <w:tab/>
    </w:r>
    <w:r>
      <w:rPr>
        <w:rFonts w:ascii="Bahnschrift SemiBold SemiConden" w:eastAsiaTheme="majorEastAsia" w:hAnsi="Bahnschrift SemiBold SemiConden" w:cstheme="majorBidi"/>
        <w:noProof/>
        <w:color w:val="365F91" w:themeColor="accent1" w:themeShade="BF"/>
        <w:sz w:val="20"/>
        <w:szCs w:val="20"/>
      </w:rPr>
      <w:tab/>
    </w:r>
    <w:r>
      <w:rPr>
        <w:rFonts w:ascii="Bahnschrift SemiBold SemiConden" w:eastAsiaTheme="majorEastAsia" w:hAnsi="Bahnschrift SemiBold SemiConden" w:cstheme="majorBidi"/>
        <w:noProof/>
        <w:color w:val="365F91" w:themeColor="accent1" w:themeShade="BF"/>
        <w:sz w:val="20"/>
        <w:szCs w:val="20"/>
      </w:rPr>
      <w:tab/>
    </w:r>
    <w:r>
      <w:rPr>
        <w:rFonts w:ascii="Bahnschrift SemiBold SemiConden" w:eastAsiaTheme="majorEastAsia" w:hAnsi="Bahnschrift SemiBold SemiConden" w:cstheme="majorBidi"/>
        <w:noProof/>
        <w:color w:val="365F91" w:themeColor="accent1" w:themeShade="BF"/>
        <w:sz w:val="20"/>
        <w:szCs w:val="20"/>
      </w:rPr>
      <w:tab/>
    </w:r>
    <w:r>
      <w:rPr>
        <w:rFonts w:ascii="Bahnschrift SemiBold SemiConden" w:eastAsiaTheme="majorEastAsia" w:hAnsi="Bahnschrift SemiBold SemiConden" w:cstheme="majorBidi"/>
        <w:noProof/>
        <w:color w:val="365F91" w:themeColor="accent1" w:themeShade="BF"/>
        <w:sz w:val="20"/>
        <w:szCs w:val="20"/>
      </w:rPr>
      <w:tab/>
      <w:t>www.eoxys.com</w:t>
    </w:r>
    <w:r>
      <w:rPr>
        <w:rFonts w:ascii="Bahnschrift SemiBold SemiConden" w:eastAsiaTheme="majorEastAsia" w:hAnsi="Bahnschrift SemiBold SemiConden" w:cstheme="majorBidi"/>
        <w:noProof/>
        <w:color w:val="365F91" w:themeColor="accent1" w:themeShade="BF"/>
        <w:sz w:val="20"/>
        <w:szCs w:val="20"/>
      </w:rPr>
      <w:tab/>
    </w:r>
    <w:r>
      <w:rPr>
        <w:rFonts w:ascii="Bahnschrift SemiBold SemiConden" w:eastAsiaTheme="majorEastAsia" w:hAnsi="Bahnschrift SemiBold SemiConden" w:cstheme="majorBidi"/>
        <w:noProof/>
        <w:color w:val="365F91" w:themeColor="accent1" w:themeShade="BF"/>
        <w:sz w:val="20"/>
        <w:szCs w:val="20"/>
      </w:rPr>
      <w:tab/>
      <w:t xml:space="preserve">XENO+ </w:t>
    </w:r>
    <w:r w:rsidR="00D94537">
      <w:rPr>
        <w:rFonts w:ascii="Bahnschrift SemiBold SemiConden" w:eastAsiaTheme="majorEastAsia" w:hAnsi="Bahnschrift SemiBold SemiConden" w:cstheme="majorBidi"/>
        <w:noProof/>
        <w:color w:val="365F91" w:themeColor="accent1" w:themeShade="BF"/>
        <w:sz w:val="20"/>
        <w:szCs w:val="20"/>
      </w:rPr>
      <w:t>NB-IOT</w:t>
    </w:r>
    <w:r>
      <w:rPr>
        <w:rFonts w:ascii="Bahnschrift SemiBold SemiConden" w:eastAsiaTheme="majorEastAsia" w:hAnsi="Bahnschrift SemiBold SemiConden" w:cstheme="majorBidi"/>
        <w:noProof/>
        <w:color w:val="365F91" w:themeColor="accent1" w:themeShade="BF"/>
        <w:sz w:val="20"/>
        <w:szCs w:val="20"/>
      </w:rPr>
      <w:t xml:space="preserve"> ML Module Datasheet </w:t>
    </w:r>
  </w:p>
  <w:p w14:paraId="2B263BD2" w14:textId="77777777" w:rsidR="0089754B" w:rsidRDefault="00897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000980"/>
      <w:docPartObj>
        <w:docPartGallery w:val="Page Numbers (Bottom of Page)"/>
        <w:docPartUnique/>
      </w:docPartObj>
    </w:sdtPr>
    <w:sdtEndPr>
      <w:rPr>
        <w:color w:val="7F7F7F" w:themeColor="background1" w:themeShade="7F"/>
        <w:spacing w:val="60"/>
      </w:rPr>
    </w:sdtEndPr>
    <w:sdtContent>
      <w:p w14:paraId="28D79B1E" w14:textId="347E9EEA" w:rsidR="0089754B" w:rsidRDefault="00000000">
        <w:pPr>
          <w:pStyle w:val="Footer"/>
          <w:pBdr>
            <w:top w:val="single" w:sz="4" w:space="1" w:color="D9D9D9" w:themeColor="background1" w:themeShade="D9"/>
          </w:pBdr>
          <w:jc w:val="right"/>
        </w:pPr>
      </w:p>
    </w:sdtContent>
  </w:sdt>
  <w:p w14:paraId="6230E827" w14:textId="41F4CE8F" w:rsidR="0089754B" w:rsidRPr="0009148B" w:rsidRDefault="0089754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BE72" w14:textId="77777777" w:rsidR="00842260" w:rsidRDefault="00842260" w:rsidP="002E6251">
      <w:r w:rsidRPr="002E6251">
        <w:rPr>
          <w:color w:val="000000"/>
        </w:rPr>
        <w:separator/>
      </w:r>
    </w:p>
  </w:footnote>
  <w:footnote w:type="continuationSeparator" w:id="0">
    <w:p w14:paraId="68C9F0CD" w14:textId="77777777" w:rsidR="00842260" w:rsidRDefault="00842260" w:rsidP="002E6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6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gridCol w:w="6678"/>
    </w:tblGrid>
    <w:tr w:rsidR="0089754B" w14:paraId="24AB7ED5" w14:textId="77777777" w:rsidTr="0009148B">
      <w:tc>
        <w:tcPr>
          <w:tcW w:w="9637" w:type="dxa"/>
        </w:tcPr>
        <w:p w14:paraId="567AA059" w14:textId="77777777" w:rsidR="0089754B" w:rsidRDefault="0089754B" w:rsidP="0009148B">
          <w:pPr>
            <w:pStyle w:val="Header"/>
            <w:jc w:val="right"/>
          </w:pPr>
          <w:r w:rsidRPr="00CD6F98">
            <w:rPr>
              <w:noProof/>
              <w:lang w:val="en-GB" w:eastAsia="en-GB" w:bidi="ar-SA"/>
            </w:rPr>
            <w:drawing>
              <wp:inline distT="0" distB="0" distL="0" distR="0" wp14:anchorId="3FD3480E" wp14:editId="53CF6B2B">
                <wp:extent cx="1106805" cy="335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1308" cy="336644"/>
                        </a:xfrm>
                        <a:prstGeom prst="rect">
                          <a:avLst/>
                        </a:prstGeom>
                        <a:noFill/>
                        <a:ln>
                          <a:noFill/>
                        </a:ln>
                      </pic:spPr>
                    </pic:pic>
                  </a:graphicData>
                </a:graphic>
              </wp:inline>
            </w:drawing>
          </w:r>
        </w:p>
      </w:tc>
      <w:tc>
        <w:tcPr>
          <w:tcW w:w="6678" w:type="dxa"/>
        </w:tcPr>
        <w:p w14:paraId="39664D2D" w14:textId="3BDD295D" w:rsidR="0089754B" w:rsidRPr="0007409D" w:rsidRDefault="0089754B" w:rsidP="0007409D">
          <w:pPr>
            <w:pStyle w:val="Header"/>
            <w:jc w:val="right"/>
            <w:rPr>
              <w:rStyle w:val="IntenseReference"/>
              <w:color w:val="002060"/>
              <w:sz w:val="40"/>
              <w:szCs w:val="40"/>
              <w:u w:val="none"/>
            </w:rPr>
          </w:pPr>
        </w:p>
      </w:tc>
    </w:tr>
  </w:tbl>
  <w:p w14:paraId="622D6FCB" w14:textId="0254D340" w:rsidR="0089754B" w:rsidRPr="00464D2F" w:rsidRDefault="0089754B" w:rsidP="00464D2F">
    <w:pPr>
      <w:pStyle w:val="Header"/>
      <w:jc w:val="center"/>
      <w:rPr>
        <w:rFonts w:asciiTheme="minorHAnsi" w:hAnsiTheme="minorHAnsi" w:cstheme="minorHAnsi"/>
        <w:b/>
        <w:bCs/>
        <w:sz w:val="28"/>
        <w:szCs w:val="28"/>
        <w:u w:val="single"/>
      </w:rPr>
    </w:pPr>
    <w:r>
      <w:rPr>
        <w:rFonts w:asciiTheme="minorHAnsi" w:hAnsiTheme="minorHAnsi" w:cstheme="minorHAnsi"/>
        <w:b/>
        <w:bCs/>
        <w:noProof/>
        <w:sz w:val="28"/>
        <w:szCs w:val="28"/>
        <w:u w:val="single"/>
        <w:lang w:val="en-GB" w:eastAsia="en-GB" w:bidi="ar-SA"/>
      </w:rPr>
      <mc:AlternateContent>
        <mc:Choice Requires="wps">
          <w:drawing>
            <wp:anchor distT="0" distB="0" distL="114300" distR="114300" simplePos="0" relativeHeight="251660288" behindDoc="0" locked="0" layoutInCell="1" allowOverlap="1" wp14:anchorId="0B38F567" wp14:editId="083593E8">
              <wp:simplePos x="0" y="0"/>
              <wp:positionH relativeFrom="margin">
                <wp:posOffset>-567690</wp:posOffset>
              </wp:positionH>
              <wp:positionV relativeFrom="paragraph">
                <wp:posOffset>80010</wp:posOffset>
              </wp:positionV>
              <wp:extent cx="7399020" cy="7620"/>
              <wp:effectExtent l="0" t="0" r="30480" b="30480"/>
              <wp:wrapNone/>
              <wp:docPr id="7" name="Straight Connector 7"/>
              <wp:cNvGraphicFramePr/>
              <a:graphic xmlns:a="http://schemas.openxmlformats.org/drawingml/2006/main">
                <a:graphicData uri="http://schemas.microsoft.com/office/word/2010/wordprocessingShape">
                  <wps:wsp>
                    <wps:cNvCnPr/>
                    <wps:spPr>
                      <a:xfrm flipV="1">
                        <a:off x="0" y="0"/>
                        <a:ext cx="7399020" cy="762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A9DAA"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7pt,6.3pt" to="537.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" strokecolor="#0070c0">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AC66" w14:textId="032CB207" w:rsidR="0089754B" w:rsidRPr="0009148B" w:rsidRDefault="0089754B" w:rsidP="0009148B">
    <w:pPr>
      <w:pStyle w:val="Header"/>
      <w:jc w:val="right"/>
    </w:pPr>
    <w:r w:rsidRPr="00CD6F98">
      <w:rPr>
        <w:noProof/>
        <w:lang w:val="en-GB" w:eastAsia="en-GB" w:bidi="ar-SA"/>
      </w:rPr>
      <w:drawing>
        <wp:inline distT="0" distB="0" distL="0" distR="0" wp14:anchorId="64B66BAA" wp14:editId="454D50A5">
          <wp:extent cx="1107240" cy="525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1305" cy="5277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B34197"/>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9"/>
    <w:multiLevelType w:val="singleLevel"/>
    <w:tmpl w:val="00000009"/>
    <w:name w:val="WW8Num16"/>
    <w:lvl w:ilvl="0">
      <w:start w:val="1"/>
      <w:numFmt w:val="bullet"/>
      <w:lvlText w:val=""/>
      <w:lvlJc w:val="left"/>
      <w:pPr>
        <w:tabs>
          <w:tab w:val="num" w:pos="720"/>
        </w:tabs>
        <w:ind w:left="720" w:hanging="360"/>
      </w:pPr>
      <w:rPr>
        <w:rFonts w:ascii="Symbol" w:hAnsi="Symbol"/>
      </w:rPr>
    </w:lvl>
  </w:abstractNum>
  <w:abstractNum w:abstractNumId="4" w15:restartNumberingAfterBreak="0">
    <w:nsid w:val="00F32355"/>
    <w:multiLevelType w:val="hybridMultilevel"/>
    <w:tmpl w:val="CDA4B6CE"/>
    <w:lvl w:ilvl="0" w:tplc="20F4B1A0">
      <w:start w:val="27"/>
      <w:numFmt w:val="bullet"/>
      <w:lvlText w:val=""/>
      <w:lvlJc w:val="left"/>
      <w:pPr>
        <w:ind w:left="1429" w:hanging="360"/>
      </w:pPr>
      <w:rPr>
        <w:rFonts w:ascii="Symbol" w:eastAsia="Arial Unicode MS" w:hAnsi="Symbol" w:cstheme="minorHAnsi"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07492116"/>
    <w:multiLevelType w:val="hybridMultilevel"/>
    <w:tmpl w:val="E708C9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F758B3"/>
    <w:multiLevelType w:val="hybridMultilevel"/>
    <w:tmpl w:val="6C66EB20"/>
    <w:lvl w:ilvl="0" w:tplc="261EA1B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335774"/>
    <w:multiLevelType w:val="hybridMultilevel"/>
    <w:tmpl w:val="E5908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97F24"/>
    <w:multiLevelType w:val="hybridMultilevel"/>
    <w:tmpl w:val="21AC391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66720C"/>
    <w:multiLevelType w:val="multilevel"/>
    <w:tmpl w:val="E8968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55168FA"/>
    <w:multiLevelType w:val="hybridMultilevel"/>
    <w:tmpl w:val="564CF192"/>
    <w:lvl w:ilvl="0" w:tplc="2F1000DC">
      <w:start w:val="1"/>
      <w:numFmt w:val="bullet"/>
      <w:lvlText w:val="-"/>
      <w:lvlJc w:val="left"/>
      <w:pPr>
        <w:ind w:left="720" w:hanging="360"/>
      </w:pPr>
      <w:rPr>
        <w:rFonts w:ascii="Calibri" w:hAnsi="Calibri" w:hint="default"/>
      </w:rPr>
    </w:lvl>
    <w:lvl w:ilvl="1" w:tplc="70D662DA">
      <w:start w:val="1"/>
      <w:numFmt w:val="bullet"/>
      <w:lvlText w:val="o"/>
      <w:lvlJc w:val="left"/>
      <w:pPr>
        <w:ind w:left="1440" w:hanging="360"/>
      </w:pPr>
      <w:rPr>
        <w:rFonts w:ascii="Courier New" w:hAnsi="Courier New" w:hint="default"/>
      </w:rPr>
    </w:lvl>
    <w:lvl w:ilvl="2" w:tplc="E44A879E">
      <w:start w:val="1"/>
      <w:numFmt w:val="bullet"/>
      <w:lvlText w:val=""/>
      <w:lvlJc w:val="left"/>
      <w:pPr>
        <w:ind w:left="2160" w:hanging="360"/>
      </w:pPr>
      <w:rPr>
        <w:rFonts w:ascii="Wingdings" w:hAnsi="Wingdings" w:hint="default"/>
      </w:rPr>
    </w:lvl>
    <w:lvl w:ilvl="3" w:tplc="46F44F72">
      <w:start w:val="1"/>
      <w:numFmt w:val="bullet"/>
      <w:lvlText w:val=""/>
      <w:lvlJc w:val="left"/>
      <w:pPr>
        <w:ind w:left="2880" w:hanging="360"/>
      </w:pPr>
      <w:rPr>
        <w:rFonts w:ascii="Symbol" w:hAnsi="Symbol" w:hint="default"/>
      </w:rPr>
    </w:lvl>
    <w:lvl w:ilvl="4" w:tplc="61B83076">
      <w:start w:val="1"/>
      <w:numFmt w:val="bullet"/>
      <w:lvlText w:val="o"/>
      <w:lvlJc w:val="left"/>
      <w:pPr>
        <w:ind w:left="3600" w:hanging="360"/>
      </w:pPr>
      <w:rPr>
        <w:rFonts w:ascii="Courier New" w:hAnsi="Courier New" w:hint="default"/>
      </w:rPr>
    </w:lvl>
    <w:lvl w:ilvl="5" w:tplc="8C0AD56E">
      <w:start w:val="1"/>
      <w:numFmt w:val="bullet"/>
      <w:lvlText w:val=""/>
      <w:lvlJc w:val="left"/>
      <w:pPr>
        <w:ind w:left="4320" w:hanging="360"/>
      </w:pPr>
      <w:rPr>
        <w:rFonts w:ascii="Wingdings" w:hAnsi="Wingdings" w:hint="default"/>
      </w:rPr>
    </w:lvl>
    <w:lvl w:ilvl="6" w:tplc="6388E8E4">
      <w:start w:val="1"/>
      <w:numFmt w:val="bullet"/>
      <w:lvlText w:val=""/>
      <w:lvlJc w:val="left"/>
      <w:pPr>
        <w:ind w:left="5040" w:hanging="360"/>
      </w:pPr>
      <w:rPr>
        <w:rFonts w:ascii="Symbol" w:hAnsi="Symbol" w:hint="default"/>
      </w:rPr>
    </w:lvl>
    <w:lvl w:ilvl="7" w:tplc="FB9C3F9A">
      <w:start w:val="1"/>
      <w:numFmt w:val="bullet"/>
      <w:lvlText w:val="o"/>
      <w:lvlJc w:val="left"/>
      <w:pPr>
        <w:ind w:left="5760" w:hanging="360"/>
      </w:pPr>
      <w:rPr>
        <w:rFonts w:ascii="Courier New" w:hAnsi="Courier New" w:hint="default"/>
      </w:rPr>
    </w:lvl>
    <w:lvl w:ilvl="8" w:tplc="5FFE0672">
      <w:start w:val="1"/>
      <w:numFmt w:val="bullet"/>
      <w:lvlText w:val=""/>
      <w:lvlJc w:val="left"/>
      <w:pPr>
        <w:ind w:left="6480" w:hanging="360"/>
      </w:pPr>
      <w:rPr>
        <w:rFonts w:ascii="Wingdings" w:hAnsi="Wingdings" w:hint="default"/>
      </w:rPr>
    </w:lvl>
  </w:abstractNum>
  <w:abstractNum w:abstractNumId="11" w15:restartNumberingAfterBreak="0">
    <w:nsid w:val="53F22937"/>
    <w:multiLevelType w:val="hybridMultilevel"/>
    <w:tmpl w:val="DC66B3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BE0F08"/>
    <w:multiLevelType w:val="multilevel"/>
    <w:tmpl w:val="CFAECF46"/>
    <w:lvl w:ilvl="0">
      <w:start w:val="1"/>
      <w:numFmt w:val="decimal"/>
      <w:lvlText w:val="%1."/>
      <w:lvlJc w:val="left"/>
      <w:pPr>
        <w:ind w:left="360" w:hanging="360"/>
      </w:pPr>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13B58F6"/>
    <w:multiLevelType w:val="hybridMultilevel"/>
    <w:tmpl w:val="95F69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2B66BE"/>
    <w:multiLevelType w:val="multilevel"/>
    <w:tmpl w:val="8804A86C"/>
    <w:styleLink w:val="Numbering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D3905C9"/>
    <w:multiLevelType w:val="hybridMultilevel"/>
    <w:tmpl w:val="7C30B29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561899"/>
    <w:multiLevelType w:val="multilevel"/>
    <w:tmpl w:val="95A6778C"/>
    <w:styleLink w:val="Numbering2"/>
    <w:lvl w:ilvl="0">
      <w:start w:val="1"/>
      <w:numFmt w:val="decimal"/>
      <w:lvlText w:val=" %1 "/>
      <w:lvlJc w:val="left"/>
    </w:lvl>
    <w:lvl w:ilvl="1">
      <w:start w:val="2"/>
      <w:numFmt w:val="decimal"/>
      <w:lvlText w:val=" %1.%2 "/>
      <w:lvlJc w:val="left"/>
    </w:lvl>
    <w:lvl w:ilvl="2">
      <w:start w:val="3"/>
      <w:numFmt w:val="decimal"/>
      <w:lvlText w:val=" %1.%2.%3 "/>
      <w:lvlJc w:val="left"/>
    </w:lvl>
    <w:lvl w:ilvl="3">
      <w:start w:val="4"/>
      <w:numFmt w:val="decimal"/>
      <w:lvlText w:val=" %1.%2.%3.%4 "/>
      <w:lvlJc w:val="left"/>
    </w:lvl>
    <w:lvl w:ilvl="4">
      <w:start w:val="5"/>
      <w:numFmt w:val="decimal"/>
      <w:lvlText w:val=" %1.%2.%3.%4.%5 "/>
      <w:lvlJc w:val="left"/>
    </w:lvl>
    <w:lvl w:ilvl="5">
      <w:start w:val="6"/>
      <w:numFmt w:val="decimal"/>
      <w:lvlText w:val=" %1.%2.%3.%4.%5.%6 "/>
      <w:lvlJc w:val="left"/>
    </w:lvl>
    <w:lvl w:ilvl="6">
      <w:start w:val="7"/>
      <w:numFmt w:val="decimal"/>
      <w:lvlText w:val=" %1.%2.%3.%4.%5.%6.%7 "/>
      <w:lvlJc w:val="left"/>
    </w:lvl>
    <w:lvl w:ilvl="7">
      <w:start w:val="8"/>
      <w:numFmt w:val="decimal"/>
      <w:lvlText w:val=" %1.%2.%3.%4.%5.%6.%7.%8 "/>
      <w:lvlJc w:val="left"/>
    </w:lvl>
    <w:lvl w:ilvl="8">
      <w:start w:val="9"/>
      <w:numFmt w:val="decimal"/>
      <w:lvlText w:val=" %1.%2.%3.%4.%5.%6.%7.%8.%9 "/>
      <w:lvlJc w:val="left"/>
    </w:lvl>
  </w:abstractNum>
  <w:abstractNum w:abstractNumId="17" w15:restartNumberingAfterBreak="0">
    <w:nsid w:val="72CB3580"/>
    <w:multiLevelType w:val="hybridMultilevel"/>
    <w:tmpl w:val="95F69B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D02985"/>
    <w:multiLevelType w:val="multilevel"/>
    <w:tmpl w:val="06D8E07E"/>
    <w:styleLink w:val="WWOutlineListStyle"/>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F652CD0"/>
    <w:multiLevelType w:val="hybridMultilevel"/>
    <w:tmpl w:val="E0722A5E"/>
    <w:lvl w:ilvl="0" w:tplc="DDDE33DC">
      <w:start w:val="1"/>
      <w:numFmt w:val="bullet"/>
      <w:lvlText w:val="o"/>
      <w:lvlJc w:val="left"/>
      <w:pPr>
        <w:tabs>
          <w:tab w:val="num" w:pos="720"/>
        </w:tabs>
        <w:ind w:left="720" w:hanging="360"/>
      </w:pPr>
      <w:rPr>
        <w:rFonts w:ascii="Courier New" w:hAnsi="Courier New" w:hint="default"/>
      </w:rPr>
    </w:lvl>
    <w:lvl w:ilvl="1" w:tplc="FFA26EC2" w:tentative="1">
      <w:start w:val="1"/>
      <w:numFmt w:val="bullet"/>
      <w:lvlText w:val="o"/>
      <w:lvlJc w:val="left"/>
      <w:pPr>
        <w:tabs>
          <w:tab w:val="num" w:pos="1440"/>
        </w:tabs>
        <w:ind w:left="1440" w:hanging="360"/>
      </w:pPr>
      <w:rPr>
        <w:rFonts w:ascii="Courier New" w:hAnsi="Courier New" w:hint="default"/>
      </w:rPr>
    </w:lvl>
    <w:lvl w:ilvl="2" w:tplc="6B70334A" w:tentative="1">
      <w:start w:val="1"/>
      <w:numFmt w:val="bullet"/>
      <w:lvlText w:val="o"/>
      <w:lvlJc w:val="left"/>
      <w:pPr>
        <w:tabs>
          <w:tab w:val="num" w:pos="2160"/>
        </w:tabs>
        <w:ind w:left="2160" w:hanging="360"/>
      </w:pPr>
      <w:rPr>
        <w:rFonts w:ascii="Courier New" w:hAnsi="Courier New" w:hint="default"/>
      </w:rPr>
    </w:lvl>
    <w:lvl w:ilvl="3" w:tplc="FC340328" w:tentative="1">
      <w:start w:val="1"/>
      <w:numFmt w:val="bullet"/>
      <w:lvlText w:val="o"/>
      <w:lvlJc w:val="left"/>
      <w:pPr>
        <w:tabs>
          <w:tab w:val="num" w:pos="2880"/>
        </w:tabs>
        <w:ind w:left="2880" w:hanging="360"/>
      </w:pPr>
      <w:rPr>
        <w:rFonts w:ascii="Courier New" w:hAnsi="Courier New" w:hint="default"/>
      </w:rPr>
    </w:lvl>
    <w:lvl w:ilvl="4" w:tplc="8786C5E2" w:tentative="1">
      <w:start w:val="1"/>
      <w:numFmt w:val="bullet"/>
      <w:lvlText w:val="o"/>
      <w:lvlJc w:val="left"/>
      <w:pPr>
        <w:tabs>
          <w:tab w:val="num" w:pos="3600"/>
        </w:tabs>
        <w:ind w:left="3600" w:hanging="360"/>
      </w:pPr>
      <w:rPr>
        <w:rFonts w:ascii="Courier New" w:hAnsi="Courier New" w:hint="default"/>
      </w:rPr>
    </w:lvl>
    <w:lvl w:ilvl="5" w:tplc="20CA2A80" w:tentative="1">
      <w:start w:val="1"/>
      <w:numFmt w:val="bullet"/>
      <w:lvlText w:val="o"/>
      <w:lvlJc w:val="left"/>
      <w:pPr>
        <w:tabs>
          <w:tab w:val="num" w:pos="4320"/>
        </w:tabs>
        <w:ind w:left="4320" w:hanging="360"/>
      </w:pPr>
      <w:rPr>
        <w:rFonts w:ascii="Courier New" w:hAnsi="Courier New" w:hint="default"/>
      </w:rPr>
    </w:lvl>
    <w:lvl w:ilvl="6" w:tplc="C3C286AC" w:tentative="1">
      <w:start w:val="1"/>
      <w:numFmt w:val="bullet"/>
      <w:lvlText w:val="o"/>
      <w:lvlJc w:val="left"/>
      <w:pPr>
        <w:tabs>
          <w:tab w:val="num" w:pos="5040"/>
        </w:tabs>
        <w:ind w:left="5040" w:hanging="360"/>
      </w:pPr>
      <w:rPr>
        <w:rFonts w:ascii="Courier New" w:hAnsi="Courier New" w:hint="default"/>
      </w:rPr>
    </w:lvl>
    <w:lvl w:ilvl="7" w:tplc="0ACCA102" w:tentative="1">
      <w:start w:val="1"/>
      <w:numFmt w:val="bullet"/>
      <w:lvlText w:val="o"/>
      <w:lvlJc w:val="left"/>
      <w:pPr>
        <w:tabs>
          <w:tab w:val="num" w:pos="5760"/>
        </w:tabs>
        <w:ind w:left="5760" w:hanging="360"/>
      </w:pPr>
      <w:rPr>
        <w:rFonts w:ascii="Courier New" w:hAnsi="Courier New" w:hint="default"/>
      </w:rPr>
    </w:lvl>
    <w:lvl w:ilvl="8" w:tplc="42C886C6" w:tentative="1">
      <w:start w:val="1"/>
      <w:numFmt w:val="bullet"/>
      <w:lvlText w:val="o"/>
      <w:lvlJc w:val="left"/>
      <w:pPr>
        <w:tabs>
          <w:tab w:val="num" w:pos="6480"/>
        </w:tabs>
        <w:ind w:left="6480" w:hanging="360"/>
      </w:pPr>
      <w:rPr>
        <w:rFonts w:ascii="Courier New" w:hAnsi="Courier New" w:hint="default"/>
      </w:rPr>
    </w:lvl>
  </w:abstractNum>
  <w:num w:numId="1" w16cid:durableId="1421410884">
    <w:abstractNumId w:val="18"/>
  </w:num>
  <w:num w:numId="2" w16cid:durableId="434594191">
    <w:abstractNumId w:val="14"/>
  </w:num>
  <w:num w:numId="3" w16cid:durableId="1884441155">
    <w:abstractNumId w:val="16"/>
  </w:num>
  <w:num w:numId="4" w16cid:durableId="1004356770">
    <w:abstractNumId w:val="12"/>
  </w:num>
  <w:num w:numId="5" w16cid:durableId="1913538918">
    <w:abstractNumId w:val="17"/>
  </w:num>
  <w:num w:numId="6" w16cid:durableId="1899323505">
    <w:abstractNumId w:val="7"/>
  </w:num>
  <w:num w:numId="7" w16cid:durableId="14926005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9607049">
    <w:abstractNumId w:val="19"/>
  </w:num>
  <w:num w:numId="9" w16cid:durableId="1135103971">
    <w:abstractNumId w:val="6"/>
  </w:num>
  <w:num w:numId="10" w16cid:durableId="2085369877">
    <w:abstractNumId w:val="13"/>
  </w:num>
  <w:num w:numId="11" w16cid:durableId="693111525">
    <w:abstractNumId w:val="5"/>
  </w:num>
  <w:num w:numId="12" w16cid:durableId="1440567399">
    <w:abstractNumId w:val="15"/>
  </w:num>
  <w:num w:numId="13" w16cid:durableId="285081787">
    <w:abstractNumId w:val="8"/>
  </w:num>
  <w:num w:numId="14" w16cid:durableId="1541168660">
    <w:abstractNumId w:val="4"/>
  </w:num>
  <w:num w:numId="15" w16cid:durableId="1868174188">
    <w:abstractNumId w:val="10"/>
  </w:num>
  <w:num w:numId="16" w16cid:durableId="968897851">
    <w:abstractNumId w:val="11"/>
  </w:num>
  <w:num w:numId="17" w16cid:durableId="30554839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51"/>
    <w:rsid w:val="00000091"/>
    <w:rsid w:val="000011AE"/>
    <w:rsid w:val="0000436B"/>
    <w:rsid w:val="00004C58"/>
    <w:rsid w:val="00005F0B"/>
    <w:rsid w:val="00006B20"/>
    <w:rsid w:val="000102EC"/>
    <w:rsid w:val="00011C88"/>
    <w:rsid w:val="000125A7"/>
    <w:rsid w:val="00014885"/>
    <w:rsid w:val="000148CD"/>
    <w:rsid w:val="0001560D"/>
    <w:rsid w:val="000166F7"/>
    <w:rsid w:val="00016F34"/>
    <w:rsid w:val="00020FE1"/>
    <w:rsid w:val="000225FC"/>
    <w:rsid w:val="0002749D"/>
    <w:rsid w:val="00027AC2"/>
    <w:rsid w:val="000311AF"/>
    <w:rsid w:val="0003251D"/>
    <w:rsid w:val="000400A7"/>
    <w:rsid w:val="00040213"/>
    <w:rsid w:val="000407FF"/>
    <w:rsid w:val="000417D1"/>
    <w:rsid w:val="00043EFD"/>
    <w:rsid w:val="000478F9"/>
    <w:rsid w:val="00050F48"/>
    <w:rsid w:val="00050FC6"/>
    <w:rsid w:val="00051BD9"/>
    <w:rsid w:val="00051E8B"/>
    <w:rsid w:val="00057931"/>
    <w:rsid w:val="00057A87"/>
    <w:rsid w:val="0006000E"/>
    <w:rsid w:val="0006079C"/>
    <w:rsid w:val="00060A60"/>
    <w:rsid w:val="00061DE8"/>
    <w:rsid w:val="000623D3"/>
    <w:rsid w:val="0006298F"/>
    <w:rsid w:val="0006334D"/>
    <w:rsid w:val="00063391"/>
    <w:rsid w:val="000656C8"/>
    <w:rsid w:val="0006766C"/>
    <w:rsid w:val="0007081D"/>
    <w:rsid w:val="00071C00"/>
    <w:rsid w:val="00071E24"/>
    <w:rsid w:val="00073C18"/>
    <w:rsid w:val="0007409D"/>
    <w:rsid w:val="00081E9D"/>
    <w:rsid w:val="00082213"/>
    <w:rsid w:val="00083256"/>
    <w:rsid w:val="000843D3"/>
    <w:rsid w:val="000847E8"/>
    <w:rsid w:val="00084CAC"/>
    <w:rsid w:val="00087E61"/>
    <w:rsid w:val="0009003D"/>
    <w:rsid w:val="0009148B"/>
    <w:rsid w:val="000A0A2A"/>
    <w:rsid w:val="000A1D7B"/>
    <w:rsid w:val="000A3044"/>
    <w:rsid w:val="000A6AA1"/>
    <w:rsid w:val="000A6D94"/>
    <w:rsid w:val="000B0F03"/>
    <w:rsid w:val="000B1D82"/>
    <w:rsid w:val="000B4DF5"/>
    <w:rsid w:val="000B5FEB"/>
    <w:rsid w:val="000B6CA4"/>
    <w:rsid w:val="000B6FAA"/>
    <w:rsid w:val="000B71A3"/>
    <w:rsid w:val="000B7F03"/>
    <w:rsid w:val="000C1BFD"/>
    <w:rsid w:val="000C367A"/>
    <w:rsid w:val="000C5AFB"/>
    <w:rsid w:val="000C6C2C"/>
    <w:rsid w:val="000C7157"/>
    <w:rsid w:val="000D057E"/>
    <w:rsid w:val="000D0A3E"/>
    <w:rsid w:val="000D2ECE"/>
    <w:rsid w:val="000D561E"/>
    <w:rsid w:val="000D6C24"/>
    <w:rsid w:val="000D7BCA"/>
    <w:rsid w:val="000E0EED"/>
    <w:rsid w:val="000E1C2C"/>
    <w:rsid w:val="000E1E25"/>
    <w:rsid w:val="000E2A0B"/>
    <w:rsid w:val="000E4D18"/>
    <w:rsid w:val="000E4D89"/>
    <w:rsid w:val="000E61A4"/>
    <w:rsid w:val="000E6EA7"/>
    <w:rsid w:val="000E7FD2"/>
    <w:rsid w:val="000F05EB"/>
    <w:rsid w:val="000F2530"/>
    <w:rsid w:val="000F3007"/>
    <w:rsid w:val="000F55BC"/>
    <w:rsid w:val="000F6EDA"/>
    <w:rsid w:val="00102276"/>
    <w:rsid w:val="00102BC9"/>
    <w:rsid w:val="00104A08"/>
    <w:rsid w:val="001061B4"/>
    <w:rsid w:val="00106E7D"/>
    <w:rsid w:val="0010777B"/>
    <w:rsid w:val="00110430"/>
    <w:rsid w:val="0011053F"/>
    <w:rsid w:val="00110683"/>
    <w:rsid w:val="00111481"/>
    <w:rsid w:val="0011205C"/>
    <w:rsid w:val="001135B3"/>
    <w:rsid w:val="00113AE2"/>
    <w:rsid w:val="00113CC2"/>
    <w:rsid w:val="00113D46"/>
    <w:rsid w:val="001150DA"/>
    <w:rsid w:val="00115AFC"/>
    <w:rsid w:val="00123916"/>
    <w:rsid w:val="00123F2E"/>
    <w:rsid w:val="00124FF7"/>
    <w:rsid w:val="001252A7"/>
    <w:rsid w:val="00125CA8"/>
    <w:rsid w:val="00134095"/>
    <w:rsid w:val="00135262"/>
    <w:rsid w:val="00137DF4"/>
    <w:rsid w:val="0014365B"/>
    <w:rsid w:val="00143A85"/>
    <w:rsid w:val="001464A5"/>
    <w:rsid w:val="00147C50"/>
    <w:rsid w:val="001517A2"/>
    <w:rsid w:val="00151F7F"/>
    <w:rsid w:val="001520E6"/>
    <w:rsid w:val="00152304"/>
    <w:rsid w:val="00153365"/>
    <w:rsid w:val="00157CB1"/>
    <w:rsid w:val="00160D3B"/>
    <w:rsid w:val="00161F84"/>
    <w:rsid w:val="001625AA"/>
    <w:rsid w:val="00163301"/>
    <w:rsid w:val="001647E4"/>
    <w:rsid w:val="00165B23"/>
    <w:rsid w:val="00166923"/>
    <w:rsid w:val="00171A6F"/>
    <w:rsid w:val="00172B12"/>
    <w:rsid w:val="00173AA0"/>
    <w:rsid w:val="001744F5"/>
    <w:rsid w:val="00175985"/>
    <w:rsid w:val="001813FF"/>
    <w:rsid w:val="001822F4"/>
    <w:rsid w:val="0018292F"/>
    <w:rsid w:val="00182E2C"/>
    <w:rsid w:val="00186DF5"/>
    <w:rsid w:val="001878BB"/>
    <w:rsid w:val="00190BAC"/>
    <w:rsid w:val="00191D1B"/>
    <w:rsid w:val="00193B70"/>
    <w:rsid w:val="001944FA"/>
    <w:rsid w:val="00195E84"/>
    <w:rsid w:val="00195FB3"/>
    <w:rsid w:val="00197659"/>
    <w:rsid w:val="00197D5A"/>
    <w:rsid w:val="001A0ED5"/>
    <w:rsid w:val="001A14B4"/>
    <w:rsid w:val="001A153C"/>
    <w:rsid w:val="001A2748"/>
    <w:rsid w:val="001A3F90"/>
    <w:rsid w:val="001A588E"/>
    <w:rsid w:val="001A7334"/>
    <w:rsid w:val="001B1519"/>
    <w:rsid w:val="001B1E6E"/>
    <w:rsid w:val="001B3860"/>
    <w:rsid w:val="001B491F"/>
    <w:rsid w:val="001B6298"/>
    <w:rsid w:val="001B6A74"/>
    <w:rsid w:val="001C0F5F"/>
    <w:rsid w:val="001C2465"/>
    <w:rsid w:val="001C4BE8"/>
    <w:rsid w:val="001C4C35"/>
    <w:rsid w:val="001C6D04"/>
    <w:rsid w:val="001D15AC"/>
    <w:rsid w:val="001D1B1C"/>
    <w:rsid w:val="001D1C30"/>
    <w:rsid w:val="001D314D"/>
    <w:rsid w:val="001D3BE3"/>
    <w:rsid w:val="001D4AA0"/>
    <w:rsid w:val="001D4E0A"/>
    <w:rsid w:val="001D5790"/>
    <w:rsid w:val="001D5FB5"/>
    <w:rsid w:val="001D71EC"/>
    <w:rsid w:val="001D75FD"/>
    <w:rsid w:val="001E191B"/>
    <w:rsid w:val="001E20CA"/>
    <w:rsid w:val="001E2706"/>
    <w:rsid w:val="001E412F"/>
    <w:rsid w:val="001E69B7"/>
    <w:rsid w:val="001E7507"/>
    <w:rsid w:val="001E78A0"/>
    <w:rsid w:val="001F1C9D"/>
    <w:rsid w:val="001F23BA"/>
    <w:rsid w:val="001F3179"/>
    <w:rsid w:val="001F4EDE"/>
    <w:rsid w:val="001F751E"/>
    <w:rsid w:val="001F7CB9"/>
    <w:rsid w:val="00200460"/>
    <w:rsid w:val="002006BA"/>
    <w:rsid w:val="00200755"/>
    <w:rsid w:val="00201EEA"/>
    <w:rsid w:val="0020715C"/>
    <w:rsid w:val="00210534"/>
    <w:rsid w:val="00217818"/>
    <w:rsid w:val="002207E2"/>
    <w:rsid w:val="00220FCF"/>
    <w:rsid w:val="002219EE"/>
    <w:rsid w:val="00222CDA"/>
    <w:rsid w:val="00223613"/>
    <w:rsid w:val="00223AD2"/>
    <w:rsid w:val="002246FA"/>
    <w:rsid w:val="00225C31"/>
    <w:rsid w:val="00225CD8"/>
    <w:rsid w:val="0022673A"/>
    <w:rsid w:val="00226F47"/>
    <w:rsid w:val="002369C6"/>
    <w:rsid w:val="00236B21"/>
    <w:rsid w:val="002400D5"/>
    <w:rsid w:val="00244E82"/>
    <w:rsid w:val="002466EC"/>
    <w:rsid w:val="00246EA8"/>
    <w:rsid w:val="002504E2"/>
    <w:rsid w:val="00253093"/>
    <w:rsid w:val="002539D4"/>
    <w:rsid w:val="00255FF0"/>
    <w:rsid w:val="00257301"/>
    <w:rsid w:val="0026134B"/>
    <w:rsid w:val="00262988"/>
    <w:rsid w:val="00262F5A"/>
    <w:rsid w:val="00265485"/>
    <w:rsid w:val="002668E3"/>
    <w:rsid w:val="00267218"/>
    <w:rsid w:val="002703F4"/>
    <w:rsid w:val="00272953"/>
    <w:rsid w:val="00274614"/>
    <w:rsid w:val="00274ED8"/>
    <w:rsid w:val="00275F1A"/>
    <w:rsid w:val="00276C23"/>
    <w:rsid w:val="00276D24"/>
    <w:rsid w:val="0027787B"/>
    <w:rsid w:val="00280CCE"/>
    <w:rsid w:val="00282D6F"/>
    <w:rsid w:val="00290898"/>
    <w:rsid w:val="002932E4"/>
    <w:rsid w:val="0029333C"/>
    <w:rsid w:val="00293A63"/>
    <w:rsid w:val="002966D4"/>
    <w:rsid w:val="00296F8E"/>
    <w:rsid w:val="00297183"/>
    <w:rsid w:val="00297FDD"/>
    <w:rsid w:val="002A134D"/>
    <w:rsid w:val="002A4B17"/>
    <w:rsid w:val="002B20BA"/>
    <w:rsid w:val="002B21B6"/>
    <w:rsid w:val="002B5FD9"/>
    <w:rsid w:val="002B600D"/>
    <w:rsid w:val="002B792C"/>
    <w:rsid w:val="002C2597"/>
    <w:rsid w:val="002C32AA"/>
    <w:rsid w:val="002C4BE6"/>
    <w:rsid w:val="002C66B9"/>
    <w:rsid w:val="002C740B"/>
    <w:rsid w:val="002D0766"/>
    <w:rsid w:val="002D24C9"/>
    <w:rsid w:val="002D76B3"/>
    <w:rsid w:val="002E00F9"/>
    <w:rsid w:val="002E02EE"/>
    <w:rsid w:val="002E2422"/>
    <w:rsid w:val="002E24BE"/>
    <w:rsid w:val="002E2EC0"/>
    <w:rsid w:val="002E4D74"/>
    <w:rsid w:val="002E52A2"/>
    <w:rsid w:val="002E6251"/>
    <w:rsid w:val="002E79A3"/>
    <w:rsid w:val="002E7D70"/>
    <w:rsid w:val="002F05A6"/>
    <w:rsid w:val="002F06E1"/>
    <w:rsid w:val="002F1413"/>
    <w:rsid w:val="002F6AED"/>
    <w:rsid w:val="003003B8"/>
    <w:rsid w:val="003008A1"/>
    <w:rsid w:val="00301782"/>
    <w:rsid w:val="0030227F"/>
    <w:rsid w:val="0030413B"/>
    <w:rsid w:val="003061B9"/>
    <w:rsid w:val="00306F4A"/>
    <w:rsid w:val="0031095F"/>
    <w:rsid w:val="00313C25"/>
    <w:rsid w:val="00313E75"/>
    <w:rsid w:val="00314786"/>
    <w:rsid w:val="00320154"/>
    <w:rsid w:val="0032239F"/>
    <w:rsid w:val="003223AC"/>
    <w:rsid w:val="003231D7"/>
    <w:rsid w:val="0032728F"/>
    <w:rsid w:val="00331F95"/>
    <w:rsid w:val="003345F6"/>
    <w:rsid w:val="00337214"/>
    <w:rsid w:val="003372A0"/>
    <w:rsid w:val="0034257E"/>
    <w:rsid w:val="00346A12"/>
    <w:rsid w:val="003502E9"/>
    <w:rsid w:val="003508BE"/>
    <w:rsid w:val="00351D16"/>
    <w:rsid w:val="00353559"/>
    <w:rsid w:val="0035360B"/>
    <w:rsid w:val="00354746"/>
    <w:rsid w:val="0035491D"/>
    <w:rsid w:val="0036134F"/>
    <w:rsid w:val="00362406"/>
    <w:rsid w:val="0036377D"/>
    <w:rsid w:val="00367A36"/>
    <w:rsid w:val="00372B6E"/>
    <w:rsid w:val="00373ACB"/>
    <w:rsid w:val="00383CA8"/>
    <w:rsid w:val="003847DF"/>
    <w:rsid w:val="00386C4F"/>
    <w:rsid w:val="00390B2C"/>
    <w:rsid w:val="00391039"/>
    <w:rsid w:val="00391AF1"/>
    <w:rsid w:val="00391C12"/>
    <w:rsid w:val="00393AA6"/>
    <w:rsid w:val="003957D6"/>
    <w:rsid w:val="00397754"/>
    <w:rsid w:val="003A0477"/>
    <w:rsid w:val="003A4138"/>
    <w:rsid w:val="003A44A8"/>
    <w:rsid w:val="003A51AC"/>
    <w:rsid w:val="003A5946"/>
    <w:rsid w:val="003A61C1"/>
    <w:rsid w:val="003A7A80"/>
    <w:rsid w:val="003B0E4F"/>
    <w:rsid w:val="003B50D2"/>
    <w:rsid w:val="003C59B6"/>
    <w:rsid w:val="003C6A47"/>
    <w:rsid w:val="003C6C6E"/>
    <w:rsid w:val="003D383E"/>
    <w:rsid w:val="003D666D"/>
    <w:rsid w:val="003E10C6"/>
    <w:rsid w:val="003E2965"/>
    <w:rsid w:val="003E2B17"/>
    <w:rsid w:val="003E7EDB"/>
    <w:rsid w:val="003F134A"/>
    <w:rsid w:val="003F182D"/>
    <w:rsid w:val="003F4AA0"/>
    <w:rsid w:val="003F4D41"/>
    <w:rsid w:val="003F76C6"/>
    <w:rsid w:val="003F79C6"/>
    <w:rsid w:val="00402720"/>
    <w:rsid w:val="004044DA"/>
    <w:rsid w:val="004077AB"/>
    <w:rsid w:val="004105DA"/>
    <w:rsid w:val="00411C41"/>
    <w:rsid w:val="0041445C"/>
    <w:rsid w:val="00414763"/>
    <w:rsid w:val="00420773"/>
    <w:rsid w:val="00420780"/>
    <w:rsid w:val="00423211"/>
    <w:rsid w:val="00423511"/>
    <w:rsid w:val="00423DD3"/>
    <w:rsid w:val="00423E80"/>
    <w:rsid w:val="0042416F"/>
    <w:rsid w:val="00426430"/>
    <w:rsid w:val="0043726F"/>
    <w:rsid w:val="00440A3A"/>
    <w:rsid w:val="00441734"/>
    <w:rsid w:val="00443CEE"/>
    <w:rsid w:val="0044408B"/>
    <w:rsid w:val="004452E9"/>
    <w:rsid w:val="0045079C"/>
    <w:rsid w:val="004519F1"/>
    <w:rsid w:val="00452076"/>
    <w:rsid w:val="00452360"/>
    <w:rsid w:val="00453DCF"/>
    <w:rsid w:val="004544E1"/>
    <w:rsid w:val="004545D0"/>
    <w:rsid w:val="00455DD3"/>
    <w:rsid w:val="004571E5"/>
    <w:rsid w:val="00457DB7"/>
    <w:rsid w:val="00461D26"/>
    <w:rsid w:val="004638F9"/>
    <w:rsid w:val="00464D2F"/>
    <w:rsid w:val="004709D4"/>
    <w:rsid w:val="00470E1D"/>
    <w:rsid w:val="004743C1"/>
    <w:rsid w:val="00474A76"/>
    <w:rsid w:val="00476F2E"/>
    <w:rsid w:val="00480D9A"/>
    <w:rsid w:val="00483035"/>
    <w:rsid w:val="0048578C"/>
    <w:rsid w:val="00487BC3"/>
    <w:rsid w:val="0049093D"/>
    <w:rsid w:val="004909A6"/>
    <w:rsid w:val="00493FDA"/>
    <w:rsid w:val="00494BB2"/>
    <w:rsid w:val="00495AC6"/>
    <w:rsid w:val="004A019F"/>
    <w:rsid w:val="004A2118"/>
    <w:rsid w:val="004A2DD6"/>
    <w:rsid w:val="004A374B"/>
    <w:rsid w:val="004A62E5"/>
    <w:rsid w:val="004A6BED"/>
    <w:rsid w:val="004B0550"/>
    <w:rsid w:val="004B0D91"/>
    <w:rsid w:val="004B2782"/>
    <w:rsid w:val="004B2CD5"/>
    <w:rsid w:val="004B359D"/>
    <w:rsid w:val="004B4861"/>
    <w:rsid w:val="004B68F7"/>
    <w:rsid w:val="004B6B06"/>
    <w:rsid w:val="004B70B6"/>
    <w:rsid w:val="004B7959"/>
    <w:rsid w:val="004C1B3A"/>
    <w:rsid w:val="004C3F60"/>
    <w:rsid w:val="004C7CC8"/>
    <w:rsid w:val="004D0CB5"/>
    <w:rsid w:val="004D22E1"/>
    <w:rsid w:val="004D380D"/>
    <w:rsid w:val="004D40B6"/>
    <w:rsid w:val="004D41D1"/>
    <w:rsid w:val="004D4549"/>
    <w:rsid w:val="004D4760"/>
    <w:rsid w:val="004D5507"/>
    <w:rsid w:val="004D5B65"/>
    <w:rsid w:val="004E07DF"/>
    <w:rsid w:val="004E298F"/>
    <w:rsid w:val="004E2B30"/>
    <w:rsid w:val="004E3D10"/>
    <w:rsid w:val="004E401B"/>
    <w:rsid w:val="004E42AE"/>
    <w:rsid w:val="004E548B"/>
    <w:rsid w:val="004E5C1F"/>
    <w:rsid w:val="004E5E33"/>
    <w:rsid w:val="004F0B4D"/>
    <w:rsid w:val="004F3465"/>
    <w:rsid w:val="004F377D"/>
    <w:rsid w:val="004F4406"/>
    <w:rsid w:val="004F6DC5"/>
    <w:rsid w:val="00501990"/>
    <w:rsid w:val="0050444B"/>
    <w:rsid w:val="00504A4E"/>
    <w:rsid w:val="00505DF0"/>
    <w:rsid w:val="005063FA"/>
    <w:rsid w:val="00510835"/>
    <w:rsid w:val="005122E3"/>
    <w:rsid w:val="00515854"/>
    <w:rsid w:val="00516957"/>
    <w:rsid w:val="005173E4"/>
    <w:rsid w:val="005175CD"/>
    <w:rsid w:val="00517EFB"/>
    <w:rsid w:val="00520796"/>
    <w:rsid w:val="00520E0D"/>
    <w:rsid w:val="00521696"/>
    <w:rsid w:val="00525E20"/>
    <w:rsid w:val="00527176"/>
    <w:rsid w:val="005308E1"/>
    <w:rsid w:val="00531EAC"/>
    <w:rsid w:val="00533E7A"/>
    <w:rsid w:val="00534A80"/>
    <w:rsid w:val="00535AD4"/>
    <w:rsid w:val="00537537"/>
    <w:rsid w:val="00541BBB"/>
    <w:rsid w:val="0054315C"/>
    <w:rsid w:val="005438A4"/>
    <w:rsid w:val="00545103"/>
    <w:rsid w:val="00546D22"/>
    <w:rsid w:val="005515D0"/>
    <w:rsid w:val="00551B4C"/>
    <w:rsid w:val="00554B9A"/>
    <w:rsid w:val="00556A63"/>
    <w:rsid w:val="005577B3"/>
    <w:rsid w:val="00561FE4"/>
    <w:rsid w:val="0056331A"/>
    <w:rsid w:val="005665A7"/>
    <w:rsid w:val="00567EF6"/>
    <w:rsid w:val="00571460"/>
    <w:rsid w:val="005733E9"/>
    <w:rsid w:val="00573580"/>
    <w:rsid w:val="00575FC2"/>
    <w:rsid w:val="00577048"/>
    <w:rsid w:val="005775AF"/>
    <w:rsid w:val="0057784A"/>
    <w:rsid w:val="00582004"/>
    <w:rsid w:val="0058463B"/>
    <w:rsid w:val="0058562B"/>
    <w:rsid w:val="00586932"/>
    <w:rsid w:val="0058724A"/>
    <w:rsid w:val="005900CF"/>
    <w:rsid w:val="0059527C"/>
    <w:rsid w:val="00597D02"/>
    <w:rsid w:val="005A0696"/>
    <w:rsid w:val="005A211E"/>
    <w:rsid w:val="005A311D"/>
    <w:rsid w:val="005A621F"/>
    <w:rsid w:val="005B0899"/>
    <w:rsid w:val="005B33A8"/>
    <w:rsid w:val="005B5539"/>
    <w:rsid w:val="005C0ACE"/>
    <w:rsid w:val="005C2116"/>
    <w:rsid w:val="005C276C"/>
    <w:rsid w:val="005C3989"/>
    <w:rsid w:val="005C5EEE"/>
    <w:rsid w:val="005C7208"/>
    <w:rsid w:val="005D3761"/>
    <w:rsid w:val="005D3999"/>
    <w:rsid w:val="005D53AE"/>
    <w:rsid w:val="005D72CC"/>
    <w:rsid w:val="005E1315"/>
    <w:rsid w:val="005E315D"/>
    <w:rsid w:val="005E4885"/>
    <w:rsid w:val="005E5668"/>
    <w:rsid w:val="005E663A"/>
    <w:rsid w:val="005F07AC"/>
    <w:rsid w:val="005F2537"/>
    <w:rsid w:val="005F2C7D"/>
    <w:rsid w:val="005F34A5"/>
    <w:rsid w:val="005F5AD6"/>
    <w:rsid w:val="005F5C85"/>
    <w:rsid w:val="005F6CCF"/>
    <w:rsid w:val="005F7645"/>
    <w:rsid w:val="005F7B02"/>
    <w:rsid w:val="0060235E"/>
    <w:rsid w:val="00602699"/>
    <w:rsid w:val="0060469E"/>
    <w:rsid w:val="00605CB7"/>
    <w:rsid w:val="006138E6"/>
    <w:rsid w:val="006139B6"/>
    <w:rsid w:val="00613FB0"/>
    <w:rsid w:val="0061444E"/>
    <w:rsid w:val="0061504D"/>
    <w:rsid w:val="00616A18"/>
    <w:rsid w:val="006225B6"/>
    <w:rsid w:val="006233DE"/>
    <w:rsid w:val="00623725"/>
    <w:rsid w:val="00626645"/>
    <w:rsid w:val="00627CDC"/>
    <w:rsid w:val="00627F90"/>
    <w:rsid w:val="00636243"/>
    <w:rsid w:val="00636945"/>
    <w:rsid w:val="00637B2A"/>
    <w:rsid w:val="0064160B"/>
    <w:rsid w:val="00643E24"/>
    <w:rsid w:val="0064417A"/>
    <w:rsid w:val="00644207"/>
    <w:rsid w:val="0064540E"/>
    <w:rsid w:val="0064559F"/>
    <w:rsid w:val="00645727"/>
    <w:rsid w:val="00645A6E"/>
    <w:rsid w:val="006470E4"/>
    <w:rsid w:val="00651184"/>
    <w:rsid w:val="00653A8A"/>
    <w:rsid w:val="00653CAB"/>
    <w:rsid w:val="006601BF"/>
    <w:rsid w:val="0066436B"/>
    <w:rsid w:val="00665904"/>
    <w:rsid w:val="00665C03"/>
    <w:rsid w:val="00667C66"/>
    <w:rsid w:val="00671423"/>
    <w:rsid w:val="00671A69"/>
    <w:rsid w:val="00673262"/>
    <w:rsid w:val="00673C37"/>
    <w:rsid w:val="0067460E"/>
    <w:rsid w:val="00680ACC"/>
    <w:rsid w:val="00680E8E"/>
    <w:rsid w:val="00685BDC"/>
    <w:rsid w:val="006868F5"/>
    <w:rsid w:val="0069290F"/>
    <w:rsid w:val="00694780"/>
    <w:rsid w:val="00694909"/>
    <w:rsid w:val="006979BC"/>
    <w:rsid w:val="006A1444"/>
    <w:rsid w:val="006A2214"/>
    <w:rsid w:val="006A32C1"/>
    <w:rsid w:val="006A6C42"/>
    <w:rsid w:val="006B0D85"/>
    <w:rsid w:val="006B3EE8"/>
    <w:rsid w:val="006B49C3"/>
    <w:rsid w:val="006B5BC7"/>
    <w:rsid w:val="006B6BBB"/>
    <w:rsid w:val="006B7B8E"/>
    <w:rsid w:val="006C0430"/>
    <w:rsid w:val="006C0B50"/>
    <w:rsid w:val="006C1C95"/>
    <w:rsid w:val="006C2AD5"/>
    <w:rsid w:val="006C31C4"/>
    <w:rsid w:val="006C45A2"/>
    <w:rsid w:val="006C4A32"/>
    <w:rsid w:val="006C5D46"/>
    <w:rsid w:val="006D101C"/>
    <w:rsid w:val="006D1C0A"/>
    <w:rsid w:val="006D5973"/>
    <w:rsid w:val="006E238D"/>
    <w:rsid w:val="006E2CCB"/>
    <w:rsid w:val="006E316C"/>
    <w:rsid w:val="006E67CB"/>
    <w:rsid w:val="006E68BD"/>
    <w:rsid w:val="006F0D25"/>
    <w:rsid w:val="006F7436"/>
    <w:rsid w:val="00706E01"/>
    <w:rsid w:val="00711317"/>
    <w:rsid w:val="00713FAF"/>
    <w:rsid w:val="007151FB"/>
    <w:rsid w:val="0071613A"/>
    <w:rsid w:val="0071692A"/>
    <w:rsid w:val="00716B3A"/>
    <w:rsid w:val="00720D6C"/>
    <w:rsid w:val="00720F46"/>
    <w:rsid w:val="00721449"/>
    <w:rsid w:val="007215CF"/>
    <w:rsid w:val="0072195C"/>
    <w:rsid w:val="00722FEF"/>
    <w:rsid w:val="00724BDF"/>
    <w:rsid w:val="007253EE"/>
    <w:rsid w:val="00726B80"/>
    <w:rsid w:val="0072761A"/>
    <w:rsid w:val="00730FA8"/>
    <w:rsid w:val="0073487D"/>
    <w:rsid w:val="00734FD8"/>
    <w:rsid w:val="00736800"/>
    <w:rsid w:val="00742648"/>
    <w:rsid w:val="00742C69"/>
    <w:rsid w:val="00742FF0"/>
    <w:rsid w:val="00745F8D"/>
    <w:rsid w:val="00746075"/>
    <w:rsid w:val="007472F2"/>
    <w:rsid w:val="00751191"/>
    <w:rsid w:val="00751AB2"/>
    <w:rsid w:val="00751CCF"/>
    <w:rsid w:val="00754E05"/>
    <w:rsid w:val="00756F12"/>
    <w:rsid w:val="00760126"/>
    <w:rsid w:val="007623C1"/>
    <w:rsid w:val="00762CD2"/>
    <w:rsid w:val="00763C10"/>
    <w:rsid w:val="00766011"/>
    <w:rsid w:val="007704B4"/>
    <w:rsid w:val="007745C4"/>
    <w:rsid w:val="007748F2"/>
    <w:rsid w:val="007753D7"/>
    <w:rsid w:val="007808B6"/>
    <w:rsid w:val="0078287A"/>
    <w:rsid w:val="00783450"/>
    <w:rsid w:val="00786642"/>
    <w:rsid w:val="00787094"/>
    <w:rsid w:val="007903DE"/>
    <w:rsid w:val="00790982"/>
    <w:rsid w:val="007921F0"/>
    <w:rsid w:val="007922F6"/>
    <w:rsid w:val="007927D3"/>
    <w:rsid w:val="007953D1"/>
    <w:rsid w:val="00796C3C"/>
    <w:rsid w:val="00797690"/>
    <w:rsid w:val="007A0173"/>
    <w:rsid w:val="007A03D6"/>
    <w:rsid w:val="007A19DB"/>
    <w:rsid w:val="007A39E9"/>
    <w:rsid w:val="007A5528"/>
    <w:rsid w:val="007B010E"/>
    <w:rsid w:val="007B1CA7"/>
    <w:rsid w:val="007B1CA9"/>
    <w:rsid w:val="007B32F0"/>
    <w:rsid w:val="007B3F69"/>
    <w:rsid w:val="007B4CB0"/>
    <w:rsid w:val="007B57E0"/>
    <w:rsid w:val="007C212A"/>
    <w:rsid w:val="007C2DE5"/>
    <w:rsid w:val="007C4671"/>
    <w:rsid w:val="007C5096"/>
    <w:rsid w:val="007C6580"/>
    <w:rsid w:val="007D342A"/>
    <w:rsid w:val="007D7439"/>
    <w:rsid w:val="007D79E3"/>
    <w:rsid w:val="007D7E26"/>
    <w:rsid w:val="007E0B07"/>
    <w:rsid w:val="007E15CA"/>
    <w:rsid w:val="007E2C36"/>
    <w:rsid w:val="007E436A"/>
    <w:rsid w:val="007E473E"/>
    <w:rsid w:val="007E4BF6"/>
    <w:rsid w:val="007E6C81"/>
    <w:rsid w:val="007E6F19"/>
    <w:rsid w:val="007E7347"/>
    <w:rsid w:val="007F1CD7"/>
    <w:rsid w:val="007F4576"/>
    <w:rsid w:val="007F5A71"/>
    <w:rsid w:val="007F60C3"/>
    <w:rsid w:val="007F6CD8"/>
    <w:rsid w:val="00801130"/>
    <w:rsid w:val="00801255"/>
    <w:rsid w:val="00801CD9"/>
    <w:rsid w:val="00802204"/>
    <w:rsid w:val="00802AE6"/>
    <w:rsid w:val="00804BBF"/>
    <w:rsid w:val="0080501D"/>
    <w:rsid w:val="00805493"/>
    <w:rsid w:val="008065C7"/>
    <w:rsid w:val="00806F91"/>
    <w:rsid w:val="00811B2C"/>
    <w:rsid w:val="00813C29"/>
    <w:rsid w:val="00814368"/>
    <w:rsid w:val="0082135A"/>
    <w:rsid w:val="0082481D"/>
    <w:rsid w:val="00824AA6"/>
    <w:rsid w:val="008260EC"/>
    <w:rsid w:val="00827FD5"/>
    <w:rsid w:val="00831420"/>
    <w:rsid w:val="008314E2"/>
    <w:rsid w:val="00832822"/>
    <w:rsid w:val="008337B7"/>
    <w:rsid w:val="00833D7A"/>
    <w:rsid w:val="00833F78"/>
    <w:rsid w:val="00836A71"/>
    <w:rsid w:val="0084095D"/>
    <w:rsid w:val="0084127A"/>
    <w:rsid w:val="00841AB7"/>
    <w:rsid w:val="00841C21"/>
    <w:rsid w:val="00842260"/>
    <w:rsid w:val="00842292"/>
    <w:rsid w:val="00844C23"/>
    <w:rsid w:val="008513A0"/>
    <w:rsid w:val="008534BD"/>
    <w:rsid w:val="0085379A"/>
    <w:rsid w:val="00854AEA"/>
    <w:rsid w:val="00856454"/>
    <w:rsid w:val="00857A0F"/>
    <w:rsid w:val="00861332"/>
    <w:rsid w:val="00861B8C"/>
    <w:rsid w:val="00865E01"/>
    <w:rsid w:val="00866459"/>
    <w:rsid w:val="00866BCC"/>
    <w:rsid w:val="00872410"/>
    <w:rsid w:val="008729B7"/>
    <w:rsid w:val="00872A52"/>
    <w:rsid w:val="00874E5D"/>
    <w:rsid w:val="00876DFB"/>
    <w:rsid w:val="00877162"/>
    <w:rsid w:val="008772DB"/>
    <w:rsid w:val="00877BFF"/>
    <w:rsid w:val="008806DD"/>
    <w:rsid w:val="00881010"/>
    <w:rsid w:val="008820BC"/>
    <w:rsid w:val="00882245"/>
    <w:rsid w:val="00882622"/>
    <w:rsid w:val="0088389F"/>
    <w:rsid w:val="0088400E"/>
    <w:rsid w:val="00885212"/>
    <w:rsid w:val="00886111"/>
    <w:rsid w:val="00887197"/>
    <w:rsid w:val="00887821"/>
    <w:rsid w:val="008905F9"/>
    <w:rsid w:val="00892FE0"/>
    <w:rsid w:val="00894BEF"/>
    <w:rsid w:val="00895750"/>
    <w:rsid w:val="008958E9"/>
    <w:rsid w:val="0089675F"/>
    <w:rsid w:val="008968D2"/>
    <w:rsid w:val="0089754B"/>
    <w:rsid w:val="008A0ACD"/>
    <w:rsid w:val="008A0ED8"/>
    <w:rsid w:val="008A16EE"/>
    <w:rsid w:val="008A1B07"/>
    <w:rsid w:val="008A43FA"/>
    <w:rsid w:val="008A5BD4"/>
    <w:rsid w:val="008A5D9A"/>
    <w:rsid w:val="008A701A"/>
    <w:rsid w:val="008A72A7"/>
    <w:rsid w:val="008A7E61"/>
    <w:rsid w:val="008B38D2"/>
    <w:rsid w:val="008B474E"/>
    <w:rsid w:val="008B532E"/>
    <w:rsid w:val="008C0FB3"/>
    <w:rsid w:val="008C5116"/>
    <w:rsid w:val="008D2D7C"/>
    <w:rsid w:val="008D4D8A"/>
    <w:rsid w:val="008D5400"/>
    <w:rsid w:val="008E0018"/>
    <w:rsid w:val="008E0895"/>
    <w:rsid w:val="008E2FB9"/>
    <w:rsid w:val="008E3A12"/>
    <w:rsid w:val="008E4F56"/>
    <w:rsid w:val="008E5BF0"/>
    <w:rsid w:val="008E7530"/>
    <w:rsid w:val="008E7D43"/>
    <w:rsid w:val="008F013E"/>
    <w:rsid w:val="008F25EC"/>
    <w:rsid w:val="008F2811"/>
    <w:rsid w:val="008F3EC7"/>
    <w:rsid w:val="008F4136"/>
    <w:rsid w:val="008F519D"/>
    <w:rsid w:val="008F5383"/>
    <w:rsid w:val="008F5B75"/>
    <w:rsid w:val="009028AA"/>
    <w:rsid w:val="00903438"/>
    <w:rsid w:val="009041AF"/>
    <w:rsid w:val="00904E70"/>
    <w:rsid w:val="00905791"/>
    <w:rsid w:val="00906761"/>
    <w:rsid w:val="00906789"/>
    <w:rsid w:val="009067C4"/>
    <w:rsid w:val="00914F16"/>
    <w:rsid w:val="00917974"/>
    <w:rsid w:val="00921783"/>
    <w:rsid w:val="009220E1"/>
    <w:rsid w:val="0092795D"/>
    <w:rsid w:val="0093255A"/>
    <w:rsid w:val="009328DA"/>
    <w:rsid w:val="00935DEC"/>
    <w:rsid w:val="00936941"/>
    <w:rsid w:val="00936F7F"/>
    <w:rsid w:val="00937C05"/>
    <w:rsid w:val="00943C88"/>
    <w:rsid w:val="009447AE"/>
    <w:rsid w:val="0094729C"/>
    <w:rsid w:val="009544EA"/>
    <w:rsid w:val="0095593A"/>
    <w:rsid w:val="009572FA"/>
    <w:rsid w:val="009604A9"/>
    <w:rsid w:val="009614ED"/>
    <w:rsid w:val="0096169D"/>
    <w:rsid w:val="00972443"/>
    <w:rsid w:val="00975CB7"/>
    <w:rsid w:val="009768C0"/>
    <w:rsid w:val="009769AB"/>
    <w:rsid w:val="00977FFE"/>
    <w:rsid w:val="00981415"/>
    <w:rsid w:val="009846E8"/>
    <w:rsid w:val="00984F01"/>
    <w:rsid w:val="009867C9"/>
    <w:rsid w:val="00986A20"/>
    <w:rsid w:val="00990925"/>
    <w:rsid w:val="00993DB8"/>
    <w:rsid w:val="009945B5"/>
    <w:rsid w:val="0099629F"/>
    <w:rsid w:val="00996371"/>
    <w:rsid w:val="00996D5D"/>
    <w:rsid w:val="00997BA2"/>
    <w:rsid w:val="00997E1E"/>
    <w:rsid w:val="009A0E11"/>
    <w:rsid w:val="009A3A27"/>
    <w:rsid w:val="009A4F02"/>
    <w:rsid w:val="009A5AFB"/>
    <w:rsid w:val="009A5C09"/>
    <w:rsid w:val="009A6856"/>
    <w:rsid w:val="009B2254"/>
    <w:rsid w:val="009B393D"/>
    <w:rsid w:val="009B4DB3"/>
    <w:rsid w:val="009C4E6F"/>
    <w:rsid w:val="009C6C85"/>
    <w:rsid w:val="009D0151"/>
    <w:rsid w:val="009D3044"/>
    <w:rsid w:val="009D6204"/>
    <w:rsid w:val="009D6273"/>
    <w:rsid w:val="009D6A4B"/>
    <w:rsid w:val="009E052B"/>
    <w:rsid w:val="009E163B"/>
    <w:rsid w:val="009E552A"/>
    <w:rsid w:val="009F4453"/>
    <w:rsid w:val="009F5B8F"/>
    <w:rsid w:val="009F7229"/>
    <w:rsid w:val="009F7599"/>
    <w:rsid w:val="009F7ED6"/>
    <w:rsid w:val="00A058D4"/>
    <w:rsid w:val="00A0620C"/>
    <w:rsid w:val="00A06772"/>
    <w:rsid w:val="00A06E29"/>
    <w:rsid w:val="00A12D97"/>
    <w:rsid w:val="00A1335A"/>
    <w:rsid w:val="00A1393A"/>
    <w:rsid w:val="00A13B05"/>
    <w:rsid w:val="00A13EE2"/>
    <w:rsid w:val="00A1403F"/>
    <w:rsid w:val="00A1463F"/>
    <w:rsid w:val="00A16ACC"/>
    <w:rsid w:val="00A173B6"/>
    <w:rsid w:val="00A2130F"/>
    <w:rsid w:val="00A2361F"/>
    <w:rsid w:val="00A24865"/>
    <w:rsid w:val="00A24A0D"/>
    <w:rsid w:val="00A251EB"/>
    <w:rsid w:val="00A25B25"/>
    <w:rsid w:val="00A31105"/>
    <w:rsid w:val="00A31668"/>
    <w:rsid w:val="00A32795"/>
    <w:rsid w:val="00A3560B"/>
    <w:rsid w:val="00A3583F"/>
    <w:rsid w:val="00A4026E"/>
    <w:rsid w:val="00A42D0B"/>
    <w:rsid w:val="00A45964"/>
    <w:rsid w:val="00A46F61"/>
    <w:rsid w:val="00A47986"/>
    <w:rsid w:val="00A4799D"/>
    <w:rsid w:val="00A52568"/>
    <w:rsid w:val="00A54BB2"/>
    <w:rsid w:val="00A5599B"/>
    <w:rsid w:val="00A57CD6"/>
    <w:rsid w:val="00A60E7F"/>
    <w:rsid w:val="00A61690"/>
    <w:rsid w:val="00A61EDC"/>
    <w:rsid w:val="00A62499"/>
    <w:rsid w:val="00A64D97"/>
    <w:rsid w:val="00A66008"/>
    <w:rsid w:val="00A667CB"/>
    <w:rsid w:val="00A71609"/>
    <w:rsid w:val="00A71943"/>
    <w:rsid w:val="00A71E37"/>
    <w:rsid w:val="00A727C0"/>
    <w:rsid w:val="00A738A3"/>
    <w:rsid w:val="00A743CB"/>
    <w:rsid w:val="00A77713"/>
    <w:rsid w:val="00A826A8"/>
    <w:rsid w:val="00A831BD"/>
    <w:rsid w:val="00A83788"/>
    <w:rsid w:val="00A83C1C"/>
    <w:rsid w:val="00A846E9"/>
    <w:rsid w:val="00A85D93"/>
    <w:rsid w:val="00A90B7A"/>
    <w:rsid w:val="00A935D3"/>
    <w:rsid w:val="00A938E8"/>
    <w:rsid w:val="00A94CD9"/>
    <w:rsid w:val="00A95FCD"/>
    <w:rsid w:val="00A96366"/>
    <w:rsid w:val="00A96A63"/>
    <w:rsid w:val="00A97AE7"/>
    <w:rsid w:val="00AA54B5"/>
    <w:rsid w:val="00AA5F3A"/>
    <w:rsid w:val="00AA6C4E"/>
    <w:rsid w:val="00AB3297"/>
    <w:rsid w:val="00AB3349"/>
    <w:rsid w:val="00AB38AA"/>
    <w:rsid w:val="00AB4A74"/>
    <w:rsid w:val="00AB6A84"/>
    <w:rsid w:val="00AB7C3E"/>
    <w:rsid w:val="00AC0CAA"/>
    <w:rsid w:val="00AC1541"/>
    <w:rsid w:val="00AC41B7"/>
    <w:rsid w:val="00AC4B23"/>
    <w:rsid w:val="00AD1488"/>
    <w:rsid w:val="00AD3E95"/>
    <w:rsid w:val="00AD45A3"/>
    <w:rsid w:val="00AD530D"/>
    <w:rsid w:val="00AD7134"/>
    <w:rsid w:val="00AD71D3"/>
    <w:rsid w:val="00AE2BDC"/>
    <w:rsid w:val="00AE35E1"/>
    <w:rsid w:val="00AE5CDC"/>
    <w:rsid w:val="00AF094A"/>
    <w:rsid w:val="00AF1B33"/>
    <w:rsid w:val="00AF1D5E"/>
    <w:rsid w:val="00AF3163"/>
    <w:rsid w:val="00B02D41"/>
    <w:rsid w:val="00B04A8A"/>
    <w:rsid w:val="00B07844"/>
    <w:rsid w:val="00B07A2C"/>
    <w:rsid w:val="00B102F0"/>
    <w:rsid w:val="00B108B6"/>
    <w:rsid w:val="00B10BE0"/>
    <w:rsid w:val="00B11C9B"/>
    <w:rsid w:val="00B139B4"/>
    <w:rsid w:val="00B167C5"/>
    <w:rsid w:val="00B20F49"/>
    <w:rsid w:val="00B2132E"/>
    <w:rsid w:val="00B21D55"/>
    <w:rsid w:val="00B22911"/>
    <w:rsid w:val="00B22A1F"/>
    <w:rsid w:val="00B22E41"/>
    <w:rsid w:val="00B23E08"/>
    <w:rsid w:val="00B24915"/>
    <w:rsid w:val="00B3206B"/>
    <w:rsid w:val="00B3443A"/>
    <w:rsid w:val="00B34926"/>
    <w:rsid w:val="00B3558D"/>
    <w:rsid w:val="00B357DF"/>
    <w:rsid w:val="00B35B4D"/>
    <w:rsid w:val="00B376DC"/>
    <w:rsid w:val="00B451E0"/>
    <w:rsid w:val="00B459D8"/>
    <w:rsid w:val="00B45C54"/>
    <w:rsid w:val="00B45F47"/>
    <w:rsid w:val="00B47F91"/>
    <w:rsid w:val="00B53FA6"/>
    <w:rsid w:val="00B541A4"/>
    <w:rsid w:val="00B55546"/>
    <w:rsid w:val="00B61085"/>
    <w:rsid w:val="00B614C9"/>
    <w:rsid w:val="00B62E2D"/>
    <w:rsid w:val="00B64E1E"/>
    <w:rsid w:val="00B66A8C"/>
    <w:rsid w:val="00B7137D"/>
    <w:rsid w:val="00B718ED"/>
    <w:rsid w:val="00B72605"/>
    <w:rsid w:val="00B86A24"/>
    <w:rsid w:val="00B90373"/>
    <w:rsid w:val="00B90DF3"/>
    <w:rsid w:val="00B93A15"/>
    <w:rsid w:val="00B954EF"/>
    <w:rsid w:val="00B9554B"/>
    <w:rsid w:val="00B96139"/>
    <w:rsid w:val="00B96EEC"/>
    <w:rsid w:val="00BA00A4"/>
    <w:rsid w:val="00BA16B9"/>
    <w:rsid w:val="00BA33BD"/>
    <w:rsid w:val="00BA6909"/>
    <w:rsid w:val="00BA6A70"/>
    <w:rsid w:val="00BA765B"/>
    <w:rsid w:val="00BB0E43"/>
    <w:rsid w:val="00BB16F8"/>
    <w:rsid w:val="00BB219E"/>
    <w:rsid w:val="00BB233D"/>
    <w:rsid w:val="00BB2984"/>
    <w:rsid w:val="00BC2354"/>
    <w:rsid w:val="00BD0698"/>
    <w:rsid w:val="00BD2755"/>
    <w:rsid w:val="00BD3CB8"/>
    <w:rsid w:val="00BE0D1A"/>
    <w:rsid w:val="00BE1F97"/>
    <w:rsid w:val="00BE239C"/>
    <w:rsid w:val="00BE26F3"/>
    <w:rsid w:val="00BE2BF6"/>
    <w:rsid w:val="00BE3555"/>
    <w:rsid w:val="00BE37A6"/>
    <w:rsid w:val="00BE44EC"/>
    <w:rsid w:val="00BF0C0F"/>
    <w:rsid w:val="00BF212C"/>
    <w:rsid w:val="00BF32F2"/>
    <w:rsid w:val="00BF3935"/>
    <w:rsid w:val="00BF67A0"/>
    <w:rsid w:val="00BF7064"/>
    <w:rsid w:val="00BF7DCB"/>
    <w:rsid w:val="00C014F1"/>
    <w:rsid w:val="00C01A3A"/>
    <w:rsid w:val="00C0537B"/>
    <w:rsid w:val="00C0580D"/>
    <w:rsid w:val="00C0647F"/>
    <w:rsid w:val="00C10256"/>
    <w:rsid w:val="00C1183F"/>
    <w:rsid w:val="00C11955"/>
    <w:rsid w:val="00C121A9"/>
    <w:rsid w:val="00C1414B"/>
    <w:rsid w:val="00C14F7F"/>
    <w:rsid w:val="00C15A74"/>
    <w:rsid w:val="00C16670"/>
    <w:rsid w:val="00C23594"/>
    <w:rsid w:val="00C2398D"/>
    <w:rsid w:val="00C2583C"/>
    <w:rsid w:val="00C26BB1"/>
    <w:rsid w:val="00C27E49"/>
    <w:rsid w:val="00C330C7"/>
    <w:rsid w:val="00C3600C"/>
    <w:rsid w:val="00C3676B"/>
    <w:rsid w:val="00C40FC4"/>
    <w:rsid w:val="00C429A9"/>
    <w:rsid w:val="00C42A28"/>
    <w:rsid w:val="00C43856"/>
    <w:rsid w:val="00C43943"/>
    <w:rsid w:val="00C44DF2"/>
    <w:rsid w:val="00C452A6"/>
    <w:rsid w:val="00C45EEB"/>
    <w:rsid w:val="00C46992"/>
    <w:rsid w:val="00C47E15"/>
    <w:rsid w:val="00C5047F"/>
    <w:rsid w:val="00C512DD"/>
    <w:rsid w:val="00C51529"/>
    <w:rsid w:val="00C538CF"/>
    <w:rsid w:val="00C545C6"/>
    <w:rsid w:val="00C575FB"/>
    <w:rsid w:val="00C60F2E"/>
    <w:rsid w:val="00C62697"/>
    <w:rsid w:val="00C633BC"/>
    <w:rsid w:val="00C63E78"/>
    <w:rsid w:val="00C66DF8"/>
    <w:rsid w:val="00C717BE"/>
    <w:rsid w:val="00C73B0B"/>
    <w:rsid w:val="00C81503"/>
    <w:rsid w:val="00C829DD"/>
    <w:rsid w:val="00C82CBC"/>
    <w:rsid w:val="00C851EF"/>
    <w:rsid w:val="00C86C58"/>
    <w:rsid w:val="00C87431"/>
    <w:rsid w:val="00C91224"/>
    <w:rsid w:val="00C91F06"/>
    <w:rsid w:val="00C920C2"/>
    <w:rsid w:val="00C93AD9"/>
    <w:rsid w:val="00C93BFF"/>
    <w:rsid w:val="00C9599D"/>
    <w:rsid w:val="00CA171F"/>
    <w:rsid w:val="00CA3152"/>
    <w:rsid w:val="00CA444C"/>
    <w:rsid w:val="00CA6A31"/>
    <w:rsid w:val="00CA7907"/>
    <w:rsid w:val="00CB1371"/>
    <w:rsid w:val="00CB46D9"/>
    <w:rsid w:val="00CB79B0"/>
    <w:rsid w:val="00CC131F"/>
    <w:rsid w:val="00CC6AE0"/>
    <w:rsid w:val="00CD1262"/>
    <w:rsid w:val="00CD45AA"/>
    <w:rsid w:val="00CD5385"/>
    <w:rsid w:val="00CD6F98"/>
    <w:rsid w:val="00CD7478"/>
    <w:rsid w:val="00CE0716"/>
    <w:rsid w:val="00CE09B4"/>
    <w:rsid w:val="00CE2893"/>
    <w:rsid w:val="00CE3335"/>
    <w:rsid w:val="00CE3BF1"/>
    <w:rsid w:val="00CE3E80"/>
    <w:rsid w:val="00CE444A"/>
    <w:rsid w:val="00CE487D"/>
    <w:rsid w:val="00CE788A"/>
    <w:rsid w:val="00CE7ADC"/>
    <w:rsid w:val="00CF1012"/>
    <w:rsid w:val="00CF11A8"/>
    <w:rsid w:val="00CF314C"/>
    <w:rsid w:val="00CF3430"/>
    <w:rsid w:val="00CF51F0"/>
    <w:rsid w:val="00CF5637"/>
    <w:rsid w:val="00CF7C46"/>
    <w:rsid w:val="00D02564"/>
    <w:rsid w:val="00D02D3B"/>
    <w:rsid w:val="00D036D1"/>
    <w:rsid w:val="00D05A7C"/>
    <w:rsid w:val="00D066FB"/>
    <w:rsid w:val="00D07543"/>
    <w:rsid w:val="00D10D1B"/>
    <w:rsid w:val="00D12502"/>
    <w:rsid w:val="00D14032"/>
    <w:rsid w:val="00D27EAD"/>
    <w:rsid w:val="00D318CB"/>
    <w:rsid w:val="00D3468A"/>
    <w:rsid w:val="00D34F01"/>
    <w:rsid w:val="00D353ED"/>
    <w:rsid w:val="00D35FE2"/>
    <w:rsid w:val="00D410EB"/>
    <w:rsid w:val="00D4174A"/>
    <w:rsid w:val="00D425CF"/>
    <w:rsid w:val="00D432D9"/>
    <w:rsid w:val="00D452D6"/>
    <w:rsid w:val="00D45400"/>
    <w:rsid w:val="00D454FC"/>
    <w:rsid w:val="00D45D3F"/>
    <w:rsid w:val="00D52781"/>
    <w:rsid w:val="00D52A7B"/>
    <w:rsid w:val="00D54374"/>
    <w:rsid w:val="00D553A8"/>
    <w:rsid w:val="00D55442"/>
    <w:rsid w:val="00D557F3"/>
    <w:rsid w:val="00D57386"/>
    <w:rsid w:val="00D61F15"/>
    <w:rsid w:val="00D63C06"/>
    <w:rsid w:val="00D64001"/>
    <w:rsid w:val="00D6692F"/>
    <w:rsid w:val="00D67447"/>
    <w:rsid w:val="00D71870"/>
    <w:rsid w:val="00D7380E"/>
    <w:rsid w:val="00D74A30"/>
    <w:rsid w:val="00D76133"/>
    <w:rsid w:val="00D7732E"/>
    <w:rsid w:val="00D77947"/>
    <w:rsid w:val="00D8089E"/>
    <w:rsid w:val="00D80F8E"/>
    <w:rsid w:val="00D81D89"/>
    <w:rsid w:val="00D82D51"/>
    <w:rsid w:val="00D85052"/>
    <w:rsid w:val="00D854EF"/>
    <w:rsid w:val="00D914BD"/>
    <w:rsid w:val="00D921D0"/>
    <w:rsid w:val="00D92989"/>
    <w:rsid w:val="00D938A7"/>
    <w:rsid w:val="00D94537"/>
    <w:rsid w:val="00D95FDF"/>
    <w:rsid w:val="00D961DB"/>
    <w:rsid w:val="00D97107"/>
    <w:rsid w:val="00D9779F"/>
    <w:rsid w:val="00D97B17"/>
    <w:rsid w:val="00DA3475"/>
    <w:rsid w:val="00DA55BE"/>
    <w:rsid w:val="00DA5D83"/>
    <w:rsid w:val="00DA63BC"/>
    <w:rsid w:val="00DB1015"/>
    <w:rsid w:val="00DB1FE1"/>
    <w:rsid w:val="00DB205B"/>
    <w:rsid w:val="00DB35BB"/>
    <w:rsid w:val="00DB5655"/>
    <w:rsid w:val="00DC0607"/>
    <w:rsid w:val="00DC0D6D"/>
    <w:rsid w:val="00DC25FB"/>
    <w:rsid w:val="00DC371C"/>
    <w:rsid w:val="00DC6163"/>
    <w:rsid w:val="00DC6631"/>
    <w:rsid w:val="00DD0E3A"/>
    <w:rsid w:val="00DD128C"/>
    <w:rsid w:val="00DD1B12"/>
    <w:rsid w:val="00DD1C61"/>
    <w:rsid w:val="00DD2E41"/>
    <w:rsid w:val="00DD466C"/>
    <w:rsid w:val="00DD7631"/>
    <w:rsid w:val="00DE0739"/>
    <w:rsid w:val="00DE5EEF"/>
    <w:rsid w:val="00DE63A2"/>
    <w:rsid w:val="00DF0D51"/>
    <w:rsid w:val="00DF30E2"/>
    <w:rsid w:val="00DF4D7E"/>
    <w:rsid w:val="00DF51F8"/>
    <w:rsid w:val="00DF6498"/>
    <w:rsid w:val="00E0029B"/>
    <w:rsid w:val="00E01E38"/>
    <w:rsid w:val="00E06BD0"/>
    <w:rsid w:val="00E06F7A"/>
    <w:rsid w:val="00E10E73"/>
    <w:rsid w:val="00E125D2"/>
    <w:rsid w:val="00E129B1"/>
    <w:rsid w:val="00E13BE1"/>
    <w:rsid w:val="00E14D0A"/>
    <w:rsid w:val="00E16BFB"/>
    <w:rsid w:val="00E178DB"/>
    <w:rsid w:val="00E207AC"/>
    <w:rsid w:val="00E213A0"/>
    <w:rsid w:val="00E22C7E"/>
    <w:rsid w:val="00E23A33"/>
    <w:rsid w:val="00E23F29"/>
    <w:rsid w:val="00E24003"/>
    <w:rsid w:val="00E24449"/>
    <w:rsid w:val="00E244D8"/>
    <w:rsid w:val="00E26B78"/>
    <w:rsid w:val="00E27064"/>
    <w:rsid w:val="00E301CD"/>
    <w:rsid w:val="00E36DBA"/>
    <w:rsid w:val="00E41135"/>
    <w:rsid w:val="00E4682E"/>
    <w:rsid w:val="00E46F74"/>
    <w:rsid w:val="00E473DD"/>
    <w:rsid w:val="00E4779D"/>
    <w:rsid w:val="00E51ACD"/>
    <w:rsid w:val="00E53749"/>
    <w:rsid w:val="00E545A2"/>
    <w:rsid w:val="00E55029"/>
    <w:rsid w:val="00E56BE9"/>
    <w:rsid w:val="00E62B99"/>
    <w:rsid w:val="00E6360D"/>
    <w:rsid w:val="00E65450"/>
    <w:rsid w:val="00E65A81"/>
    <w:rsid w:val="00E66420"/>
    <w:rsid w:val="00E67906"/>
    <w:rsid w:val="00E705D5"/>
    <w:rsid w:val="00E7174F"/>
    <w:rsid w:val="00E71F1D"/>
    <w:rsid w:val="00E7259F"/>
    <w:rsid w:val="00E72B29"/>
    <w:rsid w:val="00E73F01"/>
    <w:rsid w:val="00E76164"/>
    <w:rsid w:val="00E766BE"/>
    <w:rsid w:val="00E77231"/>
    <w:rsid w:val="00E906B2"/>
    <w:rsid w:val="00E908B8"/>
    <w:rsid w:val="00E9357A"/>
    <w:rsid w:val="00E9431C"/>
    <w:rsid w:val="00EA027B"/>
    <w:rsid w:val="00EA3B0D"/>
    <w:rsid w:val="00EA400D"/>
    <w:rsid w:val="00EA4228"/>
    <w:rsid w:val="00EA4324"/>
    <w:rsid w:val="00EA4914"/>
    <w:rsid w:val="00EA4964"/>
    <w:rsid w:val="00EA519C"/>
    <w:rsid w:val="00EA67D0"/>
    <w:rsid w:val="00EA69C2"/>
    <w:rsid w:val="00EA6E92"/>
    <w:rsid w:val="00EA76D0"/>
    <w:rsid w:val="00EA7E32"/>
    <w:rsid w:val="00EB08C6"/>
    <w:rsid w:val="00EB59C6"/>
    <w:rsid w:val="00EC178E"/>
    <w:rsid w:val="00EC1E34"/>
    <w:rsid w:val="00EC341E"/>
    <w:rsid w:val="00EC443A"/>
    <w:rsid w:val="00EC5209"/>
    <w:rsid w:val="00EC53AC"/>
    <w:rsid w:val="00EC6308"/>
    <w:rsid w:val="00ED0F67"/>
    <w:rsid w:val="00ED5BD2"/>
    <w:rsid w:val="00ED6D4D"/>
    <w:rsid w:val="00ED6EA4"/>
    <w:rsid w:val="00ED76F8"/>
    <w:rsid w:val="00EE0E3B"/>
    <w:rsid w:val="00EE297D"/>
    <w:rsid w:val="00EE469C"/>
    <w:rsid w:val="00EE4F55"/>
    <w:rsid w:val="00EF35F4"/>
    <w:rsid w:val="00EF5A22"/>
    <w:rsid w:val="00EF5AC4"/>
    <w:rsid w:val="00EF696E"/>
    <w:rsid w:val="00F01E41"/>
    <w:rsid w:val="00F02610"/>
    <w:rsid w:val="00F02E30"/>
    <w:rsid w:val="00F04290"/>
    <w:rsid w:val="00F075FA"/>
    <w:rsid w:val="00F12F68"/>
    <w:rsid w:val="00F14BB9"/>
    <w:rsid w:val="00F15893"/>
    <w:rsid w:val="00F17B0B"/>
    <w:rsid w:val="00F200A1"/>
    <w:rsid w:val="00F2122D"/>
    <w:rsid w:val="00F21EA6"/>
    <w:rsid w:val="00F22B32"/>
    <w:rsid w:val="00F22FFF"/>
    <w:rsid w:val="00F2584D"/>
    <w:rsid w:val="00F25AA1"/>
    <w:rsid w:val="00F26423"/>
    <w:rsid w:val="00F3120B"/>
    <w:rsid w:val="00F31D73"/>
    <w:rsid w:val="00F3249B"/>
    <w:rsid w:val="00F33E13"/>
    <w:rsid w:val="00F33FD4"/>
    <w:rsid w:val="00F34A38"/>
    <w:rsid w:val="00F34BFD"/>
    <w:rsid w:val="00F34F59"/>
    <w:rsid w:val="00F41F8F"/>
    <w:rsid w:val="00F42A66"/>
    <w:rsid w:val="00F44E09"/>
    <w:rsid w:val="00F44E45"/>
    <w:rsid w:val="00F4649F"/>
    <w:rsid w:val="00F468F8"/>
    <w:rsid w:val="00F46BDE"/>
    <w:rsid w:val="00F4787D"/>
    <w:rsid w:val="00F50F3B"/>
    <w:rsid w:val="00F51359"/>
    <w:rsid w:val="00F52BF3"/>
    <w:rsid w:val="00F561AE"/>
    <w:rsid w:val="00F635DB"/>
    <w:rsid w:val="00F639EF"/>
    <w:rsid w:val="00F65756"/>
    <w:rsid w:val="00F6656C"/>
    <w:rsid w:val="00F66AEA"/>
    <w:rsid w:val="00F67992"/>
    <w:rsid w:val="00F71059"/>
    <w:rsid w:val="00F73829"/>
    <w:rsid w:val="00F802A1"/>
    <w:rsid w:val="00F810DE"/>
    <w:rsid w:val="00F83A26"/>
    <w:rsid w:val="00F84A4F"/>
    <w:rsid w:val="00F85F1B"/>
    <w:rsid w:val="00F862B6"/>
    <w:rsid w:val="00F86CB3"/>
    <w:rsid w:val="00F872FE"/>
    <w:rsid w:val="00F87481"/>
    <w:rsid w:val="00F907BC"/>
    <w:rsid w:val="00F90AE2"/>
    <w:rsid w:val="00F94A30"/>
    <w:rsid w:val="00F95660"/>
    <w:rsid w:val="00F96E27"/>
    <w:rsid w:val="00F97E25"/>
    <w:rsid w:val="00FA028A"/>
    <w:rsid w:val="00FA3323"/>
    <w:rsid w:val="00FA4F77"/>
    <w:rsid w:val="00FA600D"/>
    <w:rsid w:val="00FB27C2"/>
    <w:rsid w:val="00FB6CEF"/>
    <w:rsid w:val="00FB7191"/>
    <w:rsid w:val="00FB7D7E"/>
    <w:rsid w:val="00FC184E"/>
    <w:rsid w:val="00FC5DA2"/>
    <w:rsid w:val="00FC65C4"/>
    <w:rsid w:val="00FC7297"/>
    <w:rsid w:val="00FD0261"/>
    <w:rsid w:val="00FD1F7C"/>
    <w:rsid w:val="00FD2979"/>
    <w:rsid w:val="00FD7345"/>
    <w:rsid w:val="00FE0CE9"/>
    <w:rsid w:val="00FE3CA1"/>
    <w:rsid w:val="00FE4AE7"/>
    <w:rsid w:val="00FE591A"/>
    <w:rsid w:val="00FE5B26"/>
    <w:rsid w:val="00FE67AB"/>
    <w:rsid w:val="00FE7FD0"/>
    <w:rsid w:val="00FF07CD"/>
    <w:rsid w:val="00FF21F5"/>
    <w:rsid w:val="00FF2445"/>
    <w:rsid w:val="00FF3054"/>
    <w:rsid w:val="00FF4426"/>
    <w:rsid w:val="00FF5425"/>
    <w:rsid w:val="00FF6A93"/>
    <w:rsid w:val="00FF75A2"/>
    <w:rsid w:val="00FF781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1063"/>
  <w15:docId w15:val="{DB9CDA4C-E869-44FD-961B-7BB4EF5A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IN" w:eastAsia="en-US"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093"/>
    <w:pPr>
      <w:widowControl/>
      <w:suppressAutoHyphens w:val="0"/>
      <w:autoSpaceDN/>
      <w:textAlignment w:val="auto"/>
    </w:pPr>
    <w:rPr>
      <w:rFonts w:cs="Times New Roman"/>
      <w:kern w:val="0"/>
      <w:lang w:val="en-GB" w:eastAsia="en-GB" w:bidi="ar-SA"/>
    </w:rPr>
  </w:style>
  <w:style w:type="paragraph" w:styleId="Heading1">
    <w:name w:val="heading 1"/>
    <w:aliases w:val="Chapter Name"/>
    <w:basedOn w:val="Heading"/>
    <w:next w:val="Textbody"/>
    <w:qFormat/>
    <w:rsid w:val="002E6251"/>
    <w:pPr>
      <w:numPr>
        <w:numId w:val="1"/>
      </w:numPr>
      <w:outlineLvl w:val="0"/>
    </w:pPr>
    <w:rPr>
      <w:rFonts w:ascii="Times New Roman" w:hAnsi="Times New Roman"/>
      <w:b/>
      <w:bCs/>
      <w:sz w:val="32"/>
    </w:rPr>
  </w:style>
  <w:style w:type="paragraph" w:styleId="Heading2">
    <w:name w:val="heading 2"/>
    <w:aliases w:val="Section"/>
    <w:basedOn w:val="Heading"/>
    <w:next w:val="Textbody"/>
    <w:qFormat/>
    <w:rsid w:val="002E6251"/>
    <w:pPr>
      <w:numPr>
        <w:ilvl w:val="1"/>
        <w:numId w:val="1"/>
      </w:numPr>
      <w:outlineLvl w:val="1"/>
    </w:pPr>
    <w:rPr>
      <w:rFonts w:ascii="Times New Roman" w:hAnsi="Times New Roman"/>
      <w:b/>
      <w:bCs/>
      <w:i/>
      <w:iCs/>
    </w:rPr>
  </w:style>
  <w:style w:type="paragraph" w:styleId="Heading3">
    <w:name w:val="heading 3"/>
    <w:basedOn w:val="Heading"/>
    <w:next w:val="Textbody"/>
    <w:rsid w:val="002E6251"/>
    <w:pPr>
      <w:numPr>
        <w:ilvl w:val="2"/>
        <w:numId w:val="1"/>
      </w:num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2E6251"/>
    <w:pPr>
      <w:numPr>
        <w:numId w:val="1"/>
      </w:numPr>
    </w:pPr>
  </w:style>
  <w:style w:type="paragraph" w:customStyle="1" w:styleId="Standard">
    <w:name w:val="Standard"/>
    <w:rsid w:val="002E6251"/>
  </w:style>
  <w:style w:type="paragraph" w:customStyle="1" w:styleId="Heading">
    <w:name w:val="Heading"/>
    <w:basedOn w:val="Standard"/>
    <w:next w:val="Textbody"/>
    <w:rsid w:val="002E6251"/>
    <w:pPr>
      <w:keepNext/>
      <w:spacing w:before="240" w:after="120"/>
    </w:pPr>
    <w:rPr>
      <w:rFonts w:ascii="Arial" w:hAnsi="Arial"/>
      <w:sz w:val="28"/>
      <w:szCs w:val="28"/>
    </w:rPr>
  </w:style>
  <w:style w:type="paragraph" w:customStyle="1" w:styleId="Textbody">
    <w:name w:val="Text body"/>
    <w:basedOn w:val="Standard"/>
    <w:rsid w:val="002E6251"/>
    <w:pPr>
      <w:spacing w:after="120"/>
    </w:pPr>
  </w:style>
  <w:style w:type="paragraph" w:styleId="List">
    <w:name w:val="List"/>
    <w:basedOn w:val="Textbody"/>
    <w:rsid w:val="002E6251"/>
  </w:style>
  <w:style w:type="paragraph" w:styleId="Caption">
    <w:name w:val="caption"/>
    <w:basedOn w:val="Standard"/>
    <w:qFormat/>
    <w:rsid w:val="002E6251"/>
    <w:pPr>
      <w:suppressLineNumbers/>
      <w:spacing w:before="120" w:after="120"/>
    </w:pPr>
    <w:rPr>
      <w:i/>
      <w:iCs/>
    </w:rPr>
  </w:style>
  <w:style w:type="paragraph" w:customStyle="1" w:styleId="Index">
    <w:name w:val="Index"/>
    <w:basedOn w:val="Standard"/>
    <w:rsid w:val="002E6251"/>
    <w:pPr>
      <w:suppressLineNumbers/>
    </w:pPr>
  </w:style>
  <w:style w:type="paragraph" w:styleId="Header">
    <w:name w:val="header"/>
    <w:basedOn w:val="Standard"/>
    <w:rsid w:val="002E6251"/>
    <w:pPr>
      <w:suppressLineNumbers/>
      <w:tabs>
        <w:tab w:val="center" w:pos="4818"/>
        <w:tab w:val="right" w:pos="9637"/>
      </w:tabs>
    </w:pPr>
  </w:style>
  <w:style w:type="paragraph" w:styleId="Footer">
    <w:name w:val="footer"/>
    <w:basedOn w:val="Standard"/>
    <w:link w:val="FooterChar"/>
    <w:uiPriority w:val="99"/>
    <w:rsid w:val="002E6251"/>
    <w:pPr>
      <w:suppressLineNumbers/>
      <w:tabs>
        <w:tab w:val="center" w:pos="4818"/>
        <w:tab w:val="right" w:pos="9637"/>
      </w:tabs>
    </w:pPr>
  </w:style>
  <w:style w:type="paragraph" w:customStyle="1" w:styleId="TableContents">
    <w:name w:val="Table Contents"/>
    <w:basedOn w:val="Standard"/>
    <w:rsid w:val="002E6251"/>
    <w:pPr>
      <w:suppressLineNumbers/>
    </w:pPr>
  </w:style>
  <w:style w:type="paragraph" w:customStyle="1" w:styleId="ContentsHeading">
    <w:name w:val="Contents Heading"/>
    <w:basedOn w:val="Heading"/>
    <w:rsid w:val="002E6251"/>
    <w:pPr>
      <w:suppressLineNumbers/>
    </w:pPr>
    <w:rPr>
      <w:b/>
      <w:bCs/>
      <w:sz w:val="32"/>
      <w:szCs w:val="32"/>
    </w:rPr>
  </w:style>
  <w:style w:type="paragraph" w:customStyle="1" w:styleId="Numbering1">
    <w:name w:val="Numbering 1"/>
    <w:basedOn w:val="List"/>
    <w:rsid w:val="002E6251"/>
    <w:pPr>
      <w:ind w:left="360" w:hanging="360"/>
    </w:pPr>
  </w:style>
  <w:style w:type="paragraph" w:customStyle="1" w:styleId="Contents1">
    <w:name w:val="Contents 1"/>
    <w:basedOn w:val="Index"/>
    <w:rsid w:val="002E6251"/>
    <w:pPr>
      <w:tabs>
        <w:tab w:val="right" w:leader="dot" w:pos="9637"/>
      </w:tabs>
    </w:pPr>
  </w:style>
  <w:style w:type="paragraph" w:customStyle="1" w:styleId="Contents2">
    <w:name w:val="Contents 2"/>
    <w:basedOn w:val="Index"/>
    <w:rsid w:val="002E6251"/>
    <w:pPr>
      <w:tabs>
        <w:tab w:val="right" w:leader="dot" w:pos="9637"/>
      </w:tabs>
      <w:ind w:left="283"/>
    </w:pPr>
  </w:style>
  <w:style w:type="paragraph" w:customStyle="1" w:styleId="Contents3">
    <w:name w:val="Contents 3"/>
    <w:basedOn w:val="Index"/>
    <w:rsid w:val="002E6251"/>
    <w:pPr>
      <w:tabs>
        <w:tab w:val="right" w:leader="dot" w:pos="9637"/>
      </w:tabs>
      <w:ind w:left="566"/>
    </w:pPr>
  </w:style>
  <w:style w:type="paragraph" w:customStyle="1" w:styleId="Contents4">
    <w:name w:val="Contents 4"/>
    <w:basedOn w:val="Index"/>
    <w:rsid w:val="002E6251"/>
    <w:pPr>
      <w:tabs>
        <w:tab w:val="right" w:leader="dot" w:pos="9637"/>
      </w:tabs>
      <w:ind w:left="849"/>
    </w:pPr>
  </w:style>
  <w:style w:type="paragraph" w:customStyle="1" w:styleId="Contents5">
    <w:name w:val="Contents 5"/>
    <w:basedOn w:val="Index"/>
    <w:rsid w:val="002E6251"/>
    <w:pPr>
      <w:tabs>
        <w:tab w:val="right" w:leader="dot" w:pos="9637"/>
      </w:tabs>
      <w:ind w:left="1132"/>
    </w:pPr>
  </w:style>
  <w:style w:type="paragraph" w:customStyle="1" w:styleId="Contents6">
    <w:name w:val="Contents 6"/>
    <w:basedOn w:val="Index"/>
    <w:rsid w:val="002E6251"/>
    <w:pPr>
      <w:tabs>
        <w:tab w:val="right" w:leader="dot" w:pos="9637"/>
      </w:tabs>
      <w:ind w:left="1415"/>
    </w:pPr>
  </w:style>
  <w:style w:type="paragraph" w:customStyle="1" w:styleId="Contents7">
    <w:name w:val="Contents 7"/>
    <w:basedOn w:val="Index"/>
    <w:rsid w:val="002E6251"/>
    <w:pPr>
      <w:tabs>
        <w:tab w:val="right" w:leader="dot" w:pos="9637"/>
      </w:tabs>
      <w:ind w:left="1698"/>
    </w:pPr>
  </w:style>
  <w:style w:type="paragraph" w:customStyle="1" w:styleId="Contents8">
    <w:name w:val="Contents 8"/>
    <w:basedOn w:val="Index"/>
    <w:rsid w:val="002E6251"/>
    <w:pPr>
      <w:tabs>
        <w:tab w:val="right" w:leader="dot" w:pos="9637"/>
      </w:tabs>
      <w:ind w:left="1981"/>
    </w:pPr>
  </w:style>
  <w:style w:type="paragraph" w:customStyle="1" w:styleId="Contents9">
    <w:name w:val="Contents 9"/>
    <w:basedOn w:val="Index"/>
    <w:rsid w:val="002E6251"/>
    <w:pPr>
      <w:tabs>
        <w:tab w:val="right" w:leader="dot" w:pos="9637"/>
      </w:tabs>
      <w:ind w:left="2264"/>
    </w:pPr>
  </w:style>
  <w:style w:type="paragraph" w:customStyle="1" w:styleId="Contents10">
    <w:name w:val="Contents 10"/>
    <w:basedOn w:val="Index"/>
    <w:rsid w:val="002E6251"/>
    <w:pPr>
      <w:tabs>
        <w:tab w:val="right" w:leader="dot" w:pos="9637"/>
      </w:tabs>
      <w:ind w:left="2547"/>
    </w:pPr>
  </w:style>
  <w:style w:type="character" w:customStyle="1" w:styleId="NumberingSymbols">
    <w:name w:val="Numbering Symbols"/>
    <w:rsid w:val="002E6251"/>
  </w:style>
  <w:style w:type="character" w:customStyle="1" w:styleId="BulletSymbols">
    <w:name w:val="Bullet Symbols"/>
    <w:rsid w:val="002E6251"/>
    <w:rPr>
      <w:rFonts w:ascii="OpenSymbol" w:eastAsia="OpenSymbol" w:hAnsi="OpenSymbol" w:cs="OpenSymbol"/>
    </w:rPr>
  </w:style>
  <w:style w:type="numbering" w:customStyle="1" w:styleId="Numbering11">
    <w:name w:val="Numbering 1_1"/>
    <w:basedOn w:val="NoList"/>
    <w:rsid w:val="002E6251"/>
    <w:pPr>
      <w:numPr>
        <w:numId w:val="2"/>
      </w:numPr>
    </w:pPr>
  </w:style>
  <w:style w:type="numbering" w:customStyle="1" w:styleId="Numbering2">
    <w:name w:val="Numbering 2"/>
    <w:basedOn w:val="NoList"/>
    <w:rsid w:val="002E6251"/>
    <w:pPr>
      <w:numPr>
        <w:numId w:val="3"/>
      </w:numPr>
    </w:pPr>
  </w:style>
  <w:style w:type="paragraph" w:styleId="BalloonText">
    <w:name w:val="Balloon Text"/>
    <w:basedOn w:val="Normal"/>
    <w:link w:val="BalloonTextChar"/>
    <w:uiPriority w:val="99"/>
    <w:semiHidden/>
    <w:unhideWhenUsed/>
    <w:rsid w:val="00226F47"/>
    <w:rPr>
      <w:rFonts w:ascii="Tahoma" w:hAnsi="Tahoma"/>
      <w:sz w:val="16"/>
      <w:szCs w:val="16"/>
    </w:rPr>
  </w:style>
  <w:style w:type="character" w:customStyle="1" w:styleId="BalloonTextChar">
    <w:name w:val="Balloon Text Char"/>
    <w:basedOn w:val="DefaultParagraphFont"/>
    <w:link w:val="BalloonText"/>
    <w:uiPriority w:val="99"/>
    <w:semiHidden/>
    <w:rsid w:val="00226F47"/>
    <w:rPr>
      <w:rFonts w:ascii="Tahoma" w:hAnsi="Tahoma"/>
      <w:sz w:val="16"/>
      <w:szCs w:val="16"/>
    </w:rPr>
  </w:style>
  <w:style w:type="table" w:styleId="TableGrid">
    <w:name w:val="Table Grid"/>
    <w:basedOn w:val="TableNormal"/>
    <w:uiPriority w:val="39"/>
    <w:rsid w:val="00DD1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D1F7C"/>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F73829"/>
    <w:pPr>
      <w:spacing w:after="200" w:line="276" w:lineRule="auto"/>
      <w:ind w:left="720"/>
      <w:contextualSpacing/>
    </w:pPr>
    <w:rPr>
      <w:rFonts w:ascii="Calibri" w:eastAsia="Calibri" w:hAnsi="Calibri"/>
      <w:sz w:val="22"/>
      <w:szCs w:val="22"/>
      <w:lang w:val="en-US" w:eastAsia="en-US"/>
    </w:rPr>
  </w:style>
  <w:style w:type="paragraph" w:styleId="TOC1">
    <w:name w:val="toc 1"/>
    <w:basedOn w:val="Normal"/>
    <w:next w:val="Normal"/>
    <w:autoRedefine/>
    <w:uiPriority w:val="39"/>
    <w:unhideWhenUsed/>
    <w:rsid w:val="00BD3CB8"/>
    <w:pPr>
      <w:widowControl w:val="0"/>
      <w:suppressAutoHyphens/>
      <w:autoSpaceDN w:val="0"/>
      <w:spacing w:after="100"/>
      <w:textAlignment w:val="baseline"/>
    </w:pPr>
    <w:rPr>
      <w:rFonts w:cs="Tahoma"/>
      <w:kern w:val="3"/>
      <w:lang w:val="en-IN" w:eastAsia="en-US" w:bidi="ta-IN"/>
    </w:rPr>
  </w:style>
  <w:style w:type="paragraph" w:styleId="TOC2">
    <w:name w:val="toc 2"/>
    <w:basedOn w:val="Normal"/>
    <w:next w:val="Normal"/>
    <w:autoRedefine/>
    <w:uiPriority w:val="39"/>
    <w:unhideWhenUsed/>
    <w:rsid w:val="00BD3CB8"/>
    <w:pPr>
      <w:widowControl w:val="0"/>
      <w:suppressAutoHyphens/>
      <w:autoSpaceDN w:val="0"/>
      <w:spacing w:after="100"/>
      <w:ind w:left="240"/>
      <w:textAlignment w:val="baseline"/>
    </w:pPr>
    <w:rPr>
      <w:rFonts w:cs="Tahoma"/>
      <w:kern w:val="3"/>
      <w:lang w:val="en-IN" w:eastAsia="en-US" w:bidi="ta-IN"/>
    </w:rPr>
  </w:style>
  <w:style w:type="paragraph" w:styleId="TOC3">
    <w:name w:val="toc 3"/>
    <w:basedOn w:val="Normal"/>
    <w:next w:val="Normal"/>
    <w:autoRedefine/>
    <w:uiPriority w:val="39"/>
    <w:unhideWhenUsed/>
    <w:rsid w:val="00BD3CB8"/>
    <w:pPr>
      <w:widowControl w:val="0"/>
      <w:suppressAutoHyphens/>
      <w:autoSpaceDN w:val="0"/>
      <w:spacing w:after="100"/>
      <w:ind w:left="480"/>
      <w:textAlignment w:val="baseline"/>
    </w:pPr>
    <w:rPr>
      <w:rFonts w:cs="Tahoma"/>
      <w:kern w:val="3"/>
      <w:lang w:val="en-IN" w:eastAsia="en-US" w:bidi="ta-IN"/>
    </w:rPr>
  </w:style>
  <w:style w:type="paragraph" w:customStyle="1" w:styleId="SmallTableTxt">
    <w:name w:val="SmallTableTxt"/>
    <w:rsid w:val="00EA4228"/>
    <w:pPr>
      <w:widowControl/>
      <w:autoSpaceDN/>
      <w:spacing w:before="20" w:after="20" w:line="276" w:lineRule="auto"/>
      <w:ind w:left="288"/>
      <w:jc w:val="both"/>
      <w:textAlignment w:val="auto"/>
    </w:pPr>
    <w:rPr>
      <w:rFonts w:ascii="Arial" w:eastAsia="Times New Roman" w:hAnsi="Arial" w:cs="Times New Roman"/>
      <w:color w:val="000000"/>
      <w:kern w:val="0"/>
      <w:lang w:val="en-US" w:eastAsia="ar-SA" w:bidi="ar-SA"/>
    </w:rPr>
  </w:style>
  <w:style w:type="paragraph" w:styleId="BodyTextIndent2">
    <w:name w:val="Body Text Indent 2"/>
    <w:basedOn w:val="Normal"/>
    <w:link w:val="BodyTextIndent2Char"/>
    <w:semiHidden/>
    <w:rsid w:val="00887197"/>
    <w:pPr>
      <w:spacing w:before="20" w:after="120" w:line="480" w:lineRule="auto"/>
      <w:ind w:left="360"/>
      <w:jc w:val="both"/>
    </w:pPr>
    <w:rPr>
      <w:rFonts w:eastAsia="MS Mincho"/>
      <w:sz w:val="22"/>
      <w:szCs w:val="22"/>
      <w:lang w:val="en-US" w:eastAsia="ar-SA"/>
    </w:rPr>
  </w:style>
  <w:style w:type="character" w:customStyle="1" w:styleId="BodyTextIndent2Char">
    <w:name w:val="Body Text Indent 2 Char"/>
    <w:basedOn w:val="DefaultParagraphFont"/>
    <w:link w:val="BodyTextIndent2"/>
    <w:semiHidden/>
    <w:rsid w:val="00887197"/>
    <w:rPr>
      <w:rFonts w:eastAsia="MS Mincho" w:cs="Times New Roman"/>
      <w:kern w:val="0"/>
      <w:sz w:val="22"/>
      <w:szCs w:val="22"/>
      <w:lang w:val="en-US" w:eastAsia="ar-SA" w:bidi="ar-SA"/>
    </w:rPr>
  </w:style>
  <w:style w:type="character" w:styleId="Hyperlink">
    <w:name w:val="Hyperlink"/>
    <w:uiPriority w:val="99"/>
    <w:rsid w:val="00B541A4"/>
    <w:rPr>
      <w:color w:val="0000FF"/>
      <w:u w:val="single"/>
    </w:rPr>
  </w:style>
  <w:style w:type="paragraph" w:styleId="BodyText">
    <w:name w:val="Body Text"/>
    <w:basedOn w:val="Normal"/>
    <w:link w:val="BodyTextChar"/>
    <w:rsid w:val="00B541A4"/>
    <w:pPr>
      <w:widowControl w:val="0"/>
      <w:suppressAutoHyphens/>
      <w:spacing w:after="120" w:line="240" w:lineRule="atLeast"/>
    </w:pPr>
    <w:rPr>
      <w:rFonts w:eastAsia="Times New Roman"/>
      <w:sz w:val="20"/>
      <w:szCs w:val="20"/>
      <w:lang w:val="en-US" w:eastAsia="ar-SA"/>
    </w:rPr>
  </w:style>
  <w:style w:type="character" w:customStyle="1" w:styleId="BodyTextChar">
    <w:name w:val="Body Text Char"/>
    <w:basedOn w:val="DefaultParagraphFont"/>
    <w:link w:val="BodyText"/>
    <w:rsid w:val="00B541A4"/>
    <w:rPr>
      <w:rFonts w:eastAsia="Times New Roman" w:cs="Times New Roman"/>
      <w:kern w:val="0"/>
      <w:sz w:val="20"/>
      <w:szCs w:val="20"/>
      <w:lang w:val="en-US" w:eastAsia="ar-SA" w:bidi="ar-SA"/>
    </w:rPr>
  </w:style>
  <w:style w:type="character" w:styleId="FollowedHyperlink">
    <w:name w:val="FollowedHyperlink"/>
    <w:basedOn w:val="DefaultParagraphFont"/>
    <w:uiPriority w:val="99"/>
    <w:semiHidden/>
    <w:unhideWhenUsed/>
    <w:rsid w:val="00B541A4"/>
    <w:rPr>
      <w:color w:val="800080" w:themeColor="followedHyperlink"/>
      <w:u w:val="single"/>
    </w:rPr>
  </w:style>
  <w:style w:type="character" w:styleId="HTMLCode">
    <w:name w:val="HTML Code"/>
    <w:uiPriority w:val="99"/>
    <w:unhideWhenUsed/>
    <w:rsid w:val="00B21D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4F56"/>
    <w:rPr>
      <w:rFonts w:ascii="Courier New" w:eastAsia="Times New Roman" w:hAnsi="Courier New" w:cs="Courier New"/>
      <w:kern w:val="0"/>
      <w:sz w:val="20"/>
      <w:szCs w:val="20"/>
      <w:lang w:val="en-US" w:bidi="ar-SA"/>
    </w:rPr>
  </w:style>
  <w:style w:type="character" w:customStyle="1" w:styleId="kwd">
    <w:name w:val="kwd"/>
    <w:basedOn w:val="DefaultParagraphFont"/>
    <w:rsid w:val="008E4F56"/>
  </w:style>
  <w:style w:type="character" w:customStyle="1" w:styleId="pln">
    <w:name w:val="pln"/>
    <w:basedOn w:val="DefaultParagraphFont"/>
    <w:rsid w:val="008E4F56"/>
  </w:style>
  <w:style w:type="character" w:customStyle="1" w:styleId="pun">
    <w:name w:val="pun"/>
    <w:basedOn w:val="DefaultParagraphFont"/>
    <w:rsid w:val="008E4F56"/>
  </w:style>
  <w:style w:type="character" w:styleId="IntenseReference">
    <w:name w:val="Intense Reference"/>
    <w:basedOn w:val="DefaultParagraphFont"/>
    <w:uiPriority w:val="32"/>
    <w:qFormat/>
    <w:rsid w:val="0007409D"/>
    <w:rPr>
      <w:b/>
      <w:bCs/>
      <w:smallCaps/>
      <w:color w:val="C0504D" w:themeColor="accent2"/>
      <w:spacing w:val="5"/>
      <w:u w:val="single"/>
    </w:rPr>
  </w:style>
  <w:style w:type="character" w:customStyle="1" w:styleId="FooterChar">
    <w:name w:val="Footer Char"/>
    <w:basedOn w:val="DefaultParagraphFont"/>
    <w:link w:val="Footer"/>
    <w:uiPriority w:val="99"/>
    <w:rsid w:val="0009148B"/>
  </w:style>
  <w:style w:type="paragraph" w:styleId="NoSpacing">
    <w:name w:val="No Spacing"/>
    <w:link w:val="NoSpacingChar"/>
    <w:uiPriority w:val="1"/>
    <w:qFormat/>
    <w:rsid w:val="00D61F15"/>
    <w:pPr>
      <w:widowControl/>
      <w:suppressAutoHyphens w:val="0"/>
      <w:autoSpaceDN/>
      <w:textAlignment w:val="auto"/>
    </w:pPr>
    <w:rPr>
      <w:rFonts w:asciiTheme="minorHAnsi" w:eastAsiaTheme="minorEastAsia" w:hAnsiTheme="minorHAnsi" w:cstheme="minorBidi"/>
      <w:kern w:val="0"/>
      <w:sz w:val="22"/>
      <w:szCs w:val="22"/>
      <w:lang w:val="en-US" w:bidi="ar-SA"/>
    </w:rPr>
  </w:style>
  <w:style w:type="character" w:customStyle="1" w:styleId="NoSpacingChar">
    <w:name w:val="No Spacing Char"/>
    <w:basedOn w:val="DefaultParagraphFont"/>
    <w:link w:val="NoSpacing"/>
    <w:uiPriority w:val="1"/>
    <w:rsid w:val="00D61F15"/>
    <w:rPr>
      <w:rFonts w:asciiTheme="minorHAnsi" w:eastAsiaTheme="minorEastAsia" w:hAnsiTheme="minorHAnsi" w:cstheme="minorBidi"/>
      <w:kern w:val="0"/>
      <w:sz w:val="22"/>
      <w:szCs w:val="22"/>
      <w:lang w:val="en-US" w:bidi="ar-SA"/>
    </w:rPr>
  </w:style>
  <w:style w:type="paragraph" w:styleId="Title">
    <w:name w:val="Title"/>
    <w:basedOn w:val="Normal"/>
    <w:next w:val="Normal"/>
    <w:link w:val="TitleChar"/>
    <w:uiPriority w:val="10"/>
    <w:qFormat/>
    <w:rsid w:val="00C121A9"/>
    <w:pPr>
      <w:widowControl w:val="0"/>
      <w:suppressAutoHyphens/>
      <w:autoSpaceDN w:val="0"/>
      <w:contextualSpacing/>
      <w:textAlignment w:val="baseline"/>
    </w:pPr>
    <w:rPr>
      <w:rFonts w:asciiTheme="majorHAnsi" w:eastAsiaTheme="majorEastAsia" w:hAnsiTheme="majorHAnsi" w:cstheme="majorBidi"/>
      <w:spacing w:val="-10"/>
      <w:kern w:val="28"/>
      <w:sz w:val="56"/>
      <w:szCs w:val="56"/>
      <w:lang w:val="en-IN" w:eastAsia="en-US" w:bidi="ta-IN"/>
    </w:rPr>
  </w:style>
  <w:style w:type="character" w:customStyle="1" w:styleId="TitleChar">
    <w:name w:val="Title Char"/>
    <w:basedOn w:val="DefaultParagraphFont"/>
    <w:link w:val="Title"/>
    <w:uiPriority w:val="10"/>
    <w:rsid w:val="00C121A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60D3B"/>
    <w:pPr>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365F91" w:themeColor="accent1" w:themeShade="BF"/>
      <w:kern w:val="0"/>
      <w:szCs w:val="32"/>
      <w:lang w:val="en-US" w:bidi="ar-SA"/>
    </w:rPr>
  </w:style>
  <w:style w:type="character" w:styleId="Strong">
    <w:name w:val="Strong"/>
    <w:basedOn w:val="DefaultParagraphFont"/>
    <w:uiPriority w:val="22"/>
    <w:qFormat/>
    <w:rsid w:val="005A0696"/>
    <w:rPr>
      <w:b/>
      <w:bCs/>
    </w:rPr>
  </w:style>
  <w:style w:type="paragraph" w:customStyle="1" w:styleId="p1">
    <w:name w:val="p1"/>
    <w:basedOn w:val="Normal"/>
    <w:rsid w:val="00A57CD6"/>
    <w:rPr>
      <w:rFonts w:ascii="Helvetica" w:hAnsi="Helvetica"/>
      <w:sz w:val="17"/>
      <w:szCs w:val="17"/>
    </w:rPr>
  </w:style>
  <w:style w:type="character" w:customStyle="1" w:styleId="apple-converted-space">
    <w:name w:val="apple-converted-space"/>
    <w:basedOn w:val="DefaultParagraphFont"/>
    <w:rsid w:val="00420773"/>
  </w:style>
  <w:style w:type="paragraph" w:customStyle="1" w:styleId="p2">
    <w:name w:val="p2"/>
    <w:basedOn w:val="Normal"/>
    <w:rsid w:val="00EA4914"/>
    <w:rPr>
      <w:rFonts w:ascii="Helvetica" w:hAnsi="Helvetica"/>
      <w:sz w:val="34"/>
      <w:szCs w:val="34"/>
    </w:rPr>
  </w:style>
  <w:style w:type="paragraph" w:customStyle="1" w:styleId="BodyText0">
    <w:name w:val="BodyText"/>
    <w:basedOn w:val="Normal"/>
    <w:link w:val="BodyTextChar0"/>
    <w:autoRedefine/>
    <w:qFormat/>
    <w:rsid w:val="00193B70"/>
    <w:pPr>
      <w:spacing w:before="120"/>
      <w:ind w:left="23"/>
      <w:jc w:val="both"/>
    </w:pPr>
    <w:rPr>
      <w:rFonts w:asciiTheme="minorHAnsi" w:eastAsiaTheme="minorEastAsia" w:hAnsiTheme="minorHAnsi"/>
      <w:szCs w:val="22"/>
      <w:lang w:val="en-US" w:eastAsia="en-US"/>
    </w:rPr>
  </w:style>
  <w:style w:type="character" w:customStyle="1" w:styleId="BodyTextChar0">
    <w:name w:val="BodyText Char"/>
    <w:basedOn w:val="DefaultParagraphFont"/>
    <w:link w:val="BodyText0"/>
    <w:rsid w:val="00193B70"/>
    <w:rPr>
      <w:rFonts w:asciiTheme="minorHAnsi" w:eastAsiaTheme="minorEastAsia" w:hAnsiTheme="minorHAnsi" w:cs="Times New Roman"/>
      <w:kern w:val="0"/>
      <w:szCs w:val="22"/>
      <w:lang w:val="en-US" w:bidi="ar-SA"/>
    </w:rPr>
  </w:style>
  <w:style w:type="paragraph" w:customStyle="1" w:styleId="paragraph">
    <w:name w:val="paragraph"/>
    <w:basedOn w:val="Normal"/>
    <w:rsid w:val="00DD0E3A"/>
    <w:pPr>
      <w:spacing w:before="100" w:beforeAutospacing="1" w:after="100" w:afterAutospacing="1"/>
    </w:pPr>
    <w:rPr>
      <w:rFonts w:eastAsia="Times New Roman"/>
      <w:lang w:val="en-US" w:eastAsia="en-US"/>
    </w:rPr>
  </w:style>
  <w:style w:type="character" w:customStyle="1" w:styleId="normaltextrun">
    <w:name w:val="normaltextrun"/>
    <w:basedOn w:val="DefaultParagraphFont"/>
    <w:rsid w:val="00DD0E3A"/>
  </w:style>
  <w:style w:type="paragraph" w:customStyle="1" w:styleId="Default">
    <w:name w:val="Default"/>
    <w:rsid w:val="00DD0E3A"/>
    <w:pPr>
      <w:widowControl/>
      <w:suppressAutoHyphens w:val="0"/>
      <w:autoSpaceDE w:val="0"/>
      <w:adjustRightInd w:val="0"/>
      <w:textAlignment w:val="auto"/>
    </w:pPr>
    <w:rPr>
      <w:rFonts w:ascii="Arial" w:eastAsiaTheme="minorHAnsi" w:hAnsi="Arial" w:cs="Arial"/>
      <w:color w:val="000000"/>
      <w:kern w:val="0"/>
      <w:lang w:bidi="ar-SA"/>
    </w:rPr>
  </w:style>
  <w:style w:type="character" w:customStyle="1" w:styleId="eop">
    <w:name w:val="eop"/>
    <w:basedOn w:val="DefaultParagraphFont"/>
    <w:rsid w:val="009D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2700">
      <w:bodyDiv w:val="1"/>
      <w:marLeft w:val="0"/>
      <w:marRight w:val="0"/>
      <w:marTop w:val="0"/>
      <w:marBottom w:val="0"/>
      <w:divBdr>
        <w:top w:val="none" w:sz="0" w:space="0" w:color="auto"/>
        <w:left w:val="none" w:sz="0" w:space="0" w:color="auto"/>
        <w:bottom w:val="none" w:sz="0" w:space="0" w:color="auto"/>
        <w:right w:val="none" w:sz="0" w:space="0" w:color="auto"/>
      </w:divBdr>
    </w:div>
    <w:div w:id="43987510">
      <w:bodyDiv w:val="1"/>
      <w:marLeft w:val="0"/>
      <w:marRight w:val="0"/>
      <w:marTop w:val="0"/>
      <w:marBottom w:val="0"/>
      <w:divBdr>
        <w:top w:val="none" w:sz="0" w:space="0" w:color="auto"/>
        <w:left w:val="none" w:sz="0" w:space="0" w:color="auto"/>
        <w:bottom w:val="none" w:sz="0" w:space="0" w:color="auto"/>
        <w:right w:val="none" w:sz="0" w:space="0" w:color="auto"/>
      </w:divBdr>
    </w:div>
    <w:div w:id="56631410">
      <w:bodyDiv w:val="1"/>
      <w:marLeft w:val="0"/>
      <w:marRight w:val="0"/>
      <w:marTop w:val="0"/>
      <w:marBottom w:val="0"/>
      <w:divBdr>
        <w:top w:val="none" w:sz="0" w:space="0" w:color="auto"/>
        <w:left w:val="none" w:sz="0" w:space="0" w:color="auto"/>
        <w:bottom w:val="none" w:sz="0" w:space="0" w:color="auto"/>
        <w:right w:val="none" w:sz="0" w:space="0" w:color="auto"/>
      </w:divBdr>
    </w:div>
    <w:div w:id="158623133">
      <w:bodyDiv w:val="1"/>
      <w:marLeft w:val="0"/>
      <w:marRight w:val="0"/>
      <w:marTop w:val="0"/>
      <w:marBottom w:val="0"/>
      <w:divBdr>
        <w:top w:val="none" w:sz="0" w:space="0" w:color="auto"/>
        <w:left w:val="none" w:sz="0" w:space="0" w:color="auto"/>
        <w:bottom w:val="none" w:sz="0" w:space="0" w:color="auto"/>
        <w:right w:val="none" w:sz="0" w:space="0" w:color="auto"/>
      </w:divBdr>
    </w:div>
    <w:div w:id="160435310">
      <w:bodyDiv w:val="1"/>
      <w:marLeft w:val="0"/>
      <w:marRight w:val="0"/>
      <w:marTop w:val="0"/>
      <w:marBottom w:val="0"/>
      <w:divBdr>
        <w:top w:val="none" w:sz="0" w:space="0" w:color="auto"/>
        <w:left w:val="none" w:sz="0" w:space="0" w:color="auto"/>
        <w:bottom w:val="none" w:sz="0" w:space="0" w:color="auto"/>
        <w:right w:val="none" w:sz="0" w:space="0" w:color="auto"/>
      </w:divBdr>
    </w:div>
    <w:div w:id="174227182">
      <w:bodyDiv w:val="1"/>
      <w:marLeft w:val="0"/>
      <w:marRight w:val="0"/>
      <w:marTop w:val="0"/>
      <w:marBottom w:val="0"/>
      <w:divBdr>
        <w:top w:val="none" w:sz="0" w:space="0" w:color="auto"/>
        <w:left w:val="none" w:sz="0" w:space="0" w:color="auto"/>
        <w:bottom w:val="none" w:sz="0" w:space="0" w:color="auto"/>
        <w:right w:val="none" w:sz="0" w:space="0" w:color="auto"/>
      </w:divBdr>
    </w:div>
    <w:div w:id="185410609">
      <w:bodyDiv w:val="1"/>
      <w:marLeft w:val="0"/>
      <w:marRight w:val="0"/>
      <w:marTop w:val="0"/>
      <w:marBottom w:val="0"/>
      <w:divBdr>
        <w:top w:val="none" w:sz="0" w:space="0" w:color="auto"/>
        <w:left w:val="none" w:sz="0" w:space="0" w:color="auto"/>
        <w:bottom w:val="none" w:sz="0" w:space="0" w:color="auto"/>
        <w:right w:val="none" w:sz="0" w:space="0" w:color="auto"/>
      </w:divBdr>
    </w:div>
    <w:div w:id="217404444">
      <w:bodyDiv w:val="1"/>
      <w:marLeft w:val="0"/>
      <w:marRight w:val="0"/>
      <w:marTop w:val="0"/>
      <w:marBottom w:val="0"/>
      <w:divBdr>
        <w:top w:val="none" w:sz="0" w:space="0" w:color="auto"/>
        <w:left w:val="none" w:sz="0" w:space="0" w:color="auto"/>
        <w:bottom w:val="none" w:sz="0" w:space="0" w:color="auto"/>
        <w:right w:val="none" w:sz="0" w:space="0" w:color="auto"/>
      </w:divBdr>
    </w:div>
    <w:div w:id="253979615">
      <w:bodyDiv w:val="1"/>
      <w:marLeft w:val="0"/>
      <w:marRight w:val="0"/>
      <w:marTop w:val="0"/>
      <w:marBottom w:val="0"/>
      <w:divBdr>
        <w:top w:val="none" w:sz="0" w:space="0" w:color="auto"/>
        <w:left w:val="none" w:sz="0" w:space="0" w:color="auto"/>
        <w:bottom w:val="none" w:sz="0" w:space="0" w:color="auto"/>
        <w:right w:val="none" w:sz="0" w:space="0" w:color="auto"/>
      </w:divBdr>
    </w:div>
    <w:div w:id="342056350">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69595884">
      <w:bodyDiv w:val="1"/>
      <w:marLeft w:val="0"/>
      <w:marRight w:val="0"/>
      <w:marTop w:val="0"/>
      <w:marBottom w:val="0"/>
      <w:divBdr>
        <w:top w:val="none" w:sz="0" w:space="0" w:color="auto"/>
        <w:left w:val="none" w:sz="0" w:space="0" w:color="auto"/>
        <w:bottom w:val="none" w:sz="0" w:space="0" w:color="auto"/>
        <w:right w:val="none" w:sz="0" w:space="0" w:color="auto"/>
      </w:divBdr>
    </w:div>
    <w:div w:id="526069337">
      <w:bodyDiv w:val="1"/>
      <w:marLeft w:val="0"/>
      <w:marRight w:val="0"/>
      <w:marTop w:val="0"/>
      <w:marBottom w:val="0"/>
      <w:divBdr>
        <w:top w:val="none" w:sz="0" w:space="0" w:color="auto"/>
        <w:left w:val="none" w:sz="0" w:space="0" w:color="auto"/>
        <w:bottom w:val="none" w:sz="0" w:space="0" w:color="auto"/>
        <w:right w:val="none" w:sz="0" w:space="0" w:color="auto"/>
      </w:divBdr>
    </w:div>
    <w:div w:id="527835337">
      <w:bodyDiv w:val="1"/>
      <w:marLeft w:val="0"/>
      <w:marRight w:val="0"/>
      <w:marTop w:val="0"/>
      <w:marBottom w:val="0"/>
      <w:divBdr>
        <w:top w:val="none" w:sz="0" w:space="0" w:color="auto"/>
        <w:left w:val="none" w:sz="0" w:space="0" w:color="auto"/>
        <w:bottom w:val="none" w:sz="0" w:space="0" w:color="auto"/>
        <w:right w:val="none" w:sz="0" w:space="0" w:color="auto"/>
      </w:divBdr>
    </w:div>
    <w:div w:id="534581452">
      <w:bodyDiv w:val="1"/>
      <w:marLeft w:val="0"/>
      <w:marRight w:val="0"/>
      <w:marTop w:val="0"/>
      <w:marBottom w:val="0"/>
      <w:divBdr>
        <w:top w:val="none" w:sz="0" w:space="0" w:color="auto"/>
        <w:left w:val="none" w:sz="0" w:space="0" w:color="auto"/>
        <w:bottom w:val="none" w:sz="0" w:space="0" w:color="auto"/>
        <w:right w:val="none" w:sz="0" w:space="0" w:color="auto"/>
      </w:divBdr>
    </w:div>
    <w:div w:id="567572615">
      <w:bodyDiv w:val="1"/>
      <w:marLeft w:val="0"/>
      <w:marRight w:val="0"/>
      <w:marTop w:val="0"/>
      <w:marBottom w:val="0"/>
      <w:divBdr>
        <w:top w:val="none" w:sz="0" w:space="0" w:color="auto"/>
        <w:left w:val="none" w:sz="0" w:space="0" w:color="auto"/>
        <w:bottom w:val="none" w:sz="0" w:space="0" w:color="auto"/>
        <w:right w:val="none" w:sz="0" w:space="0" w:color="auto"/>
      </w:divBdr>
    </w:div>
    <w:div w:id="613096159">
      <w:bodyDiv w:val="1"/>
      <w:marLeft w:val="0"/>
      <w:marRight w:val="0"/>
      <w:marTop w:val="0"/>
      <w:marBottom w:val="0"/>
      <w:divBdr>
        <w:top w:val="none" w:sz="0" w:space="0" w:color="auto"/>
        <w:left w:val="none" w:sz="0" w:space="0" w:color="auto"/>
        <w:bottom w:val="none" w:sz="0" w:space="0" w:color="auto"/>
        <w:right w:val="none" w:sz="0" w:space="0" w:color="auto"/>
      </w:divBdr>
    </w:div>
    <w:div w:id="643850533">
      <w:bodyDiv w:val="1"/>
      <w:marLeft w:val="0"/>
      <w:marRight w:val="0"/>
      <w:marTop w:val="0"/>
      <w:marBottom w:val="0"/>
      <w:divBdr>
        <w:top w:val="none" w:sz="0" w:space="0" w:color="auto"/>
        <w:left w:val="none" w:sz="0" w:space="0" w:color="auto"/>
        <w:bottom w:val="none" w:sz="0" w:space="0" w:color="auto"/>
        <w:right w:val="none" w:sz="0" w:space="0" w:color="auto"/>
      </w:divBdr>
    </w:div>
    <w:div w:id="693464603">
      <w:bodyDiv w:val="1"/>
      <w:marLeft w:val="0"/>
      <w:marRight w:val="0"/>
      <w:marTop w:val="0"/>
      <w:marBottom w:val="0"/>
      <w:divBdr>
        <w:top w:val="none" w:sz="0" w:space="0" w:color="auto"/>
        <w:left w:val="none" w:sz="0" w:space="0" w:color="auto"/>
        <w:bottom w:val="none" w:sz="0" w:space="0" w:color="auto"/>
        <w:right w:val="none" w:sz="0" w:space="0" w:color="auto"/>
      </w:divBdr>
    </w:div>
    <w:div w:id="707492721">
      <w:bodyDiv w:val="1"/>
      <w:marLeft w:val="0"/>
      <w:marRight w:val="0"/>
      <w:marTop w:val="0"/>
      <w:marBottom w:val="0"/>
      <w:divBdr>
        <w:top w:val="none" w:sz="0" w:space="0" w:color="auto"/>
        <w:left w:val="none" w:sz="0" w:space="0" w:color="auto"/>
        <w:bottom w:val="none" w:sz="0" w:space="0" w:color="auto"/>
        <w:right w:val="none" w:sz="0" w:space="0" w:color="auto"/>
      </w:divBdr>
    </w:div>
    <w:div w:id="729429254">
      <w:bodyDiv w:val="1"/>
      <w:marLeft w:val="0"/>
      <w:marRight w:val="0"/>
      <w:marTop w:val="0"/>
      <w:marBottom w:val="0"/>
      <w:divBdr>
        <w:top w:val="none" w:sz="0" w:space="0" w:color="auto"/>
        <w:left w:val="none" w:sz="0" w:space="0" w:color="auto"/>
        <w:bottom w:val="none" w:sz="0" w:space="0" w:color="auto"/>
        <w:right w:val="none" w:sz="0" w:space="0" w:color="auto"/>
      </w:divBdr>
    </w:div>
    <w:div w:id="755444879">
      <w:bodyDiv w:val="1"/>
      <w:marLeft w:val="0"/>
      <w:marRight w:val="0"/>
      <w:marTop w:val="0"/>
      <w:marBottom w:val="0"/>
      <w:divBdr>
        <w:top w:val="none" w:sz="0" w:space="0" w:color="auto"/>
        <w:left w:val="none" w:sz="0" w:space="0" w:color="auto"/>
        <w:bottom w:val="none" w:sz="0" w:space="0" w:color="auto"/>
        <w:right w:val="none" w:sz="0" w:space="0" w:color="auto"/>
      </w:divBdr>
    </w:div>
    <w:div w:id="789589971">
      <w:bodyDiv w:val="1"/>
      <w:marLeft w:val="0"/>
      <w:marRight w:val="0"/>
      <w:marTop w:val="0"/>
      <w:marBottom w:val="0"/>
      <w:divBdr>
        <w:top w:val="none" w:sz="0" w:space="0" w:color="auto"/>
        <w:left w:val="none" w:sz="0" w:space="0" w:color="auto"/>
        <w:bottom w:val="none" w:sz="0" w:space="0" w:color="auto"/>
        <w:right w:val="none" w:sz="0" w:space="0" w:color="auto"/>
      </w:divBdr>
    </w:div>
    <w:div w:id="803160593">
      <w:bodyDiv w:val="1"/>
      <w:marLeft w:val="0"/>
      <w:marRight w:val="0"/>
      <w:marTop w:val="0"/>
      <w:marBottom w:val="0"/>
      <w:divBdr>
        <w:top w:val="none" w:sz="0" w:space="0" w:color="auto"/>
        <w:left w:val="none" w:sz="0" w:space="0" w:color="auto"/>
        <w:bottom w:val="none" w:sz="0" w:space="0" w:color="auto"/>
        <w:right w:val="none" w:sz="0" w:space="0" w:color="auto"/>
      </w:divBdr>
    </w:div>
    <w:div w:id="836459809">
      <w:bodyDiv w:val="1"/>
      <w:marLeft w:val="0"/>
      <w:marRight w:val="0"/>
      <w:marTop w:val="0"/>
      <w:marBottom w:val="0"/>
      <w:divBdr>
        <w:top w:val="none" w:sz="0" w:space="0" w:color="auto"/>
        <w:left w:val="none" w:sz="0" w:space="0" w:color="auto"/>
        <w:bottom w:val="none" w:sz="0" w:space="0" w:color="auto"/>
        <w:right w:val="none" w:sz="0" w:space="0" w:color="auto"/>
      </w:divBdr>
      <w:divsChild>
        <w:div w:id="1969890218">
          <w:marLeft w:val="0"/>
          <w:marRight w:val="0"/>
          <w:marTop w:val="0"/>
          <w:marBottom w:val="0"/>
          <w:divBdr>
            <w:top w:val="none" w:sz="0" w:space="0" w:color="auto"/>
            <w:left w:val="none" w:sz="0" w:space="0" w:color="auto"/>
            <w:bottom w:val="none" w:sz="0" w:space="0" w:color="auto"/>
            <w:right w:val="none" w:sz="0" w:space="0" w:color="auto"/>
          </w:divBdr>
          <w:divsChild>
            <w:div w:id="60492056">
              <w:marLeft w:val="0"/>
              <w:marRight w:val="0"/>
              <w:marTop w:val="0"/>
              <w:marBottom w:val="0"/>
              <w:divBdr>
                <w:top w:val="none" w:sz="0" w:space="0" w:color="auto"/>
                <w:left w:val="none" w:sz="0" w:space="0" w:color="auto"/>
                <w:bottom w:val="none" w:sz="0" w:space="0" w:color="auto"/>
                <w:right w:val="none" w:sz="0" w:space="0" w:color="auto"/>
              </w:divBdr>
              <w:divsChild>
                <w:div w:id="20202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3875">
      <w:bodyDiv w:val="1"/>
      <w:marLeft w:val="0"/>
      <w:marRight w:val="0"/>
      <w:marTop w:val="0"/>
      <w:marBottom w:val="0"/>
      <w:divBdr>
        <w:top w:val="none" w:sz="0" w:space="0" w:color="auto"/>
        <w:left w:val="none" w:sz="0" w:space="0" w:color="auto"/>
        <w:bottom w:val="none" w:sz="0" w:space="0" w:color="auto"/>
        <w:right w:val="none" w:sz="0" w:space="0" w:color="auto"/>
      </w:divBdr>
    </w:div>
    <w:div w:id="943918992">
      <w:bodyDiv w:val="1"/>
      <w:marLeft w:val="0"/>
      <w:marRight w:val="0"/>
      <w:marTop w:val="0"/>
      <w:marBottom w:val="0"/>
      <w:divBdr>
        <w:top w:val="none" w:sz="0" w:space="0" w:color="auto"/>
        <w:left w:val="none" w:sz="0" w:space="0" w:color="auto"/>
        <w:bottom w:val="none" w:sz="0" w:space="0" w:color="auto"/>
        <w:right w:val="none" w:sz="0" w:space="0" w:color="auto"/>
      </w:divBdr>
    </w:div>
    <w:div w:id="957955977">
      <w:bodyDiv w:val="1"/>
      <w:marLeft w:val="0"/>
      <w:marRight w:val="0"/>
      <w:marTop w:val="0"/>
      <w:marBottom w:val="0"/>
      <w:divBdr>
        <w:top w:val="none" w:sz="0" w:space="0" w:color="auto"/>
        <w:left w:val="none" w:sz="0" w:space="0" w:color="auto"/>
        <w:bottom w:val="none" w:sz="0" w:space="0" w:color="auto"/>
        <w:right w:val="none" w:sz="0" w:space="0" w:color="auto"/>
      </w:divBdr>
    </w:div>
    <w:div w:id="984508840">
      <w:bodyDiv w:val="1"/>
      <w:marLeft w:val="0"/>
      <w:marRight w:val="0"/>
      <w:marTop w:val="0"/>
      <w:marBottom w:val="0"/>
      <w:divBdr>
        <w:top w:val="none" w:sz="0" w:space="0" w:color="auto"/>
        <w:left w:val="none" w:sz="0" w:space="0" w:color="auto"/>
        <w:bottom w:val="none" w:sz="0" w:space="0" w:color="auto"/>
        <w:right w:val="none" w:sz="0" w:space="0" w:color="auto"/>
      </w:divBdr>
    </w:div>
    <w:div w:id="1003312857">
      <w:bodyDiv w:val="1"/>
      <w:marLeft w:val="0"/>
      <w:marRight w:val="0"/>
      <w:marTop w:val="0"/>
      <w:marBottom w:val="0"/>
      <w:divBdr>
        <w:top w:val="none" w:sz="0" w:space="0" w:color="auto"/>
        <w:left w:val="none" w:sz="0" w:space="0" w:color="auto"/>
        <w:bottom w:val="none" w:sz="0" w:space="0" w:color="auto"/>
        <w:right w:val="none" w:sz="0" w:space="0" w:color="auto"/>
      </w:divBdr>
    </w:div>
    <w:div w:id="1011369641">
      <w:bodyDiv w:val="1"/>
      <w:marLeft w:val="0"/>
      <w:marRight w:val="0"/>
      <w:marTop w:val="0"/>
      <w:marBottom w:val="0"/>
      <w:divBdr>
        <w:top w:val="none" w:sz="0" w:space="0" w:color="auto"/>
        <w:left w:val="none" w:sz="0" w:space="0" w:color="auto"/>
        <w:bottom w:val="none" w:sz="0" w:space="0" w:color="auto"/>
        <w:right w:val="none" w:sz="0" w:space="0" w:color="auto"/>
      </w:divBdr>
    </w:div>
    <w:div w:id="1034622286">
      <w:bodyDiv w:val="1"/>
      <w:marLeft w:val="0"/>
      <w:marRight w:val="0"/>
      <w:marTop w:val="0"/>
      <w:marBottom w:val="0"/>
      <w:divBdr>
        <w:top w:val="none" w:sz="0" w:space="0" w:color="auto"/>
        <w:left w:val="none" w:sz="0" w:space="0" w:color="auto"/>
        <w:bottom w:val="none" w:sz="0" w:space="0" w:color="auto"/>
        <w:right w:val="none" w:sz="0" w:space="0" w:color="auto"/>
      </w:divBdr>
    </w:div>
    <w:div w:id="1133257589">
      <w:bodyDiv w:val="1"/>
      <w:marLeft w:val="0"/>
      <w:marRight w:val="0"/>
      <w:marTop w:val="0"/>
      <w:marBottom w:val="0"/>
      <w:divBdr>
        <w:top w:val="none" w:sz="0" w:space="0" w:color="auto"/>
        <w:left w:val="none" w:sz="0" w:space="0" w:color="auto"/>
        <w:bottom w:val="none" w:sz="0" w:space="0" w:color="auto"/>
        <w:right w:val="none" w:sz="0" w:space="0" w:color="auto"/>
      </w:divBdr>
    </w:div>
    <w:div w:id="1231043190">
      <w:bodyDiv w:val="1"/>
      <w:marLeft w:val="0"/>
      <w:marRight w:val="0"/>
      <w:marTop w:val="0"/>
      <w:marBottom w:val="0"/>
      <w:divBdr>
        <w:top w:val="none" w:sz="0" w:space="0" w:color="auto"/>
        <w:left w:val="none" w:sz="0" w:space="0" w:color="auto"/>
        <w:bottom w:val="none" w:sz="0" w:space="0" w:color="auto"/>
        <w:right w:val="none" w:sz="0" w:space="0" w:color="auto"/>
      </w:divBdr>
    </w:div>
    <w:div w:id="1232540470">
      <w:bodyDiv w:val="1"/>
      <w:marLeft w:val="0"/>
      <w:marRight w:val="0"/>
      <w:marTop w:val="0"/>
      <w:marBottom w:val="0"/>
      <w:divBdr>
        <w:top w:val="none" w:sz="0" w:space="0" w:color="auto"/>
        <w:left w:val="none" w:sz="0" w:space="0" w:color="auto"/>
        <w:bottom w:val="none" w:sz="0" w:space="0" w:color="auto"/>
        <w:right w:val="none" w:sz="0" w:space="0" w:color="auto"/>
      </w:divBdr>
    </w:div>
    <w:div w:id="1241210400">
      <w:bodyDiv w:val="1"/>
      <w:marLeft w:val="0"/>
      <w:marRight w:val="0"/>
      <w:marTop w:val="0"/>
      <w:marBottom w:val="0"/>
      <w:divBdr>
        <w:top w:val="none" w:sz="0" w:space="0" w:color="auto"/>
        <w:left w:val="none" w:sz="0" w:space="0" w:color="auto"/>
        <w:bottom w:val="none" w:sz="0" w:space="0" w:color="auto"/>
        <w:right w:val="none" w:sz="0" w:space="0" w:color="auto"/>
      </w:divBdr>
    </w:div>
    <w:div w:id="1269316409">
      <w:bodyDiv w:val="1"/>
      <w:marLeft w:val="0"/>
      <w:marRight w:val="0"/>
      <w:marTop w:val="0"/>
      <w:marBottom w:val="0"/>
      <w:divBdr>
        <w:top w:val="none" w:sz="0" w:space="0" w:color="auto"/>
        <w:left w:val="none" w:sz="0" w:space="0" w:color="auto"/>
        <w:bottom w:val="none" w:sz="0" w:space="0" w:color="auto"/>
        <w:right w:val="none" w:sz="0" w:space="0" w:color="auto"/>
      </w:divBdr>
    </w:div>
    <w:div w:id="1278561107">
      <w:bodyDiv w:val="1"/>
      <w:marLeft w:val="0"/>
      <w:marRight w:val="0"/>
      <w:marTop w:val="0"/>
      <w:marBottom w:val="0"/>
      <w:divBdr>
        <w:top w:val="none" w:sz="0" w:space="0" w:color="auto"/>
        <w:left w:val="none" w:sz="0" w:space="0" w:color="auto"/>
        <w:bottom w:val="none" w:sz="0" w:space="0" w:color="auto"/>
        <w:right w:val="none" w:sz="0" w:space="0" w:color="auto"/>
      </w:divBdr>
    </w:div>
    <w:div w:id="1334063980">
      <w:bodyDiv w:val="1"/>
      <w:marLeft w:val="0"/>
      <w:marRight w:val="0"/>
      <w:marTop w:val="0"/>
      <w:marBottom w:val="0"/>
      <w:divBdr>
        <w:top w:val="none" w:sz="0" w:space="0" w:color="auto"/>
        <w:left w:val="none" w:sz="0" w:space="0" w:color="auto"/>
        <w:bottom w:val="none" w:sz="0" w:space="0" w:color="auto"/>
        <w:right w:val="none" w:sz="0" w:space="0" w:color="auto"/>
      </w:divBdr>
    </w:div>
    <w:div w:id="1337998020">
      <w:bodyDiv w:val="1"/>
      <w:marLeft w:val="0"/>
      <w:marRight w:val="0"/>
      <w:marTop w:val="0"/>
      <w:marBottom w:val="0"/>
      <w:divBdr>
        <w:top w:val="none" w:sz="0" w:space="0" w:color="auto"/>
        <w:left w:val="none" w:sz="0" w:space="0" w:color="auto"/>
        <w:bottom w:val="none" w:sz="0" w:space="0" w:color="auto"/>
        <w:right w:val="none" w:sz="0" w:space="0" w:color="auto"/>
      </w:divBdr>
    </w:div>
    <w:div w:id="1449812689">
      <w:bodyDiv w:val="1"/>
      <w:marLeft w:val="0"/>
      <w:marRight w:val="0"/>
      <w:marTop w:val="0"/>
      <w:marBottom w:val="0"/>
      <w:divBdr>
        <w:top w:val="none" w:sz="0" w:space="0" w:color="auto"/>
        <w:left w:val="none" w:sz="0" w:space="0" w:color="auto"/>
        <w:bottom w:val="none" w:sz="0" w:space="0" w:color="auto"/>
        <w:right w:val="none" w:sz="0" w:space="0" w:color="auto"/>
      </w:divBdr>
    </w:div>
    <w:div w:id="1501117967">
      <w:bodyDiv w:val="1"/>
      <w:marLeft w:val="0"/>
      <w:marRight w:val="0"/>
      <w:marTop w:val="0"/>
      <w:marBottom w:val="0"/>
      <w:divBdr>
        <w:top w:val="none" w:sz="0" w:space="0" w:color="auto"/>
        <w:left w:val="none" w:sz="0" w:space="0" w:color="auto"/>
        <w:bottom w:val="none" w:sz="0" w:space="0" w:color="auto"/>
        <w:right w:val="none" w:sz="0" w:space="0" w:color="auto"/>
      </w:divBdr>
      <w:divsChild>
        <w:div w:id="1790780769">
          <w:marLeft w:val="446"/>
          <w:marRight w:val="0"/>
          <w:marTop w:val="0"/>
          <w:marBottom w:val="0"/>
          <w:divBdr>
            <w:top w:val="none" w:sz="0" w:space="0" w:color="auto"/>
            <w:left w:val="none" w:sz="0" w:space="0" w:color="auto"/>
            <w:bottom w:val="none" w:sz="0" w:space="0" w:color="auto"/>
            <w:right w:val="none" w:sz="0" w:space="0" w:color="auto"/>
          </w:divBdr>
        </w:div>
        <w:div w:id="377626345">
          <w:marLeft w:val="446"/>
          <w:marRight w:val="0"/>
          <w:marTop w:val="0"/>
          <w:marBottom w:val="0"/>
          <w:divBdr>
            <w:top w:val="none" w:sz="0" w:space="0" w:color="auto"/>
            <w:left w:val="none" w:sz="0" w:space="0" w:color="auto"/>
            <w:bottom w:val="none" w:sz="0" w:space="0" w:color="auto"/>
            <w:right w:val="none" w:sz="0" w:space="0" w:color="auto"/>
          </w:divBdr>
        </w:div>
      </w:divsChild>
    </w:div>
    <w:div w:id="1513766622">
      <w:bodyDiv w:val="1"/>
      <w:marLeft w:val="0"/>
      <w:marRight w:val="0"/>
      <w:marTop w:val="0"/>
      <w:marBottom w:val="0"/>
      <w:divBdr>
        <w:top w:val="none" w:sz="0" w:space="0" w:color="auto"/>
        <w:left w:val="none" w:sz="0" w:space="0" w:color="auto"/>
        <w:bottom w:val="none" w:sz="0" w:space="0" w:color="auto"/>
        <w:right w:val="none" w:sz="0" w:space="0" w:color="auto"/>
      </w:divBdr>
    </w:div>
    <w:div w:id="1547451568">
      <w:bodyDiv w:val="1"/>
      <w:marLeft w:val="0"/>
      <w:marRight w:val="0"/>
      <w:marTop w:val="0"/>
      <w:marBottom w:val="0"/>
      <w:divBdr>
        <w:top w:val="none" w:sz="0" w:space="0" w:color="auto"/>
        <w:left w:val="none" w:sz="0" w:space="0" w:color="auto"/>
        <w:bottom w:val="none" w:sz="0" w:space="0" w:color="auto"/>
        <w:right w:val="none" w:sz="0" w:space="0" w:color="auto"/>
      </w:divBdr>
    </w:div>
    <w:div w:id="1549493589">
      <w:bodyDiv w:val="1"/>
      <w:marLeft w:val="0"/>
      <w:marRight w:val="0"/>
      <w:marTop w:val="0"/>
      <w:marBottom w:val="0"/>
      <w:divBdr>
        <w:top w:val="none" w:sz="0" w:space="0" w:color="auto"/>
        <w:left w:val="none" w:sz="0" w:space="0" w:color="auto"/>
        <w:bottom w:val="none" w:sz="0" w:space="0" w:color="auto"/>
        <w:right w:val="none" w:sz="0" w:space="0" w:color="auto"/>
      </w:divBdr>
    </w:div>
    <w:div w:id="1558590727">
      <w:bodyDiv w:val="1"/>
      <w:marLeft w:val="0"/>
      <w:marRight w:val="0"/>
      <w:marTop w:val="0"/>
      <w:marBottom w:val="0"/>
      <w:divBdr>
        <w:top w:val="none" w:sz="0" w:space="0" w:color="auto"/>
        <w:left w:val="none" w:sz="0" w:space="0" w:color="auto"/>
        <w:bottom w:val="none" w:sz="0" w:space="0" w:color="auto"/>
        <w:right w:val="none" w:sz="0" w:space="0" w:color="auto"/>
      </w:divBdr>
    </w:div>
    <w:div w:id="1618246499">
      <w:bodyDiv w:val="1"/>
      <w:marLeft w:val="0"/>
      <w:marRight w:val="0"/>
      <w:marTop w:val="0"/>
      <w:marBottom w:val="0"/>
      <w:divBdr>
        <w:top w:val="none" w:sz="0" w:space="0" w:color="auto"/>
        <w:left w:val="none" w:sz="0" w:space="0" w:color="auto"/>
        <w:bottom w:val="none" w:sz="0" w:space="0" w:color="auto"/>
        <w:right w:val="none" w:sz="0" w:space="0" w:color="auto"/>
      </w:divBdr>
    </w:div>
    <w:div w:id="1676835177">
      <w:bodyDiv w:val="1"/>
      <w:marLeft w:val="0"/>
      <w:marRight w:val="0"/>
      <w:marTop w:val="0"/>
      <w:marBottom w:val="0"/>
      <w:divBdr>
        <w:top w:val="none" w:sz="0" w:space="0" w:color="auto"/>
        <w:left w:val="none" w:sz="0" w:space="0" w:color="auto"/>
        <w:bottom w:val="none" w:sz="0" w:space="0" w:color="auto"/>
        <w:right w:val="none" w:sz="0" w:space="0" w:color="auto"/>
      </w:divBdr>
    </w:div>
    <w:div w:id="1684044587">
      <w:bodyDiv w:val="1"/>
      <w:marLeft w:val="0"/>
      <w:marRight w:val="0"/>
      <w:marTop w:val="0"/>
      <w:marBottom w:val="0"/>
      <w:divBdr>
        <w:top w:val="none" w:sz="0" w:space="0" w:color="auto"/>
        <w:left w:val="none" w:sz="0" w:space="0" w:color="auto"/>
        <w:bottom w:val="none" w:sz="0" w:space="0" w:color="auto"/>
        <w:right w:val="none" w:sz="0" w:space="0" w:color="auto"/>
      </w:divBdr>
    </w:div>
    <w:div w:id="1700543878">
      <w:bodyDiv w:val="1"/>
      <w:marLeft w:val="0"/>
      <w:marRight w:val="0"/>
      <w:marTop w:val="0"/>
      <w:marBottom w:val="0"/>
      <w:divBdr>
        <w:top w:val="none" w:sz="0" w:space="0" w:color="auto"/>
        <w:left w:val="none" w:sz="0" w:space="0" w:color="auto"/>
        <w:bottom w:val="none" w:sz="0" w:space="0" w:color="auto"/>
        <w:right w:val="none" w:sz="0" w:space="0" w:color="auto"/>
      </w:divBdr>
    </w:div>
    <w:div w:id="1752579370">
      <w:bodyDiv w:val="1"/>
      <w:marLeft w:val="0"/>
      <w:marRight w:val="0"/>
      <w:marTop w:val="0"/>
      <w:marBottom w:val="0"/>
      <w:divBdr>
        <w:top w:val="none" w:sz="0" w:space="0" w:color="auto"/>
        <w:left w:val="none" w:sz="0" w:space="0" w:color="auto"/>
        <w:bottom w:val="none" w:sz="0" w:space="0" w:color="auto"/>
        <w:right w:val="none" w:sz="0" w:space="0" w:color="auto"/>
      </w:divBdr>
    </w:div>
    <w:div w:id="1782340464">
      <w:bodyDiv w:val="1"/>
      <w:marLeft w:val="0"/>
      <w:marRight w:val="0"/>
      <w:marTop w:val="0"/>
      <w:marBottom w:val="0"/>
      <w:divBdr>
        <w:top w:val="none" w:sz="0" w:space="0" w:color="auto"/>
        <w:left w:val="none" w:sz="0" w:space="0" w:color="auto"/>
        <w:bottom w:val="none" w:sz="0" w:space="0" w:color="auto"/>
        <w:right w:val="none" w:sz="0" w:space="0" w:color="auto"/>
      </w:divBdr>
    </w:div>
    <w:div w:id="1952466602">
      <w:bodyDiv w:val="1"/>
      <w:marLeft w:val="0"/>
      <w:marRight w:val="0"/>
      <w:marTop w:val="0"/>
      <w:marBottom w:val="0"/>
      <w:divBdr>
        <w:top w:val="none" w:sz="0" w:space="0" w:color="auto"/>
        <w:left w:val="none" w:sz="0" w:space="0" w:color="auto"/>
        <w:bottom w:val="none" w:sz="0" w:space="0" w:color="auto"/>
        <w:right w:val="none" w:sz="0" w:space="0" w:color="auto"/>
      </w:divBdr>
    </w:div>
    <w:div w:id="2004355325">
      <w:bodyDiv w:val="1"/>
      <w:marLeft w:val="0"/>
      <w:marRight w:val="0"/>
      <w:marTop w:val="0"/>
      <w:marBottom w:val="0"/>
      <w:divBdr>
        <w:top w:val="none" w:sz="0" w:space="0" w:color="auto"/>
        <w:left w:val="none" w:sz="0" w:space="0" w:color="auto"/>
        <w:bottom w:val="none" w:sz="0" w:space="0" w:color="auto"/>
        <w:right w:val="none" w:sz="0" w:space="0" w:color="auto"/>
      </w:divBdr>
    </w:div>
    <w:div w:id="2042970669">
      <w:bodyDiv w:val="1"/>
      <w:marLeft w:val="0"/>
      <w:marRight w:val="0"/>
      <w:marTop w:val="0"/>
      <w:marBottom w:val="0"/>
      <w:divBdr>
        <w:top w:val="none" w:sz="0" w:space="0" w:color="auto"/>
        <w:left w:val="none" w:sz="0" w:space="0" w:color="auto"/>
        <w:bottom w:val="none" w:sz="0" w:space="0" w:color="auto"/>
        <w:right w:val="none" w:sz="0" w:space="0" w:color="auto"/>
      </w:divBdr>
    </w:div>
    <w:div w:id="2053458482">
      <w:bodyDiv w:val="1"/>
      <w:marLeft w:val="0"/>
      <w:marRight w:val="0"/>
      <w:marTop w:val="0"/>
      <w:marBottom w:val="0"/>
      <w:divBdr>
        <w:top w:val="none" w:sz="0" w:space="0" w:color="auto"/>
        <w:left w:val="none" w:sz="0" w:space="0" w:color="auto"/>
        <w:bottom w:val="none" w:sz="0" w:space="0" w:color="auto"/>
        <w:right w:val="none" w:sz="0" w:space="0" w:color="auto"/>
      </w:divBdr>
    </w:div>
    <w:div w:id="2071804652">
      <w:bodyDiv w:val="1"/>
      <w:marLeft w:val="0"/>
      <w:marRight w:val="0"/>
      <w:marTop w:val="0"/>
      <w:marBottom w:val="0"/>
      <w:divBdr>
        <w:top w:val="none" w:sz="0" w:space="0" w:color="auto"/>
        <w:left w:val="none" w:sz="0" w:space="0" w:color="auto"/>
        <w:bottom w:val="none" w:sz="0" w:space="0" w:color="auto"/>
        <w:right w:val="none" w:sz="0" w:space="0" w:color="auto"/>
      </w:divBdr>
    </w:div>
    <w:div w:id="2078238387">
      <w:bodyDiv w:val="1"/>
      <w:marLeft w:val="0"/>
      <w:marRight w:val="0"/>
      <w:marTop w:val="0"/>
      <w:marBottom w:val="0"/>
      <w:divBdr>
        <w:top w:val="none" w:sz="0" w:space="0" w:color="auto"/>
        <w:left w:val="none" w:sz="0" w:space="0" w:color="auto"/>
        <w:bottom w:val="none" w:sz="0" w:space="0" w:color="auto"/>
        <w:right w:val="none" w:sz="0" w:space="0" w:color="auto"/>
      </w:divBdr>
    </w:div>
    <w:div w:id="2086144988">
      <w:bodyDiv w:val="1"/>
      <w:marLeft w:val="0"/>
      <w:marRight w:val="0"/>
      <w:marTop w:val="0"/>
      <w:marBottom w:val="0"/>
      <w:divBdr>
        <w:top w:val="none" w:sz="0" w:space="0" w:color="auto"/>
        <w:left w:val="none" w:sz="0" w:space="0" w:color="auto"/>
        <w:bottom w:val="none" w:sz="0" w:space="0" w:color="auto"/>
        <w:right w:val="none" w:sz="0" w:space="0" w:color="auto"/>
      </w:divBdr>
    </w:div>
    <w:div w:id="2098167742">
      <w:bodyDiv w:val="1"/>
      <w:marLeft w:val="0"/>
      <w:marRight w:val="0"/>
      <w:marTop w:val="0"/>
      <w:marBottom w:val="0"/>
      <w:divBdr>
        <w:top w:val="none" w:sz="0" w:space="0" w:color="auto"/>
        <w:left w:val="none" w:sz="0" w:space="0" w:color="auto"/>
        <w:bottom w:val="none" w:sz="0" w:space="0" w:color="auto"/>
        <w:right w:val="none" w:sz="0" w:space="0" w:color="auto"/>
      </w:divBdr>
    </w:div>
    <w:div w:id="2098941647">
      <w:bodyDiv w:val="1"/>
      <w:marLeft w:val="0"/>
      <w:marRight w:val="0"/>
      <w:marTop w:val="0"/>
      <w:marBottom w:val="0"/>
      <w:divBdr>
        <w:top w:val="none" w:sz="0" w:space="0" w:color="auto"/>
        <w:left w:val="none" w:sz="0" w:space="0" w:color="auto"/>
        <w:bottom w:val="none" w:sz="0" w:space="0" w:color="auto"/>
        <w:right w:val="none" w:sz="0" w:space="0" w:color="auto"/>
      </w:divBdr>
    </w:div>
    <w:div w:id="2112388516">
      <w:bodyDiv w:val="1"/>
      <w:marLeft w:val="0"/>
      <w:marRight w:val="0"/>
      <w:marTop w:val="0"/>
      <w:marBottom w:val="0"/>
      <w:divBdr>
        <w:top w:val="none" w:sz="0" w:space="0" w:color="auto"/>
        <w:left w:val="none" w:sz="0" w:space="0" w:color="auto"/>
        <w:bottom w:val="none" w:sz="0" w:space="0" w:color="auto"/>
        <w:right w:val="none" w:sz="0" w:space="0" w:color="auto"/>
      </w:divBdr>
    </w:div>
    <w:div w:id="2132087098">
      <w:bodyDiv w:val="1"/>
      <w:marLeft w:val="0"/>
      <w:marRight w:val="0"/>
      <w:marTop w:val="0"/>
      <w:marBottom w:val="0"/>
      <w:divBdr>
        <w:top w:val="none" w:sz="0" w:space="0" w:color="auto"/>
        <w:left w:val="none" w:sz="0" w:space="0" w:color="auto"/>
        <w:bottom w:val="none" w:sz="0" w:space="0" w:color="auto"/>
        <w:right w:val="none" w:sz="0" w:space="0" w:color="auto"/>
      </w:divBdr>
    </w:div>
    <w:div w:id="2139689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Eoxys Systems</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AA5DF-E248-4E0D-9AEC-18FB882C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15</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XENO+ NB-IOT ML Module
datasheet</vt:lpstr>
    </vt:vector>
  </TitlesOfParts>
  <Company>selva info</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XENO+ NB-IOT ML Module
datasheet</dc:title>
  <dc:subject>Eoxys Systems India Pvt Ltd</dc:subject>
  <dc:creator>Selva</dc:creator>
  <cp:lastModifiedBy>A Prabhakar</cp:lastModifiedBy>
  <cp:revision>61</cp:revision>
  <cp:lastPrinted>2022-11-14T12:18:00Z</cp:lastPrinted>
  <dcterms:created xsi:type="dcterms:W3CDTF">2023-05-29T10:53:00Z</dcterms:created>
  <dcterms:modified xsi:type="dcterms:W3CDTF">2023-05-30T08:14:00Z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e3f5f34313ea08a8c257b37e25fea686856677709763485ac574b748fa2cbac6</vt:lpwstr>
  </property>
</Properties>
</file>